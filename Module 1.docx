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0D155" w14:textId="49134CCC" w:rsidR="00A9204E" w:rsidRDefault="00723322" w:rsidP="00723322">
      <w:pPr>
        <w:pStyle w:val="Heading1"/>
        <w:jc w:val="center"/>
      </w:pPr>
      <w:r w:rsidRPr="00723322">
        <w:t xml:space="preserve">Module 1 –Overview of </w:t>
      </w:r>
      <w:r w:rsidR="005A29A4">
        <w:t xml:space="preserve">the </w:t>
      </w:r>
      <w:r w:rsidRPr="00723322">
        <w:t>IT Industry</w:t>
      </w:r>
    </w:p>
    <w:p w14:paraId="04FC336D" w14:textId="77777777" w:rsidR="00723322" w:rsidRDefault="00723322" w:rsidP="00723322"/>
    <w:p w14:paraId="6B04CCF0" w14:textId="56F71E8C" w:rsidR="00723322" w:rsidRPr="00DC5C94" w:rsidRDefault="00723322" w:rsidP="00723322">
      <w:pPr>
        <w:pStyle w:val="ListParagraph"/>
        <w:numPr>
          <w:ilvl w:val="0"/>
          <w:numId w:val="27"/>
        </w:numPr>
        <w:rPr>
          <w:color w:val="7030A0"/>
          <w:sz w:val="28"/>
          <w:szCs w:val="28"/>
        </w:rPr>
      </w:pPr>
      <w:r w:rsidRPr="00DC5C94">
        <w:rPr>
          <w:color w:val="7030A0"/>
          <w:sz w:val="28"/>
          <w:szCs w:val="28"/>
        </w:rPr>
        <w:t>What is a Program?</w:t>
      </w:r>
    </w:p>
    <w:p w14:paraId="6FCC7FA4" w14:textId="2C01E263" w:rsidR="00723322" w:rsidRDefault="00723322" w:rsidP="00723322">
      <w:pPr>
        <w:rPr>
          <w:sz w:val="28"/>
          <w:szCs w:val="28"/>
        </w:rPr>
      </w:pPr>
      <w:r w:rsidRPr="0098640D">
        <w:rPr>
          <w:color w:val="7030A0"/>
          <w:sz w:val="28"/>
          <w:szCs w:val="28"/>
        </w:rPr>
        <w:t>Ans</w:t>
      </w:r>
      <w:r>
        <w:rPr>
          <w:sz w:val="28"/>
          <w:szCs w:val="28"/>
        </w:rPr>
        <w:t xml:space="preserve">.  </w:t>
      </w:r>
      <w:r w:rsidRPr="00723322">
        <w:rPr>
          <w:sz w:val="28"/>
          <w:szCs w:val="28"/>
        </w:rPr>
        <w:t>A program is instructions for a computer to execute specific tasks</w:t>
      </w:r>
      <w:r>
        <w:rPr>
          <w:sz w:val="28"/>
          <w:szCs w:val="28"/>
        </w:rPr>
        <w:t>.</w:t>
      </w:r>
    </w:p>
    <w:p w14:paraId="0440F3ED" w14:textId="77777777" w:rsidR="006532BF" w:rsidRDefault="006532BF" w:rsidP="00723322">
      <w:pPr>
        <w:rPr>
          <w:sz w:val="28"/>
          <w:szCs w:val="28"/>
        </w:rPr>
      </w:pPr>
    </w:p>
    <w:p w14:paraId="7F488D28" w14:textId="3322976D" w:rsidR="006532BF" w:rsidRDefault="006532BF" w:rsidP="006532BF">
      <w:pPr>
        <w:pStyle w:val="ListParagraph"/>
        <w:numPr>
          <w:ilvl w:val="0"/>
          <w:numId w:val="121"/>
        </w:numPr>
        <w:rPr>
          <w:color w:val="7030A0"/>
          <w:sz w:val="28"/>
          <w:szCs w:val="28"/>
        </w:rPr>
      </w:pPr>
      <w:r w:rsidRPr="006532BF">
        <w:rPr>
          <w:color w:val="7030A0"/>
          <w:sz w:val="28"/>
          <w:szCs w:val="28"/>
        </w:rPr>
        <w:t>LAB EXERCISE: Write a simple "Hello World" program in two different programming languages of your choice. Compare the structure and syntax.</w:t>
      </w:r>
    </w:p>
    <w:p w14:paraId="30AE8CF7" w14:textId="52E30666" w:rsidR="00B94A13" w:rsidRDefault="006532BF" w:rsidP="006532BF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 w:rsidR="00B94A13" w:rsidRPr="00B94A13">
        <w:rPr>
          <w:sz w:val="28"/>
          <w:szCs w:val="28"/>
          <w:u w:val="single"/>
        </w:rPr>
        <w:t>HTML:</w:t>
      </w:r>
    </w:p>
    <w:p w14:paraId="1D13C2AE" w14:textId="7E7D86EF" w:rsidR="00B94A13" w:rsidRPr="00B94A13" w:rsidRDefault="00B94A13" w:rsidP="006532BF">
      <w:pPr>
        <w:rPr>
          <w:sz w:val="28"/>
          <w:szCs w:val="28"/>
        </w:rPr>
      </w:pPr>
      <w:r w:rsidRPr="00B94A13">
        <w:rPr>
          <w:sz w:val="28"/>
          <w:szCs w:val="28"/>
        </w:rPr>
        <w:t>&lt;!DOCTYPE html&gt;</w:t>
      </w:r>
    </w:p>
    <w:p w14:paraId="43F13903" w14:textId="77777777" w:rsidR="00B94A13" w:rsidRPr="00B94A13" w:rsidRDefault="00B94A13" w:rsidP="006532BF">
      <w:pPr>
        <w:rPr>
          <w:sz w:val="28"/>
          <w:szCs w:val="28"/>
        </w:rPr>
      </w:pPr>
      <w:r w:rsidRPr="00B94A13">
        <w:rPr>
          <w:sz w:val="28"/>
          <w:szCs w:val="28"/>
        </w:rPr>
        <w:t xml:space="preserve">&lt;title&gt;Hello World&lt;/title&gt; </w:t>
      </w:r>
    </w:p>
    <w:p w14:paraId="5F54B2CB" w14:textId="77777777" w:rsidR="00B94A13" w:rsidRPr="00B94A13" w:rsidRDefault="00B94A13" w:rsidP="006532BF">
      <w:pPr>
        <w:rPr>
          <w:sz w:val="28"/>
          <w:szCs w:val="28"/>
        </w:rPr>
      </w:pPr>
      <w:r w:rsidRPr="00B94A13">
        <w:rPr>
          <w:sz w:val="28"/>
          <w:szCs w:val="28"/>
        </w:rPr>
        <w:t>&lt;/head&gt; &lt;body&gt;</w:t>
      </w:r>
    </w:p>
    <w:p w14:paraId="03DADD16" w14:textId="7E6054C1" w:rsidR="00B94A13" w:rsidRPr="00B94A13" w:rsidRDefault="00B94A13" w:rsidP="006532BF">
      <w:pPr>
        <w:rPr>
          <w:sz w:val="28"/>
          <w:szCs w:val="28"/>
        </w:rPr>
      </w:pPr>
      <w:r w:rsidRPr="00B94A13">
        <w:rPr>
          <w:sz w:val="28"/>
          <w:szCs w:val="28"/>
        </w:rPr>
        <w:t xml:space="preserve"> &lt;h1&gt;Hello, World&lt;/h1&gt; </w:t>
      </w:r>
    </w:p>
    <w:p w14:paraId="3391E150" w14:textId="77777777" w:rsidR="00B94A13" w:rsidRPr="00B94A13" w:rsidRDefault="00B94A13" w:rsidP="006532BF">
      <w:pPr>
        <w:rPr>
          <w:sz w:val="28"/>
          <w:szCs w:val="28"/>
        </w:rPr>
      </w:pPr>
      <w:r w:rsidRPr="00B94A13">
        <w:rPr>
          <w:sz w:val="28"/>
          <w:szCs w:val="28"/>
        </w:rPr>
        <w:t xml:space="preserve">&lt;/body&gt; </w:t>
      </w:r>
    </w:p>
    <w:p w14:paraId="5EE7D67E" w14:textId="50A0600E" w:rsidR="006532BF" w:rsidRDefault="00B94A13" w:rsidP="006532BF">
      <w:pPr>
        <w:rPr>
          <w:sz w:val="28"/>
          <w:szCs w:val="28"/>
        </w:rPr>
      </w:pPr>
      <w:r w:rsidRPr="00B94A13">
        <w:rPr>
          <w:sz w:val="28"/>
          <w:szCs w:val="28"/>
        </w:rPr>
        <w:t>&lt;/html&gt;</w:t>
      </w:r>
    </w:p>
    <w:p w14:paraId="0BCEA875" w14:textId="5BCDFAB0" w:rsidR="00B94A13" w:rsidRDefault="00B94A13" w:rsidP="006532BF">
      <w:pPr>
        <w:rPr>
          <w:sz w:val="28"/>
          <w:szCs w:val="28"/>
          <w:u w:val="single"/>
        </w:rPr>
      </w:pPr>
      <w:r w:rsidRPr="00B94A13">
        <w:rPr>
          <w:sz w:val="28"/>
          <w:szCs w:val="28"/>
          <w:u w:val="single"/>
        </w:rPr>
        <w:t>C language:</w:t>
      </w:r>
    </w:p>
    <w:p w14:paraId="2588D2F8" w14:textId="77777777" w:rsidR="00B94A13" w:rsidRPr="00B94A13" w:rsidRDefault="00B94A13" w:rsidP="006532BF">
      <w:pPr>
        <w:rPr>
          <w:sz w:val="28"/>
          <w:szCs w:val="28"/>
        </w:rPr>
      </w:pPr>
      <w:r w:rsidRPr="00B94A13">
        <w:rPr>
          <w:sz w:val="28"/>
          <w:szCs w:val="28"/>
        </w:rPr>
        <w:t>#include &lt;</w:t>
      </w:r>
      <w:proofErr w:type="spellStart"/>
      <w:r w:rsidRPr="00B94A13">
        <w:rPr>
          <w:sz w:val="28"/>
          <w:szCs w:val="28"/>
        </w:rPr>
        <w:t>stdio.h</w:t>
      </w:r>
      <w:proofErr w:type="spellEnd"/>
      <w:r w:rsidRPr="00B94A13">
        <w:rPr>
          <w:sz w:val="28"/>
          <w:szCs w:val="28"/>
        </w:rPr>
        <w:t xml:space="preserve">&gt; </w:t>
      </w:r>
    </w:p>
    <w:p w14:paraId="10984EC5" w14:textId="11AED32F" w:rsidR="00B94A13" w:rsidRPr="00B94A13" w:rsidRDefault="00B94A13" w:rsidP="006532BF">
      <w:pPr>
        <w:rPr>
          <w:sz w:val="28"/>
          <w:szCs w:val="28"/>
        </w:rPr>
      </w:pPr>
      <w:r w:rsidRPr="00B94A13">
        <w:rPr>
          <w:sz w:val="28"/>
          <w:szCs w:val="28"/>
        </w:rPr>
        <w:t xml:space="preserve"> int main</w:t>
      </w:r>
      <w:r w:rsidR="00D656E6">
        <w:rPr>
          <w:sz w:val="28"/>
          <w:szCs w:val="28"/>
        </w:rPr>
        <w:t xml:space="preserve"> </w:t>
      </w:r>
      <w:r w:rsidRPr="00B94A13">
        <w:rPr>
          <w:sz w:val="28"/>
          <w:szCs w:val="28"/>
        </w:rPr>
        <w:t xml:space="preserve">() </w:t>
      </w:r>
    </w:p>
    <w:p w14:paraId="3627995A" w14:textId="77777777" w:rsidR="00B94A13" w:rsidRPr="00B94A13" w:rsidRDefault="00B94A13" w:rsidP="006532BF">
      <w:pPr>
        <w:rPr>
          <w:sz w:val="28"/>
          <w:szCs w:val="28"/>
        </w:rPr>
      </w:pPr>
      <w:r w:rsidRPr="00B94A13">
        <w:rPr>
          <w:sz w:val="28"/>
          <w:szCs w:val="28"/>
        </w:rPr>
        <w:t xml:space="preserve">{ </w:t>
      </w:r>
    </w:p>
    <w:p w14:paraId="0082389A" w14:textId="66487AF5" w:rsidR="00B94A13" w:rsidRPr="00B94A13" w:rsidRDefault="00D656E6" w:rsidP="006532BF">
      <w:pPr>
        <w:rPr>
          <w:sz w:val="28"/>
          <w:szCs w:val="28"/>
        </w:rPr>
      </w:pPr>
      <w:r>
        <w:rPr>
          <w:sz w:val="28"/>
          <w:szCs w:val="28"/>
        </w:rPr>
        <w:t xml:space="preserve">print </w:t>
      </w:r>
      <w:r w:rsidR="00B94A13" w:rsidRPr="00B94A13">
        <w:rPr>
          <w:sz w:val="28"/>
          <w:szCs w:val="28"/>
        </w:rPr>
        <w:t>(“Hello, World!</w:t>
      </w:r>
      <w:r w:rsidR="00F2613C">
        <w:rPr>
          <w:sz w:val="28"/>
          <w:szCs w:val="28"/>
        </w:rPr>
        <w:t xml:space="preserve"> </w:t>
      </w:r>
      <w:r w:rsidR="00B94A13" w:rsidRPr="00B94A13">
        <w:rPr>
          <w:sz w:val="28"/>
          <w:szCs w:val="28"/>
        </w:rPr>
        <w:t>\</w:t>
      </w:r>
      <w:r w:rsidR="00F2613C">
        <w:rPr>
          <w:sz w:val="28"/>
          <w:szCs w:val="28"/>
        </w:rPr>
        <w:t xml:space="preserve"> </w:t>
      </w:r>
      <w:r w:rsidR="00B94A13" w:rsidRPr="00B94A13">
        <w:rPr>
          <w:sz w:val="28"/>
          <w:szCs w:val="28"/>
        </w:rPr>
        <w:t>n”);</w:t>
      </w:r>
    </w:p>
    <w:p w14:paraId="710302F9" w14:textId="4E8AC1A2" w:rsidR="00B94A13" w:rsidRPr="00B94A13" w:rsidRDefault="00B94A13" w:rsidP="006532BF">
      <w:pPr>
        <w:rPr>
          <w:sz w:val="28"/>
          <w:szCs w:val="28"/>
        </w:rPr>
      </w:pPr>
      <w:r w:rsidRPr="00B94A13">
        <w:rPr>
          <w:sz w:val="28"/>
          <w:szCs w:val="28"/>
        </w:rPr>
        <w:t>Return 0;</w:t>
      </w:r>
    </w:p>
    <w:p w14:paraId="79258C33" w14:textId="1B95EF63" w:rsidR="00B94A13" w:rsidRDefault="00B94A13" w:rsidP="006532BF">
      <w:pPr>
        <w:rPr>
          <w:sz w:val="28"/>
          <w:szCs w:val="28"/>
        </w:rPr>
      </w:pPr>
      <w:r w:rsidRPr="00B94A13">
        <w:rPr>
          <w:sz w:val="28"/>
          <w:szCs w:val="28"/>
        </w:rPr>
        <w:t xml:space="preserve"> }</w:t>
      </w:r>
    </w:p>
    <w:p w14:paraId="5B866E4D" w14:textId="37FA71F9" w:rsidR="00B94A13" w:rsidRPr="00B94A13" w:rsidRDefault="00B94A13" w:rsidP="00B94A13">
      <w:pPr>
        <w:rPr>
          <w:sz w:val="28"/>
          <w:szCs w:val="28"/>
        </w:rPr>
      </w:pPr>
      <w:r w:rsidRPr="00B94A13">
        <w:rPr>
          <w:b/>
          <w:bCs/>
          <w:sz w:val="28"/>
          <w:szCs w:val="28"/>
        </w:rPr>
        <w:t>HTML</w:t>
      </w:r>
      <w:r w:rsidRPr="00B94A13">
        <w:rPr>
          <w:sz w:val="28"/>
          <w:szCs w:val="28"/>
        </w:rPr>
        <w:t>: HTML uses tags to define the structure of a webpage. The tags such as &lt;html&gt;, &lt;head&gt;, and &lt;body&gt; organize content, while &lt;h1&gt; is used to display a large heading. There’s no need for functions or logic; the document just describes the layout of the page.</w:t>
      </w:r>
    </w:p>
    <w:p w14:paraId="34666AFB" w14:textId="36E68B61" w:rsidR="00B94A13" w:rsidRPr="00B94A13" w:rsidRDefault="00B94A13" w:rsidP="00B94A13">
      <w:pPr>
        <w:rPr>
          <w:sz w:val="28"/>
          <w:szCs w:val="28"/>
        </w:rPr>
      </w:pPr>
      <w:r w:rsidRPr="00B94A13">
        <w:rPr>
          <w:b/>
          <w:bCs/>
          <w:sz w:val="28"/>
          <w:szCs w:val="28"/>
        </w:rPr>
        <w:t>C</w:t>
      </w:r>
      <w:r w:rsidRPr="00B94A13">
        <w:rPr>
          <w:sz w:val="28"/>
          <w:szCs w:val="28"/>
        </w:rPr>
        <w:t xml:space="preserve">: C programs need a </w:t>
      </w:r>
      <w:proofErr w:type="gramStart"/>
      <w:r w:rsidRPr="00B94A13">
        <w:rPr>
          <w:sz w:val="28"/>
          <w:szCs w:val="28"/>
        </w:rPr>
        <w:t>main(</w:t>
      </w:r>
      <w:proofErr w:type="gramEnd"/>
      <w:r w:rsidRPr="00B94A13">
        <w:rPr>
          <w:sz w:val="28"/>
          <w:szCs w:val="28"/>
        </w:rPr>
        <w:t xml:space="preserve">) function as the entry point. The </w:t>
      </w:r>
      <w:proofErr w:type="spellStart"/>
      <w:proofErr w:type="gramStart"/>
      <w:r w:rsidRPr="00B94A13">
        <w:rPr>
          <w:sz w:val="28"/>
          <w:szCs w:val="28"/>
        </w:rPr>
        <w:t>printf</w:t>
      </w:r>
      <w:proofErr w:type="spellEnd"/>
      <w:r w:rsidRPr="00B94A13">
        <w:rPr>
          <w:sz w:val="28"/>
          <w:szCs w:val="28"/>
        </w:rPr>
        <w:t>(</w:t>
      </w:r>
      <w:proofErr w:type="gramEnd"/>
      <w:r w:rsidRPr="00B94A13">
        <w:rPr>
          <w:sz w:val="28"/>
          <w:szCs w:val="28"/>
        </w:rPr>
        <w:t>) function is used to print text to the console. C requires explicit instructions for how to handle output and execution flow, and the #include &lt;</w:t>
      </w:r>
      <w:proofErr w:type="spellStart"/>
      <w:r w:rsidRPr="00B94A13">
        <w:rPr>
          <w:sz w:val="28"/>
          <w:szCs w:val="28"/>
        </w:rPr>
        <w:t>stdio.h</w:t>
      </w:r>
      <w:proofErr w:type="spellEnd"/>
      <w:r w:rsidRPr="00B94A13">
        <w:rPr>
          <w:sz w:val="28"/>
          <w:szCs w:val="28"/>
        </w:rPr>
        <w:t>&gt; preprocessor directive is necessary for input/output functionality.</w:t>
      </w:r>
    </w:p>
    <w:p w14:paraId="1E580338" w14:textId="77777777" w:rsidR="00723322" w:rsidRDefault="00723322" w:rsidP="00723322">
      <w:pPr>
        <w:rPr>
          <w:sz w:val="28"/>
          <w:szCs w:val="28"/>
        </w:rPr>
      </w:pPr>
    </w:p>
    <w:p w14:paraId="1FB8E722" w14:textId="5B3D4A30" w:rsidR="00723322" w:rsidRPr="00DC5C94" w:rsidRDefault="00A32D84" w:rsidP="00A32D84">
      <w:pPr>
        <w:pStyle w:val="ListParagraph"/>
        <w:numPr>
          <w:ilvl w:val="0"/>
          <w:numId w:val="27"/>
        </w:numPr>
        <w:rPr>
          <w:color w:val="7030A0"/>
          <w:sz w:val="28"/>
          <w:szCs w:val="28"/>
        </w:rPr>
      </w:pPr>
      <w:r w:rsidRPr="00DC5C94">
        <w:rPr>
          <w:color w:val="7030A0"/>
          <w:sz w:val="28"/>
          <w:szCs w:val="28"/>
        </w:rPr>
        <w:t>Explain in your own words what a program is and how it functions.</w:t>
      </w:r>
    </w:p>
    <w:p w14:paraId="0512F88F" w14:textId="12D170AB" w:rsidR="007E0BB0" w:rsidRDefault="00A32D84" w:rsidP="007E0BB0">
      <w:pPr>
        <w:rPr>
          <w:sz w:val="28"/>
          <w:szCs w:val="28"/>
        </w:rPr>
      </w:pPr>
      <w:r w:rsidRPr="00DC5C94">
        <w:rPr>
          <w:color w:val="7030A0"/>
          <w:sz w:val="28"/>
          <w:szCs w:val="28"/>
        </w:rPr>
        <w:t>Ans</w:t>
      </w:r>
      <w:r w:rsidRPr="00A32D84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Pr="00723322">
        <w:rPr>
          <w:sz w:val="28"/>
          <w:szCs w:val="28"/>
        </w:rPr>
        <w:t xml:space="preserve">A program is instructions for a computer to execute </w:t>
      </w:r>
      <w:r w:rsidR="0098640D">
        <w:rPr>
          <w:sz w:val="28"/>
          <w:szCs w:val="28"/>
        </w:rPr>
        <w:t xml:space="preserve">a </w:t>
      </w:r>
      <w:r w:rsidRPr="00723322">
        <w:rPr>
          <w:sz w:val="28"/>
          <w:szCs w:val="28"/>
        </w:rPr>
        <w:t>specific task</w:t>
      </w:r>
      <w:r w:rsidR="007E0BB0">
        <w:rPr>
          <w:sz w:val="28"/>
          <w:szCs w:val="28"/>
        </w:rPr>
        <w:t>.</w:t>
      </w:r>
    </w:p>
    <w:p w14:paraId="62C049C9" w14:textId="7B25DD7F" w:rsidR="0098640D" w:rsidRDefault="0098640D" w:rsidP="0098640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98640D">
        <w:rPr>
          <w:sz w:val="28"/>
          <w:szCs w:val="28"/>
        </w:rPr>
        <w:t xml:space="preserve">It provides </w:t>
      </w:r>
      <w:r>
        <w:rPr>
          <w:sz w:val="28"/>
          <w:szCs w:val="28"/>
        </w:rPr>
        <w:t>a framework that sets the program's direction and plans for achieving the objective.</w:t>
      </w:r>
    </w:p>
    <w:p w14:paraId="0DB0C3DF" w14:textId="5244ACB3" w:rsidR="0098640D" w:rsidRPr="007E0BB0" w:rsidRDefault="0098640D" w:rsidP="0098640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98640D">
        <w:rPr>
          <w:sz w:val="28"/>
          <w:szCs w:val="28"/>
        </w:rPr>
        <w:t xml:space="preserve">Programs are written in both low-level and high-level programming languages and are </w:t>
      </w:r>
      <w:r>
        <w:rPr>
          <w:sz w:val="28"/>
          <w:szCs w:val="28"/>
        </w:rPr>
        <w:t>human-readable</w:t>
      </w:r>
      <w:r w:rsidRPr="0098640D">
        <w:rPr>
          <w:sz w:val="28"/>
          <w:szCs w:val="28"/>
        </w:rPr>
        <w:t xml:space="preserve"> and writable.</w:t>
      </w:r>
    </w:p>
    <w:p w14:paraId="43D64B55" w14:textId="66EE8007" w:rsidR="007E0BB0" w:rsidRPr="00EF2D0E" w:rsidRDefault="007E0BB0" w:rsidP="00EF2D0E">
      <w:pPr>
        <w:ind w:left="360"/>
        <w:rPr>
          <w:sz w:val="28"/>
          <w:szCs w:val="28"/>
        </w:rPr>
      </w:pPr>
      <w:r w:rsidRPr="00EF2D0E">
        <w:rPr>
          <w:sz w:val="28"/>
          <w:szCs w:val="28"/>
        </w:rPr>
        <w:t>Simple function:</w:t>
      </w:r>
    </w:p>
    <w:p w14:paraId="0F14DD5D" w14:textId="0FB3102C" w:rsidR="007E0BB0" w:rsidRPr="007E0BB0" w:rsidRDefault="007E0BB0" w:rsidP="007E0BB0">
      <w:pPr>
        <w:ind w:left="720"/>
        <w:rPr>
          <w:sz w:val="28"/>
          <w:szCs w:val="28"/>
        </w:rPr>
      </w:pPr>
      <w:r w:rsidRPr="007E0BB0">
        <w:rPr>
          <w:sz w:val="28"/>
          <w:szCs w:val="28"/>
        </w:rPr>
        <w:lastRenderedPageBreak/>
        <w:t>1: Create a new project.</w:t>
      </w:r>
    </w:p>
    <w:p w14:paraId="2E7CF853" w14:textId="0BD5012F" w:rsidR="007E0BB0" w:rsidRPr="007E0BB0" w:rsidRDefault="007E0BB0" w:rsidP="007E0BB0">
      <w:pPr>
        <w:ind w:left="720"/>
        <w:rPr>
          <w:sz w:val="28"/>
          <w:szCs w:val="28"/>
        </w:rPr>
      </w:pPr>
      <w:r w:rsidRPr="007E0BB0">
        <w:rPr>
          <w:sz w:val="28"/>
          <w:szCs w:val="28"/>
        </w:rPr>
        <w:t xml:space="preserve">2: Design the </w:t>
      </w:r>
      <w:r>
        <w:rPr>
          <w:sz w:val="28"/>
          <w:szCs w:val="28"/>
        </w:rPr>
        <w:t>web.</w:t>
      </w:r>
    </w:p>
    <w:p w14:paraId="0B4F6332" w14:textId="7A106461" w:rsidR="007E0BB0" w:rsidRPr="007E0BB0" w:rsidRDefault="007E0BB0" w:rsidP="007E0BB0">
      <w:pPr>
        <w:ind w:left="720"/>
        <w:rPr>
          <w:sz w:val="28"/>
          <w:szCs w:val="28"/>
        </w:rPr>
      </w:pPr>
      <w:r w:rsidRPr="007E0BB0">
        <w:rPr>
          <w:sz w:val="28"/>
          <w:szCs w:val="28"/>
        </w:rPr>
        <w:t xml:space="preserve">3: Coding the program. </w:t>
      </w:r>
    </w:p>
    <w:p w14:paraId="7F9D1CDF" w14:textId="2B522CF8" w:rsidR="007E0BB0" w:rsidRPr="007E0BB0" w:rsidRDefault="007E0BB0" w:rsidP="007E0BB0">
      <w:pPr>
        <w:ind w:left="720"/>
        <w:rPr>
          <w:sz w:val="28"/>
          <w:szCs w:val="28"/>
        </w:rPr>
      </w:pPr>
      <w:r w:rsidRPr="007E0BB0">
        <w:rPr>
          <w:sz w:val="28"/>
          <w:szCs w:val="28"/>
        </w:rPr>
        <w:t>4: Package the program.</w:t>
      </w:r>
    </w:p>
    <w:p w14:paraId="4969A18E" w14:textId="059B2166" w:rsidR="007E0BB0" w:rsidRDefault="007E0BB0" w:rsidP="007E0BB0">
      <w:pPr>
        <w:ind w:left="720"/>
        <w:rPr>
          <w:sz w:val="28"/>
          <w:szCs w:val="28"/>
        </w:rPr>
      </w:pPr>
      <w:r w:rsidRPr="007E0BB0">
        <w:rPr>
          <w:sz w:val="28"/>
          <w:szCs w:val="28"/>
        </w:rPr>
        <w:t>5: Test and Run the program</w:t>
      </w:r>
      <w:r>
        <w:rPr>
          <w:sz w:val="28"/>
          <w:szCs w:val="28"/>
        </w:rPr>
        <w:t>.</w:t>
      </w:r>
    </w:p>
    <w:p w14:paraId="2E74B750" w14:textId="77777777" w:rsidR="007E0BB0" w:rsidRDefault="007E0BB0" w:rsidP="007E0BB0">
      <w:pPr>
        <w:ind w:left="720"/>
        <w:rPr>
          <w:sz w:val="28"/>
          <w:szCs w:val="28"/>
        </w:rPr>
      </w:pPr>
    </w:p>
    <w:p w14:paraId="5810DF5B" w14:textId="1D9E0426" w:rsidR="009F4FD5" w:rsidRPr="00DC5C94" w:rsidRDefault="009F4FD5" w:rsidP="009F4FD5">
      <w:pPr>
        <w:pStyle w:val="ListParagraph"/>
        <w:numPr>
          <w:ilvl w:val="0"/>
          <w:numId w:val="27"/>
        </w:numPr>
        <w:rPr>
          <w:color w:val="7030A0"/>
          <w:sz w:val="28"/>
          <w:szCs w:val="28"/>
        </w:rPr>
      </w:pPr>
      <w:r w:rsidRPr="00DC5C94">
        <w:rPr>
          <w:color w:val="7030A0"/>
          <w:sz w:val="28"/>
          <w:szCs w:val="28"/>
        </w:rPr>
        <w:t>What is Programming?</w:t>
      </w:r>
    </w:p>
    <w:p w14:paraId="7045F0E4" w14:textId="42333575" w:rsidR="009F4FD5" w:rsidRDefault="009F4FD5" w:rsidP="009F4FD5">
      <w:pPr>
        <w:rPr>
          <w:sz w:val="28"/>
          <w:szCs w:val="28"/>
        </w:rPr>
      </w:pPr>
      <w:r w:rsidRPr="00DC5C94">
        <w:rPr>
          <w:color w:val="7030A0"/>
          <w:sz w:val="28"/>
          <w:szCs w:val="28"/>
        </w:rPr>
        <w:t>Ans</w:t>
      </w:r>
      <w:r w:rsidRPr="009F4FD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98640D">
        <w:rPr>
          <w:sz w:val="28"/>
          <w:szCs w:val="28"/>
        </w:rPr>
        <w:t>Programming</w:t>
      </w:r>
      <w:r w:rsidR="00BC0B77" w:rsidRPr="00BC0B77">
        <w:rPr>
          <w:sz w:val="28"/>
          <w:szCs w:val="28"/>
        </w:rPr>
        <w:t> is creating a set of instructions that a computer can follow to perform specific tasks or solve particular problems.</w:t>
      </w:r>
    </w:p>
    <w:p w14:paraId="009316F1" w14:textId="77777777" w:rsidR="00DC5C94" w:rsidRDefault="00DC5C94" w:rsidP="009F4FD5">
      <w:pPr>
        <w:rPr>
          <w:sz w:val="28"/>
          <w:szCs w:val="28"/>
        </w:rPr>
      </w:pPr>
    </w:p>
    <w:p w14:paraId="30C08340" w14:textId="6F1321E8" w:rsidR="00DC5C94" w:rsidRPr="00DC5C94" w:rsidRDefault="00DC5C94" w:rsidP="00DC5C94">
      <w:pPr>
        <w:pStyle w:val="ListParagraph"/>
        <w:numPr>
          <w:ilvl w:val="0"/>
          <w:numId w:val="31"/>
        </w:numPr>
        <w:rPr>
          <w:color w:val="7030A0"/>
          <w:sz w:val="28"/>
          <w:szCs w:val="28"/>
        </w:rPr>
      </w:pPr>
      <w:r w:rsidRPr="00DC5C94">
        <w:rPr>
          <w:color w:val="7030A0"/>
          <w:sz w:val="28"/>
          <w:szCs w:val="28"/>
        </w:rPr>
        <w:t>What are the key steps involved in the programming process?</w:t>
      </w:r>
    </w:p>
    <w:p w14:paraId="35E614D9" w14:textId="1F1A7C1F" w:rsidR="00A32D84" w:rsidRDefault="00DC5C94" w:rsidP="00A32D84">
      <w:pPr>
        <w:rPr>
          <w:sz w:val="28"/>
          <w:szCs w:val="28"/>
        </w:rPr>
      </w:pPr>
      <w:r w:rsidRPr="00DC5C94">
        <w:rPr>
          <w:color w:val="7030A0"/>
          <w:sz w:val="28"/>
          <w:szCs w:val="28"/>
        </w:rPr>
        <w:t>Ans</w:t>
      </w:r>
      <w:r>
        <w:rPr>
          <w:sz w:val="28"/>
          <w:szCs w:val="28"/>
        </w:rPr>
        <w:t xml:space="preserve">. </w:t>
      </w:r>
      <w:r w:rsidR="00C849B0">
        <w:rPr>
          <w:sz w:val="28"/>
          <w:szCs w:val="28"/>
        </w:rPr>
        <w:t>There are six types of programming process:</w:t>
      </w:r>
    </w:p>
    <w:p w14:paraId="38B27CAB" w14:textId="3A9DE7AF" w:rsidR="00C849B0" w:rsidRDefault="00C849B0" w:rsidP="00C849B0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Planning</w:t>
      </w:r>
    </w:p>
    <w:p w14:paraId="65135A89" w14:textId="7CDF1B2C" w:rsidR="00C849B0" w:rsidRDefault="00C849B0" w:rsidP="00C849B0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Analysis</w:t>
      </w:r>
    </w:p>
    <w:p w14:paraId="436F1FE0" w14:textId="17BB8EF7" w:rsidR="00C849B0" w:rsidRDefault="00C849B0" w:rsidP="00C849B0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Designing</w:t>
      </w:r>
    </w:p>
    <w:p w14:paraId="7765E260" w14:textId="22A50729" w:rsidR="00C849B0" w:rsidRDefault="00C849B0" w:rsidP="00C849B0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Coding</w:t>
      </w:r>
    </w:p>
    <w:p w14:paraId="050476F7" w14:textId="5F4A2CEB" w:rsidR="00C849B0" w:rsidRDefault="00C849B0" w:rsidP="00C849B0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Testing</w:t>
      </w:r>
    </w:p>
    <w:p w14:paraId="5E6A1B6B" w14:textId="7E0FEE47" w:rsidR="00C849B0" w:rsidRPr="00C849B0" w:rsidRDefault="00C849B0" w:rsidP="00C849B0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maintenance</w:t>
      </w:r>
    </w:p>
    <w:p w14:paraId="5F3C5608" w14:textId="77777777" w:rsidR="00DC5C94" w:rsidRDefault="00DC5C94" w:rsidP="00A32D84">
      <w:pPr>
        <w:rPr>
          <w:sz w:val="28"/>
          <w:szCs w:val="28"/>
        </w:rPr>
      </w:pPr>
    </w:p>
    <w:p w14:paraId="582F6E6F" w14:textId="5A477F33" w:rsidR="001C22EF" w:rsidRDefault="001C22EF" w:rsidP="001C22EF">
      <w:pPr>
        <w:pStyle w:val="ListParagraph"/>
        <w:numPr>
          <w:ilvl w:val="0"/>
          <w:numId w:val="31"/>
        </w:numPr>
        <w:rPr>
          <w:color w:val="7030A0"/>
          <w:sz w:val="28"/>
          <w:szCs w:val="28"/>
        </w:rPr>
      </w:pPr>
      <w:r w:rsidRPr="001C22EF">
        <w:rPr>
          <w:color w:val="7030A0"/>
          <w:sz w:val="28"/>
          <w:szCs w:val="28"/>
        </w:rPr>
        <w:t>Types of Programming Languages.</w:t>
      </w:r>
    </w:p>
    <w:p w14:paraId="67600DBE" w14:textId="4F0C9672" w:rsidR="001C22EF" w:rsidRDefault="001C22EF" w:rsidP="001C22EF">
      <w:pPr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 w:rsidR="0060522F">
        <w:rPr>
          <w:color w:val="7030A0"/>
          <w:sz w:val="28"/>
          <w:szCs w:val="28"/>
        </w:rPr>
        <w:t xml:space="preserve"> </w:t>
      </w:r>
      <w:r w:rsidR="0060522F">
        <w:rPr>
          <w:sz w:val="28"/>
          <w:szCs w:val="28"/>
        </w:rPr>
        <w:t>1. Procedural programming language.</w:t>
      </w:r>
    </w:p>
    <w:p w14:paraId="3BA264C6" w14:textId="20AE95E6" w:rsidR="0060522F" w:rsidRDefault="0060522F" w:rsidP="001C22EF">
      <w:pPr>
        <w:rPr>
          <w:sz w:val="28"/>
          <w:szCs w:val="28"/>
        </w:rPr>
      </w:pPr>
      <w:r>
        <w:rPr>
          <w:sz w:val="28"/>
          <w:szCs w:val="28"/>
        </w:rPr>
        <w:t xml:space="preserve">          2. functional programming language.</w:t>
      </w:r>
    </w:p>
    <w:p w14:paraId="375E15C6" w14:textId="6F64F82D" w:rsidR="0060522F" w:rsidRDefault="0060522F" w:rsidP="001C22EF">
      <w:pPr>
        <w:rPr>
          <w:sz w:val="28"/>
          <w:szCs w:val="28"/>
        </w:rPr>
      </w:pPr>
      <w:r>
        <w:rPr>
          <w:sz w:val="28"/>
          <w:szCs w:val="28"/>
        </w:rPr>
        <w:t xml:space="preserve">          3. object-oriented programming language.</w:t>
      </w:r>
    </w:p>
    <w:p w14:paraId="1CEF7142" w14:textId="21AF5560" w:rsidR="0060522F" w:rsidRDefault="0060522F" w:rsidP="001C22EF">
      <w:pPr>
        <w:rPr>
          <w:sz w:val="28"/>
          <w:szCs w:val="28"/>
        </w:rPr>
      </w:pPr>
      <w:r>
        <w:rPr>
          <w:sz w:val="28"/>
          <w:szCs w:val="28"/>
        </w:rPr>
        <w:t xml:space="preserve">          4. Scripting programming language.</w:t>
      </w:r>
    </w:p>
    <w:p w14:paraId="1CFCFE50" w14:textId="718AC4D4" w:rsidR="0060522F" w:rsidRDefault="0060522F" w:rsidP="001C22EF">
      <w:pPr>
        <w:rPr>
          <w:sz w:val="28"/>
          <w:szCs w:val="28"/>
        </w:rPr>
      </w:pPr>
      <w:r>
        <w:rPr>
          <w:sz w:val="28"/>
          <w:szCs w:val="28"/>
        </w:rPr>
        <w:t xml:space="preserve">          5. logic </w:t>
      </w:r>
      <w:r w:rsidR="00AB0B8C">
        <w:rPr>
          <w:sz w:val="28"/>
          <w:szCs w:val="28"/>
        </w:rPr>
        <w:t>programming language.</w:t>
      </w:r>
    </w:p>
    <w:p w14:paraId="71DD4681" w14:textId="099FD2EC" w:rsidR="00AB0B8C" w:rsidRPr="00AB0B8C" w:rsidRDefault="00AB0B8C" w:rsidP="00AB0B8C">
      <w:pPr>
        <w:pStyle w:val="ListParagraph"/>
        <w:numPr>
          <w:ilvl w:val="0"/>
          <w:numId w:val="31"/>
        </w:numPr>
        <w:rPr>
          <w:color w:val="7030A0"/>
          <w:sz w:val="28"/>
          <w:szCs w:val="28"/>
        </w:rPr>
      </w:pPr>
      <w:r w:rsidRPr="00AB0B8C">
        <w:rPr>
          <w:color w:val="7030A0"/>
          <w:sz w:val="28"/>
          <w:szCs w:val="28"/>
        </w:rPr>
        <w:t>What are the main differences between high-level and low-level programming languages?</w:t>
      </w:r>
    </w:p>
    <w:p w14:paraId="301CD0E5" w14:textId="08ADC19B" w:rsidR="00AB0B8C" w:rsidRPr="002E0A12" w:rsidRDefault="0060522F" w:rsidP="001C22EF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</w:t>
      </w:r>
      <w:r w:rsidR="00AB0B8C" w:rsidRPr="00AB0B8C">
        <w:rPr>
          <w:color w:val="7030A0"/>
          <w:sz w:val="28"/>
          <w:szCs w:val="28"/>
        </w:rPr>
        <w:t>Ans</w:t>
      </w:r>
      <w:r w:rsidR="00AB0B8C">
        <w:rPr>
          <w:sz w:val="28"/>
          <w:szCs w:val="28"/>
        </w:rPr>
        <w:t xml:space="preserve">. </w:t>
      </w:r>
      <w:r w:rsidR="00AB0B8C" w:rsidRPr="002E0A12">
        <w:rPr>
          <w:sz w:val="28"/>
          <w:szCs w:val="28"/>
          <w:u w:val="single"/>
        </w:rPr>
        <w:t>High-level programming:</w:t>
      </w:r>
    </w:p>
    <w:p w14:paraId="08921E48" w14:textId="2F0A7F3E" w:rsidR="00AB0B8C" w:rsidRPr="002E0A12" w:rsidRDefault="002E0A12" w:rsidP="001C22EF">
      <w:pPr>
        <w:rPr>
          <w:sz w:val="28"/>
          <w:szCs w:val="28"/>
        </w:rPr>
      </w:pPr>
      <w:r w:rsidRPr="002E0A12">
        <w:rPr>
          <w:sz w:val="28"/>
          <w:szCs w:val="28"/>
        </w:rPr>
        <w:t xml:space="preserve">           High-level languages are more abstracted from the computer’s hardware and closer to human language.</w:t>
      </w:r>
    </w:p>
    <w:p w14:paraId="62424E79" w14:textId="6BC0AA82" w:rsidR="002E0A12" w:rsidRPr="002E0A12" w:rsidRDefault="002E0A12" w:rsidP="001C22EF">
      <w:pPr>
        <w:rPr>
          <w:sz w:val="28"/>
          <w:szCs w:val="28"/>
        </w:rPr>
      </w:pPr>
      <w:r w:rsidRPr="002E0A12">
        <w:rPr>
          <w:sz w:val="28"/>
          <w:szCs w:val="28"/>
        </w:rPr>
        <w:t xml:space="preserve">         High-level languages are often used for software development, web development, and database management.</w:t>
      </w:r>
    </w:p>
    <w:p w14:paraId="70CEF1F0" w14:textId="2FBF0A4D" w:rsidR="002E0A12" w:rsidRDefault="002E0A12" w:rsidP="001C22EF">
      <w:pPr>
        <w:rPr>
          <w:sz w:val="28"/>
          <w:szCs w:val="28"/>
        </w:rPr>
      </w:pPr>
      <w:r w:rsidRPr="002E0A12">
        <w:rPr>
          <w:sz w:val="28"/>
          <w:szCs w:val="28"/>
        </w:rPr>
        <w:t xml:space="preserve">   Example: python,</w:t>
      </w:r>
      <w:r>
        <w:rPr>
          <w:sz w:val="28"/>
          <w:szCs w:val="28"/>
        </w:rPr>
        <w:t xml:space="preserve"> JavaScript</w:t>
      </w:r>
      <w:r w:rsidRPr="002E0A12">
        <w:rPr>
          <w:sz w:val="28"/>
          <w:szCs w:val="28"/>
        </w:rPr>
        <w:t xml:space="preserve">, </w:t>
      </w:r>
      <w:r>
        <w:rPr>
          <w:sz w:val="28"/>
          <w:szCs w:val="28"/>
        </w:rPr>
        <w:t>C</w:t>
      </w:r>
      <w:r w:rsidRPr="002E0A12">
        <w:rPr>
          <w:sz w:val="28"/>
          <w:szCs w:val="28"/>
        </w:rPr>
        <w:t xml:space="preserve">, </w:t>
      </w:r>
      <w:r>
        <w:rPr>
          <w:sz w:val="28"/>
          <w:szCs w:val="28"/>
        </w:rPr>
        <w:t>C</w:t>
      </w:r>
      <w:r w:rsidRPr="002E0A12">
        <w:rPr>
          <w:sz w:val="28"/>
          <w:szCs w:val="28"/>
        </w:rPr>
        <w:t>++.</w:t>
      </w:r>
    </w:p>
    <w:p w14:paraId="0F122EA0" w14:textId="77777777" w:rsidR="002E0A12" w:rsidRDefault="002E0A12" w:rsidP="001C22EF">
      <w:pPr>
        <w:rPr>
          <w:sz w:val="28"/>
          <w:szCs w:val="28"/>
        </w:rPr>
      </w:pPr>
    </w:p>
    <w:p w14:paraId="7E29E80D" w14:textId="1A6AF544" w:rsidR="002E0A12" w:rsidRDefault="002E0A12" w:rsidP="001C22EF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</w:t>
      </w:r>
      <w:r w:rsidR="00E17E3B">
        <w:rPr>
          <w:sz w:val="28"/>
          <w:szCs w:val="28"/>
        </w:rPr>
        <w:t xml:space="preserve"> </w:t>
      </w:r>
      <w:r w:rsidR="00E17E3B">
        <w:rPr>
          <w:sz w:val="28"/>
          <w:szCs w:val="28"/>
          <w:u w:val="single"/>
        </w:rPr>
        <w:t>Low-level</w:t>
      </w:r>
      <w:r w:rsidRPr="00E17E3B">
        <w:rPr>
          <w:sz w:val="28"/>
          <w:szCs w:val="28"/>
          <w:u w:val="single"/>
        </w:rPr>
        <w:t xml:space="preserve"> programming:</w:t>
      </w:r>
    </w:p>
    <w:p w14:paraId="12FF7B66" w14:textId="100602AC" w:rsidR="00E17E3B" w:rsidRDefault="00E17E3B" w:rsidP="001C22EF">
      <w:pPr>
        <w:rPr>
          <w:sz w:val="28"/>
          <w:szCs w:val="28"/>
        </w:rPr>
      </w:pPr>
      <w:r w:rsidRPr="00E17E3B">
        <w:rPr>
          <w:sz w:val="28"/>
          <w:szCs w:val="28"/>
        </w:rPr>
        <w:t xml:space="preserve">          Low-level languages are closer to the machine language and hardware</w:t>
      </w:r>
      <w:r>
        <w:rPr>
          <w:sz w:val="28"/>
          <w:szCs w:val="28"/>
        </w:rPr>
        <w:t>.</w:t>
      </w:r>
    </w:p>
    <w:p w14:paraId="31250C99" w14:textId="32E8954A" w:rsidR="00E17E3B" w:rsidRDefault="00E17E3B" w:rsidP="001C22E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</w:t>
      </w:r>
      <w:r w:rsidRPr="00E17E3B">
        <w:rPr>
          <w:sz w:val="28"/>
          <w:szCs w:val="28"/>
        </w:rPr>
        <w:t>Low-level languages are typically used for system programming, device driver development, and embedded systems</w:t>
      </w:r>
      <w:r w:rsidR="005A29A4">
        <w:rPr>
          <w:sz w:val="28"/>
          <w:szCs w:val="28"/>
        </w:rPr>
        <w:t>.</w:t>
      </w:r>
    </w:p>
    <w:p w14:paraId="494AD598" w14:textId="610AC95C" w:rsidR="00E17E3B" w:rsidRDefault="00E17E3B" w:rsidP="001C22EF">
      <w:pPr>
        <w:rPr>
          <w:sz w:val="28"/>
          <w:szCs w:val="28"/>
        </w:rPr>
      </w:pPr>
      <w:r>
        <w:rPr>
          <w:sz w:val="28"/>
          <w:szCs w:val="28"/>
        </w:rPr>
        <w:t xml:space="preserve">   Example: </w:t>
      </w:r>
      <w:r w:rsidRPr="00E17E3B">
        <w:rPr>
          <w:sz w:val="28"/>
          <w:szCs w:val="28"/>
        </w:rPr>
        <w:t>Machine language and Assembly language.</w:t>
      </w:r>
    </w:p>
    <w:p w14:paraId="7004C3DA" w14:textId="77777777" w:rsidR="00E17E3B" w:rsidRDefault="00E17E3B" w:rsidP="001C22EF">
      <w:pPr>
        <w:rPr>
          <w:sz w:val="28"/>
          <w:szCs w:val="28"/>
        </w:rPr>
      </w:pPr>
    </w:p>
    <w:p w14:paraId="33179F6D" w14:textId="048C4835" w:rsidR="00E17E3B" w:rsidRDefault="00E17E3B" w:rsidP="00E17E3B">
      <w:pPr>
        <w:pStyle w:val="ListParagraph"/>
        <w:numPr>
          <w:ilvl w:val="0"/>
          <w:numId w:val="31"/>
        </w:numPr>
        <w:rPr>
          <w:color w:val="7030A0"/>
          <w:sz w:val="28"/>
          <w:szCs w:val="28"/>
        </w:rPr>
      </w:pPr>
      <w:r w:rsidRPr="00E17E3B">
        <w:rPr>
          <w:color w:val="7030A0"/>
          <w:sz w:val="28"/>
          <w:szCs w:val="28"/>
        </w:rPr>
        <w:t xml:space="preserve">World Wide Web &amp; How </w:t>
      </w:r>
      <w:r>
        <w:rPr>
          <w:color w:val="7030A0"/>
          <w:sz w:val="28"/>
          <w:szCs w:val="28"/>
        </w:rPr>
        <w:t xml:space="preserve">the </w:t>
      </w:r>
      <w:r w:rsidRPr="00E17E3B">
        <w:rPr>
          <w:color w:val="7030A0"/>
          <w:sz w:val="28"/>
          <w:szCs w:val="28"/>
        </w:rPr>
        <w:t>Internet Works</w:t>
      </w:r>
      <w:r>
        <w:rPr>
          <w:color w:val="7030A0"/>
          <w:sz w:val="28"/>
          <w:szCs w:val="28"/>
        </w:rPr>
        <w:t>.</w:t>
      </w:r>
    </w:p>
    <w:p w14:paraId="6E17017A" w14:textId="66445556" w:rsidR="00E17E3B" w:rsidRDefault="00E17E3B" w:rsidP="00E17E3B">
      <w:pPr>
        <w:rPr>
          <w:color w:val="000000" w:themeColor="text1"/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>
        <w:rPr>
          <w:color w:val="000000" w:themeColor="text1"/>
          <w:sz w:val="28"/>
          <w:szCs w:val="28"/>
        </w:rPr>
        <w:t>www: world wide web.</w:t>
      </w:r>
    </w:p>
    <w:p w14:paraId="42C4E93D" w14:textId="75F761FD" w:rsidR="00E17E3B" w:rsidRDefault="00E17E3B" w:rsidP="00E17E3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The World Wide Web is a network of interconnected websites and documents accessible via the Internet.</w:t>
      </w:r>
    </w:p>
    <w:p w14:paraId="40B163F4" w14:textId="39B7A575" w:rsidR="0096259C" w:rsidRDefault="0096259C" w:rsidP="00E17E3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Internet works: The Internet is a worldwide network of interconnected computers and servers that share information, services, and resources.</w:t>
      </w:r>
    </w:p>
    <w:p w14:paraId="7068CEF0" w14:textId="75FE5920" w:rsidR="00A765BB" w:rsidRPr="00A765BB" w:rsidRDefault="00A765BB" w:rsidP="00A765BB">
      <w:pPr>
        <w:pStyle w:val="ListParagraph"/>
        <w:numPr>
          <w:ilvl w:val="0"/>
          <w:numId w:val="33"/>
        </w:numPr>
        <w:rPr>
          <w:color w:val="000000" w:themeColor="text1"/>
          <w:sz w:val="28"/>
          <w:szCs w:val="28"/>
        </w:rPr>
      </w:pPr>
      <w:r w:rsidRPr="00A765BB">
        <w:rPr>
          <w:color w:val="000000" w:themeColor="text1"/>
          <w:sz w:val="28"/>
          <w:szCs w:val="28"/>
        </w:rPr>
        <w:t>Sending a Request</w:t>
      </w:r>
    </w:p>
    <w:p w14:paraId="406B7899" w14:textId="4E0B41B6" w:rsidR="00A765BB" w:rsidRDefault="00A765BB" w:rsidP="00A765BB">
      <w:pPr>
        <w:pStyle w:val="ListParagraph"/>
        <w:numPr>
          <w:ilvl w:val="0"/>
          <w:numId w:val="33"/>
        </w:numPr>
        <w:rPr>
          <w:color w:val="000000" w:themeColor="text1"/>
          <w:sz w:val="28"/>
          <w:szCs w:val="28"/>
        </w:rPr>
      </w:pPr>
      <w:r w:rsidRPr="00A765BB">
        <w:rPr>
          <w:color w:val="000000" w:themeColor="text1"/>
          <w:sz w:val="28"/>
          <w:szCs w:val="28"/>
        </w:rPr>
        <w:t>Routing Data</w:t>
      </w:r>
    </w:p>
    <w:p w14:paraId="4A50BB40" w14:textId="6B596072" w:rsidR="00A765BB" w:rsidRDefault="00A765BB" w:rsidP="00A765BB">
      <w:pPr>
        <w:pStyle w:val="ListParagraph"/>
        <w:numPr>
          <w:ilvl w:val="0"/>
          <w:numId w:val="33"/>
        </w:numPr>
        <w:rPr>
          <w:color w:val="000000" w:themeColor="text1"/>
          <w:sz w:val="28"/>
          <w:szCs w:val="28"/>
        </w:rPr>
      </w:pPr>
      <w:r w:rsidRPr="00A765BB">
        <w:rPr>
          <w:color w:val="000000" w:themeColor="text1"/>
          <w:sz w:val="28"/>
          <w:szCs w:val="28"/>
        </w:rPr>
        <w:t>Server Response</w:t>
      </w:r>
    </w:p>
    <w:p w14:paraId="29C7DBEE" w14:textId="07F6AF73" w:rsidR="00A765BB" w:rsidRDefault="00A765BB" w:rsidP="00A765BB">
      <w:pPr>
        <w:pStyle w:val="ListParagraph"/>
        <w:numPr>
          <w:ilvl w:val="0"/>
          <w:numId w:val="33"/>
        </w:numPr>
        <w:rPr>
          <w:color w:val="000000" w:themeColor="text1"/>
          <w:sz w:val="28"/>
          <w:szCs w:val="28"/>
        </w:rPr>
      </w:pPr>
      <w:r w:rsidRPr="00A765BB">
        <w:rPr>
          <w:color w:val="000000" w:themeColor="text1"/>
          <w:sz w:val="28"/>
          <w:szCs w:val="28"/>
        </w:rPr>
        <w:t>Receivi</w:t>
      </w:r>
      <w:r>
        <w:rPr>
          <w:color w:val="000000" w:themeColor="text1"/>
          <w:sz w:val="28"/>
          <w:szCs w:val="28"/>
        </w:rPr>
        <w:t xml:space="preserve">ng </w:t>
      </w:r>
      <w:r w:rsidRPr="00A765BB">
        <w:rPr>
          <w:color w:val="000000" w:themeColor="text1"/>
          <w:sz w:val="28"/>
          <w:szCs w:val="28"/>
        </w:rPr>
        <w:t>Data</w:t>
      </w:r>
    </w:p>
    <w:p w14:paraId="03213D7A" w14:textId="77777777" w:rsidR="00074146" w:rsidRDefault="00074146" w:rsidP="00074146">
      <w:pPr>
        <w:rPr>
          <w:color w:val="000000" w:themeColor="text1"/>
          <w:sz w:val="28"/>
          <w:szCs w:val="28"/>
        </w:rPr>
      </w:pPr>
    </w:p>
    <w:p w14:paraId="1B2AB308" w14:textId="06401A0D" w:rsidR="00074146" w:rsidRDefault="00074146" w:rsidP="00074146">
      <w:pPr>
        <w:pStyle w:val="ListParagraph"/>
        <w:numPr>
          <w:ilvl w:val="0"/>
          <w:numId w:val="121"/>
        </w:numPr>
        <w:rPr>
          <w:color w:val="7030A0"/>
          <w:sz w:val="28"/>
          <w:szCs w:val="28"/>
        </w:rPr>
      </w:pPr>
      <w:r w:rsidRPr="00074146">
        <w:rPr>
          <w:color w:val="7030A0"/>
          <w:sz w:val="28"/>
          <w:szCs w:val="28"/>
        </w:rPr>
        <w:t xml:space="preserve">LAB EXERCISE: Research and create a diagram of how data is transmitted from a client to a server over the </w:t>
      </w:r>
      <w:r>
        <w:rPr>
          <w:color w:val="7030A0"/>
          <w:sz w:val="28"/>
          <w:szCs w:val="28"/>
        </w:rPr>
        <w:t>Internet</w:t>
      </w:r>
      <w:r w:rsidRPr="00074146">
        <w:rPr>
          <w:color w:val="7030A0"/>
          <w:sz w:val="28"/>
          <w:szCs w:val="28"/>
        </w:rPr>
        <w:t>.</w:t>
      </w:r>
    </w:p>
    <w:p w14:paraId="790F5223" w14:textId="46B1EBC9" w:rsidR="00FD0EA6" w:rsidRDefault="00FD0EA6" w:rsidP="00FD0EA6">
      <w:pPr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 w:rsidR="00F6692E" w:rsidRPr="00F6692E">
        <w:rPr>
          <w:sz w:val="28"/>
          <w:szCs w:val="28"/>
        </w:rPr>
        <w:t>The Client-server model is a distributed application structure that partitions tasks or workloads between the providers of a resource or service, called servers, and service requesters called clients</w:t>
      </w:r>
      <w:r w:rsidR="00F6692E">
        <w:rPr>
          <w:sz w:val="28"/>
          <w:szCs w:val="28"/>
        </w:rPr>
        <w:t>.</w:t>
      </w:r>
    </w:p>
    <w:p w14:paraId="0D4B9344" w14:textId="18BF14B5" w:rsidR="00F6692E" w:rsidRDefault="00F6692E" w:rsidP="00FD0EA6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F6692E">
        <w:rPr>
          <w:sz w:val="28"/>
          <w:szCs w:val="28"/>
        </w:rPr>
        <w:t>In the client-server architecture, when the client computer sends a request for data to the server through the internet, the server accepts the requested process and delivers the data packets requested back to the client.</w:t>
      </w:r>
    </w:p>
    <w:p w14:paraId="420472F8" w14:textId="24AB09B0" w:rsidR="00F6692E" w:rsidRPr="00F6692E" w:rsidRDefault="00F6692E" w:rsidP="00FD0EA6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</w:t>
      </w:r>
      <w:r w:rsidRPr="00F6692E">
        <w:rPr>
          <w:sz w:val="28"/>
          <w:szCs w:val="28"/>
          <w:u w:val="single"/>
        </w:rPr>
        <w:t>Client-server model:</w:t>
      </w:r>
    </w:p>
    <w:p w14:paraId="440D92F6" w14:textId="3E1B7B04" w:rsidR="00F6692E" w:rsidRPr="00FD0EA6" w:rsidRDefault="00F6692E" w:rsidP="00FD0EA6">
      <w:pPr>
        <w:rPr>
          <w:color w:val="7030A0"/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noProof/>
          <w:sz w:val="28"/>
          <w:szCs w:val="28"/>
        </w:rPr>
        <w:drawing>
          <wp:inline distT="0" distB="0" distL="0" distR="0" wp14:anchorId="460D44ED" wp14:editId="7FBCC6A1">
            <wp:extent cx="4335880" cy="2153285"/>
            <wp:effectExtent l="0" t="0" r="7620" b="0"/>
            <wp:docPr id="13078468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203" cy="2176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5FD601" w14:textId="77777777" w:rsidR="00145CB6" w:rsidRDefault="00145CB6" w:rsidP="00145CB6">
      <w:pPr>
        <w:ind w:left="360"/>
        <w:rPr>
          <w:color w:val="000000" w:themeColor="text1"/>
          <w:sz w:val="28"/>
          <w:szCs w:val="28"/>
        </w:rPr>
      </w:pPr>
    </w:p>
    <w:p w14:paraId="03457234" w14:textId="46F7604F" w:rsidR="00145CB6" w:rsidRPr="00145CB6" w:rsidRDefault="00145CB6" w:rsidP="00145CB6">
      <w:pPr>
        <w:pStyle w:val="ListParagraph"/>
        <w:numPr>
          <w:ilvl w:val="0"/>
          <w:numId w:val="31"/>
        </w:numPr>
        <w:rPr>
          <w:color w:val="7030A0"/>
          <w:sz w:val="28"/>
          <w:szCs w:val="28"/>
        </w:rPr>
      </w:pPr>
      <w:r w:rsidRPr="00145CB6">
        <w:rPr>
          <w:color w:val="7030A0"/>
          <w:sz w:val="28"/>
          <w:szCs w:val="28"/>
        </w:rPr>
        <w:t>Describe the roles of the client and server in web communication.</w:t>
      </w:r>
    </w:p>
    <w:p w14:paraId="3F8BF97D" w14:textId="134D5ED1" w:rsidR="00E17E3B" w:rsidRDefault="00EA7270" w:rsidP="001C22EF">
      <w:pPr>
        <w:rPr>
          <w:color w:val="000000" w:themeColor="text1"/>
          <w:sz w:val="28"/>
          <w:szCs w:val="28"/>
        </w:rPr>
      </w:pPr>
      <w:r>
        <w:rPr>
          <w:color w:val="7030A0"/>
          <w:sz w:val="28"/>
          <w:szCs w:val="28"/>
        </w:rPr>
        <w:lastRenderedPageBreak/>
        <w:t xml:space="preserve"> </w:t>
      </w:r>
      <w:r w:rsidR="00145CB6" w:rsidRPr="00145CB6">
        <w:rPr>
          <w:color w:val="7030A0"/>
          <w:sz w:val="28"/>
          <w:szCs w:val="28"/>
        </w:rPr>
        <w:t>An</w:t>
      </w:r>
      <w:r>
        <w:rPr>
          <w:color w:val="7030A0"/>
          <w:sz w:val="28"/>
          <w:szCs w:val="28"/>
        </w:rPr>
        <w:t xml:space="preserve">s. </w:t>
      </w:r>
      <w:r w:rsidRPr="00EA7270">
        <w:rPr>
          <w:color w:val="000000" w:themeColor="text1"/>
          <w:sz w:val="28"/>
          <w:szCs w:val="28"/>
        </w:rPr>
        <w:t>The client is an application or device that requests services or resources from the server.</w:t>
      </w:r>
    </w:p>
    <w:p w14:paraId="222E0269" w14:textId="091ED920" w:rsidR="006F6B0E" w:rsidRDefault="006F6B0E" w:rsidP="001C22E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The server is a powerful computer or software application that stores and manages resources such as web pages, images, and databases, responding to requests made by clients.</w:t>
      </w:r>
    </w:p>
    <w:p w14:paraId="364B7848" w14:textId="39E460BE" w:rsidR="002E0A12" w:rsidRDefault="00EA7270" w:rsidP="001C22E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</w:t>
      </w:r>
    </w:p>
    <w:p w14:paraId="4C3E266E" w14:textId="24217D1F" w:rsidR="006F6B0E" w:rsidRDefault="006F6B0E" w:rsidP="006F6B0E">
      <w:pPr>
        <w:pStyle w:val="ListParagraph"/>
        <w:numPr>
          <w:ilvl w:val="0"/>
          <w:numId w:val="31"/>
        </w:numPr>
        <w:rPr>
          <w:color w:val="7030A0"/>
          <w:sz w:val="28"/>
          <w:szCs w:val="28"/>
        </w:rPr>
      </w:pPr>
      <w:r w:rsidRPr="006F6B0E">
        <w:rPr>
          <w:color w:val="7030A0"/>
          <w:sz w:val="28"/>
          <w:szCs w:val="28"/>
        </w:rPr>
        <w:t>Network Layers on Client and Server</w:t>
      </w:r>
      <w:r>
        <w:rPr>
          <w:color w:val="7030A0"/>
          <w:sz w:val="28"/>
          <w:szCs w:val="28"/>
        </w:rPr>
        <w:t>.</w:t>
      </w:r>
    </w:p>
    <w:p w14:paraId="797E0D42" w14:textId="105F6D09" w:rsidR="00567F94" w:rsidRDefault="006F6B0E" w:rsidP="006F6B0E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 w:rsidR="00567F94">
        <w:rPr>
          <w:color w:val="7030A0"/>
          <w:sz w:val="28"/>
          <w:szCs w:val="28"/>
        </w:rPr>
        <w:t xml:space="preserve"> </w:t>
      </w:r>
      <w:r w:rsidR="00567F94" w:rsidRPr="00567F94">
        <w:rPr>
          <w:sz w:val="28"/>
          <w:szCs w:val="28"/>
        </w:rPr>
        <w:t>There are four layers</w:t>
      </w:r>
      <w:r w:rsidR="00567F94">
        <w:rPr>
          <w:color w:val="7030A0"/>
          <w:sz w:val="28"/>
          <w:szCs w:val="28"/>
        </w:rPr>
        <w:t>.</w:t>
      </w:r>
    </w:p>
    <w:p w14:paraId="77D146AE" w14:textId="3043AB85" w:rsidR="006F6B0E" w:rsidRPr="006F6B0E" w:rsidRDefault="00567F94" w:rsidP="006F6B0E">
      <w:pPr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         </w:t>
      </w:r>
      <w:r w:rsidR="006F6B0E">
        <w:rPr>
          <w:sz w:val="28"/>
          <w:szCs w:val="28"/>
        </w:rPr>
        <w:t xml:space="preserve"> </w:t>
      </w:r>
      <w:r w:rsidR="006F6B0E" w:rsidRPr="006F6B0E">
        <w:rPr>
          <w:sz w:val="28"/>
          <w:szCs w:val="28"/>
        </w:rPr>
        <w:t>Layer 1: Network</w:t>
      </w:r>
      <w:r w:rsidR="006F0EDB">
        <w:rPr>
          <w:sz w:val="28"/>
          <w:szCs w:val="28"/>
        </w:rPr>
        <w:t xml:space="preserve"> </w:t>
      </w:r>
      <w:r w:rsidR="006F6B0E" w:rsidRPr="006F6B0E">
        <w:rPr>
          <w:sz w:val="28"/>
          <w:szCs w:val="28"/>
        </w:rPr>
        <w:t>Layer.</w:t>
      </w:r>
    </w:p>
    <w:p w14:paraId="32918BFB" w14:textId="48CBC791" w:rsidR="006F6B0E" w:rsidRPr="006F6B0E" w:rsidRDefault="006F6B0E" w:rsidP="006F6B0E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6F6B0E">
        <w:rPr>
          <w:sz w:val="28"/>
          <w:szCs w:val="28"/>
        </w:rPr>
        <w:t>Layer 2: Internet Layer.</w:t>
      </w:r>
    </w:p>
    <w:p w14:paraId="14B3DEF3" w14:textId="5BC0CE48" w:rsidR="006F6B0E" w:rsidRPr="006F6B0E" w:rsidRDefault="006F6B0E" w:rsidP="006F6B0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5B37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6F6B0E">
        <w:rPr>
          <w:sz w:val="28"/>
          <w:szCs w:val="28"/>
        </w:rPr>
        <w:t>Layer 3: Transport Layer.</w:t>
      </w:r>
    </w:p>
    <w:p w14:paraId="537CBDAF" w14:textId="2F17CB49" w:rsidR="006F6B0E" w:rsidRDefault="006F0EDB" w:rsidP="006F6B0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6F6B0E" w:rsidRPr="006F6B0E">
        <w:rPr>
          <w:sz w:val="28"/>
          <w:szCs w:val="28"/>
        </w:rPr>
        <w:t>Layer 4: Application Layer.</w:t>
      </w:r>
    </w:p>
    <w:p w14:paraId="6F978097" w14:textId="77777777" w:rsidR="00E357FE" w:rsidRDefault="00E357FE" w:rsidP="006F6B0E">
      <w:pPr>
        <w:ind w:left="360"/>
        <w:rPr>
          <w:sz w:val="28"/>
          <w:szCs w:val="28"/>
        </w:rPr>
      </w:pPr>
    </w:p>
    <w:p w14:paraId="361B2810" w14:textId="0636CD63" w:rsidR="00E357FE" w:rsidRDefault="00E357FE" w:rsidP="00E357FE">
      <w:pPr>
        <w:pStyle w:val="ListParagraph"/>
        <w:numPr>
          <w:ilvl w:val="0"/>
          <w:numId w:val="121"/>
        </w:numPr>
        <w:rPr>
          <w:color w:val="7030A0"/>
          <w:sz w:val="28"/>
          <w:szCs w:val="28"/>
        </w:rPr>
      </w:pPr>
      <w:r w:rsidRPr="00E357FE">
        <w:rPr>
          <w:color w:val="7030A0"/>
          <w:sz w:val="28"/>
          <w:szCs w:val="28"/>
        </w:rPr>
        <w:t xml:space="preserve">LAB EXERCISE: Design a simple HTTP client-server communication in any language. </w:t>
      </w:r>
    </w:p>
    <w:p w14:paraId="7D38EC8A" w14:textId="7A30321C" w:rsidR="00E357FE" w:rsidRDefault="00E357FE" w:rsidP="00E357FE">
      <w:pPr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 w:rsidR="00843239" w:rsidRPr="00843239">
        <w:rPr>
          <w:sz w:val="28"/>
          <w:szCs w:val="28"/>
        </w:rPr>
        <w:t>The server-side code will handle incoming HTTP requests and send back a response.</w:t>
      </w:r>
    </w:p>
    <w:p w14:paraId="7085BF9A" w14:textId="64638692" w:rsidR="00843239" w:rsidRPr="00843239" w:rsidRDefault="00843239" w:rsidP="00E357FE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</w:t>
      </w:r>
      <w:r w:rsidRPr="00843239">
        <w:rPr>
          <w:sz w:val="28"/>
          <w:szCs w:val="28"/>
          <w:u w:val="single"/>
        </w:rPr>
        <w:t>Client Code (HTML + JavaScript):</w:t>
      </w:r>
    </w:p>
    <w:p w14:paraId="17115656" w14:textId="77777777" w:rsidR="00843239" w:rsidRDefault="00843239" w:rsidP="00E357FE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843239">
        <w:rPr>
          <w:sz w:val="28"/>
          <w:szCs w:val="28"/>
        </w:rPr>
        <w:t xml:space="preserve">&lt;!DOCTYPE html&gt; </w:t>
      </w:r>
    </w:p>
    <w:p w14:paraId="63A10D2A" w14:textId="77777777" w:rsidR="00843239" w:rsidRDefault="00843239" w:rsidP="00E357FE">
      <w:pPr>
        <w:rPr>
          <w:sz w:val="28"/>
          <w:szCs w:val="28"/>
        </w:rPr>
      </w:pPr>
      <w:r w:rsidRPr="00843239">
        <w:rPr>
          <w:sz w:val="28"/>
          <w:szCs w:val="28"/>
        </w:rPr>
        <w:t xml:space="preserve"> &lt;head&gt; </w:t>
      </w:r>
    </w:p>
    <w:p w14:paraId="1E8054DF" w14:textId="77777777" w:rsidR="00843239" w:rsidRDefault="00843239" w:rsidP="00E357FE">
      <w:pPr>
        <w:rPr>
          <w:sz w:val="28"/>
          <w:szCs w:val="28"/>
        </w:rPr>
      </w:pPr>
      <w:r w:rsidRPr="00843239">
        <w:rPr>
          <w:sz w:val="28"/>
          <w:szCs w:val="28"/>
        </w:rPr>
        <w:t xml:space="preserve">&lt;title&gt;HTTP Client&lt;/title&gt; </w:t>
      </w:r>
    </w:p>
    <w:p w14:paraId="34F42F37" w14:textId="77777777" w:rsidR="00843239" w:rsidRDefault="00843239" w:rsidP="00E357FE">
      <w:pPr>
        <w:rPr>
          <w:sz w:val="28"/>
          <w:szCs w:val="28"/>
        </w:rPr>
      </w:pPr>
      <w:r w:rsidRPr="00843239">
        <w:rPr>
          <w:sz w:val="28"/>
          <w:szCs w:val="28"/>
        </w:rPr>
        <w:t>&lt;/head&gt;</w:t>
      </w:r>
    </w:p>
    <w:p w14:paraId="7C4467A2" w14:textId="77777777" w:rsidR="00843239" w:rsidRDefault="00843239" w:rsidP="00E357FE">
      <w:pPr>
        <w:rPr>
          <w:sz w:val="28"/>
          <w:szCs w:val="28"/>
        </w:rPr>
      </w:pPr>
      <w:r w:rsidRPr="00843239">
        <w:rPr>
          <w:sz w:val="28"/>
          <w:szCs w:val="28"/>
        </w:rPr>
        <w:t xml:space="preserve"> &lt;body&gt;</w:t>
      </w:r>
    </w:p>
    <w:p w14:paraId="6512AA8E" w14:textId="16C41ACA" w:rsidR="00843239" w:rsidRDefault="00843239" w:rsidP="00E357FE">
      <w:pPr>
        <w:rPr>
          <w:sz w:val="28"/>
          <w:szCs w:val="28"/>
        </w:rPr>
      </w:pPr>
      <w:r w:rsidRPr="00843239">
        <w:rPr>
          <w:sz w:val="28"/>
          <w:szCs w:val="28"/>
        </w:rPr>
        <w:t xml:space="preserve"> &lt;h1&gt;HTTP Client-Server Communication&lt;/h1&gt; </w:t>
      </w:r>
    </w:p>
    <w:p w14:paraId="17B31E1E" w14:textId="48FBE86F" w:rsidR="00843239" w:rsidRDefault="00843239" w:rsidP="00E357FE">
      <w:pPr>
        <w:rPr>
          <w:sz w:val="28"/>
          <w:szCs w:val="28"/>
        </w:rPr>
      </w:pPr>
      <w:r w:rsidRPr="00843239">
        <w:rPr>
          <w:sz w:val="28"/>
          <w:szCs w:val="28"/>
        </w:rPr>
        <w:t>&lt;button id="get</w:t>
      </w:r>
      <w:r w:rsidR="00D656E6">
        <w:rPr>
          <w:sz w:val="28"/>
          <w:szCs w:val="28"/>
        </w:rPr>
        <w:t xml:space="preserve"> </w:t>
      </w:r>
      <w:r w:rsidRPr="00843239">
        <w:rPr>
          <w:sz w:val="28"/>
          <w:szCs w:val="28"/>
        </w:rPr>
        <w:t>Request</w:t>
      </w:r>
      <w:r w:rsidR="00D656E6">
        <w:rPr>
          <w:sz w:val="28"/>
          <w:szCs w:val="28"/>
        </w:rPr>
        <w:t xml:space="preserve"> </w:t>
      </w:r>
      <w:r w:rsidRPr="00843239">
        <w:rPr>
          <w:sz w:val="28"/>
          <w:szCs w:val="28"/>
        </w:rPr>
        <w:t>Button"&gt;Send GET Request&lt;/button&gt;</w:t>
      </w:r>
    </w:p>
    <w:p w14:paraId="117C5E0D" w14:textId="5D888693" w:rsidR="00843239" w:rsidRDefault="00843239" w:rsidP="00E357FE">
      <w:pPr>
        <w:rPr>
          <w:sz w:val="28"/>
          <w:szCs w:val="28"/>
        </w:rPr>
      </w:pPr>
      <w:r w:rsidRPr="00843239">
        <w:rPr>
          <w:sz w:val="28"/>
          <w:szCs w:val="28"/>
        </w:rPr>
        <w:t>&lt;p id="response"&gt;&lt;/p&gt;</w:t>
      </w:r>
    </w:p>
    <w:p w14:paraId="4210245C" w14:textId="77777777" w:rsidR="00843239" w:rsidRPr="00843239" w:rsidRDefault="00843239" w:rsidP="00E357FE">
      <w:pPr>
        <w:rPr>
          <w:sz w:val="28"/>
          <w:szCs w:val="28"/>
        </w:rPr>
      </w:pPr>
      <w:r w:rsidRPr="00843239">
        <w:rPr>
          <w:sz w:val="28"/>
          <w:szCs w:val="28"/>
        </w:rPr>
        <w:t xml:space="preserve">&lt;/body&gt; </w:t>
      </w:r>
    </w:p>
    <w:p w14:paraId="1E4C3CDC" w14:textId="309E4029" w:rsidR="00843239" w:rsidRDefault="00843239" w:rsidP="00E357FE">
      <w:pPr>
        <w:rPr>
          <w:sz w:val="28"/>
          <w:szCs w:val="28"/>
        </w:rPr>
      </w:pPr>
      <w:r w:rsidRPr="00843239">
        <w:rPr>
          <w:sz w:val="28"/>
          <w:szCs w:val="28"/>
        </w:rPr>
        <w:t>&lt;/html&gt;</w:t>
      </w:r>
    </w:p>
    <w:p w14:paraId="225C7106" w14:textId="250F3B54" w:rsidR="00843239" w:rsidRDefault="00843239" w:rsidP="00E357FE">
      <w:pPr>
        <w:rPr>
          <w:sz w:val="28"/>
          <w:szCs w:val="28"/>
          <w:u w:val="single"/>
        </w:rPr>
      </w:pPr>
      <w:r w:rsidRPr="00843239">
        <w:rPr>
          <w:sz w:val="28"/>
          <w:szCs w:val="28"/>
          <w:u w:val="single"/>
        </w:rPr>
        <w:t>PHP Server (Backend)</w:t>
      </w:r>
      <w:r>
        <w:rPr>
          <w:sz w:val="28"/>
          <w:szCs w:val="28"/>
          <w:u w:val="single"/>
        </w:rPr>
        <w:t>:</w:t>
      </w:r>
    </w:p>
    <w:p w14:paraId="10B6FA35" w14:textId="0B266439" w:rsidR="00843239" w:rsidRDefault="00C36195" w:rsidP="00E357FE">
      <w:pPr>
        <w:rPr>
          <w:sz w:val="28"/>
          <w:szCs w:val="28"/>
        </w:rPr>
      </w:pPr>
      <w:r w:rsidRPr="00C36195">
        <w:rPr>
          <w:sz w:val="28"/>
          <w:szCs w:val="28"/>
        </w:rPr>
        <w:t>Create a file called server.</w:t>
      </w:r>
      <w:r w:rsidR="00D656E6">
        <w:rPr>
          <w:sz w:val="28"/>
          <w:szCs w:val="28"/>
        </w:rPr>
        <w:t xml:space="preserve"> PHP</w:t>
      </w:r>
      <w:r w:rsidRPr="00C36195">
        <w:rPr>
          <w:sz w:val="28"/>
          <w:szCs w:val="28"/>
        </w:rPr>
        <w:t xml:space="preserve"> on your web server (make sure your web server is running, e.g., using XAMPP, WAMP, or MAMP).</w:t>
      </w:r>
    </w:p>
    <w:p w14:paraId="1E16880A" w14:textId="4EB9AEF4" w:rsidR="00C36195" w:rsidRDefault="00C36195" w:rsidP="00E357FE">
      <w:pPr>
        <w:rPr>
          <w:sz w:val="28"/>
          <w:szCs w:val="28"/>
        </w:rPr>
      </w:pPr>
      <w:r w:rsidRPr="00C36195">
        <w:rPr>
          <w:sz w:val="28"/>
          <w:szCs w:val="28"/>
        </w:rPr>
        <w:t>&lt;?</w:t>
      </w:r>
      <w:r w:rsidR="00D656E6">
        <w:rPr>
          <w:sz w:val="28"/>
          <w:szCs w:val="28"/>
        </w:rPr>
        <w:t>PHP</w:t>
      </w:r>
      <w:r w:rsidRPr="00C36195">
        <w:rPr>
          <w:sz w:val="28"/>
          <w:szCs w:val="28"/>
        </w:rPr>
        <w:t xml:space="preserve"> </w:t>
      </w:r>
    </w:p>
    <w:p w14:paraId="06A3E1BB" w14:textId="77777777" w:rsidR="00C36195" w:rsidRDefault="00C36195" w:rsidP="00E357FE">
      <w:pPr>
        <w:rPr>
          <w:sz w:val="28"/>
          <w:szCs w:val="28"/>
        </w:rPr>
      </w:pPr>
      <w:r w:rsidRPr="00C36195">
        <w:rPr>
          <w:sz w:val="28"/>
          <w:szCs w:val="28"/>
        </w:rPr>
        <w:t xml:space="preserve">// Set the content type to plain text </w:t>
      </w:r>
    </w:p>
    <w:p w14:paraId="1720AC14" w14:textId="07743F58" w:rsidR="00C36195" w:rsidRDefault="00D656E6" w:rsidP="00E357FE">
      <w:pPr>
        <w:rPr>
          <w:sz w:val="28"/>
          <w:szCs w:val="28"/>
        </w:rPr>
      </w:pPr>
      <w:r w:rsidRPr="00C36195">
        <w:rPr>
          <w:sz w:val="28"/>
          <w:szCs w:val="28"/>
        </w:rPr>
        <w:t>H</w:t>
      </w:r>
      <w:r w:rsidR="00C36195" w:rsidRPr="00C36195">
        <w:rPr>
          <w:sz w:val="28"/>
          <w:szCs w:val="28"/>
        </w:rPr>
        <w:t>eader</w:t>
      </w:r>
      <w:r>
        <w:rPr>
          <w:sz w:val="28"/>
          <w:szCs w:val="28"/>
        </w:rPr>
        <w:t xml:space="preserve"> </w:t>
      </w:r>
      <w:r w:rsidR="00C36195" w:rsidRPr="00C36195">
        <w:rPr>
          <w:sz w:val="28"/>
          <w:szCs w:val="28"/>
        </w:rPr>
        <w:t xml:space="preserve">('Content-Type: text/plain'); </w:t>
      </w:r>
    </w:p>
    <w:p w14:paraId="7DA5F700" w14:textId="77777777" w:rsidR="00C36195" w:rsidRDefault="00C36195" w:rsidP="00E357FE">
      <w:pPr>
        <w:rPr>
          <w:sz w:val="28"/>
          <w:szCs w:val="28"/>
        </w:rPr>
      </w:pPr>
      <w:r w:rsidRPr="00C36195">
        <w:rPr>
          <w:sz w:val="28"/>
          <w:szCs w:val="28"/>
        </w:rPr>
        <w:t xml:space="preserve">// Send a simple response message </w:t>
      </w:r>
    </w:p>
    <w:p w14:paraId="0655C62C" w14:textId="77777777" w:rsidR="00C36195" w:rsidRDefault="00C36195" w:rsidP="00E357FE">
      <w:pPr>
        <w:rPr>
          <w:sz w:val="28"/>
          <w:szCs w:val="28"/>
        </w:rPr>
      </w:pPr>
      <w:r w:rsidRPr="00C36195">
        <w:rPr>
          <w:sz w:val="28"/>
          <w:szCs w:val="28"/>
        </w:rPr>
        <w:t>echo "Hello from the server! This is a simple GET request response.";</w:t>
      </w:r>
    </w:p>
    <w:p w14:paraId="1EF7B96D" w14:textId="7D4CCCB2" w:rsidR="00C36195" w:rsidRDefault="00C36195" w:rsidP="00E357FE">
      <w:pPr>
        <w:rPr>
          <w:sz w:val="28"/>
          <w:szCs w:val="28"/>
        </w:rPr>
      </w:pPr>
      <w:r w:rsidRPr="00C36195">
        <w:rPr>
          <w:sz w:val="28"/>
          <w:szCs w:val="28"/>
        </w:rPr>
        <w:t xml:space="preserve"> ?&gt;</w:t>
      </w:r>
    </w:p>
    <w:p w14:paraId="433E1497" w14:textId="10F7F8A4" w:rsidR="009C4AF7" w:rsidRPr="009C4AF7" w:rsidRDefault="009C4AF7" w:rsidP="009C4AF7">
      <w:pPr>
        <w:rPr>
          <w:sz w:val="28"/>
          <w:szCs w:val="28"/>
        </w:rPr>
      </w:pPr>
      <w:r w:rsidRPr="009C4AF7">
        <w:rPr>
          <w:sz w:val="28"/>
          <w:szCs w:val="28"/>
        </w:rPr>
        <w:lastRenderedPageBreak/>
        <w:t>Header</w:t>
      </w:r>
      <w:r>
        <w:rPr>
          <w:sz w:val="28"/>
          <w:szCs w:val="28"/>
        </w:rPr>
        <w:t xml:space="preserve"> </w:t>
      </w:r>
      <w:r w:rsidRPr="009C4AF7">
        <w:rPr>
          <w:sz w:val="28"/>
          <w:szCs w:val="28"/>
        </w:rPr>
        <w:t>('Content-Type: text/plain'): This sets the content type of the response to plain text.</w:t>
      </w:r>
    </w:p>
    <w:p w14:paraId="2BF37C6B" w14:textId="593C1F09" w:rsidR="006F0EDB" w:rsidRDefault="009C4AF7" w:rsidP="005A6123">
      <w:pPr>
        <w:rPr>
          <w:sz w:val="28"/>
          <w:szCs w:val="28"/>
        </w:rPr>
      </w:pPr>
      <w:r w:rsidRPr="009C4AF7">
        <w:rPr>
          <w:sz w:val="28"/>
          <w:szCs w:val="28"/>
        </w:rPr>
        <w:t>echo "Hello from the server!": This outputs the response that will be sent to the client.</w:t>
      </w:r>
    </w:p>
    <w:p w14:paraId="20139423" w14:textId="77777777" w:rsidR="005A6123" w:rsidRDefault="005A6123" w:rsidP="005A6123">
      <w:pPr>
        <w:rPr>
          <w:sz w:val="28"/>
          <w:szCs w:val="28"/>
        </w:rPr>
      </w:pPr>
    </w:p>
    <w:p w14:paraId="02F3DB72" w14:textId="3EA399E4" w:rsidR="006F0EDB" w:rsidRDefault="00567F94" w:rsidP="006F0EDB">
      <w:pPr>
        <w:pStyle w:val="ListParagraph"/>
        <w:numPr>
          <w:ilvl w:val="0"/>
          <w:numId w:val="31"/>
        </w:numPr>
        <w:rPr>
          <w:color w:val="7030A0"/>
          <w:sz w:val="28"/>
          <w:szCs w:val="28"/>
        </w:rPr>
      </w:pPr>
      <w:r w:rsidRPr="00567F94">
        <w:rPr>
          <w:color w:val="7030A0"/>
          <w:sz w:val="28"/>
          <w:szCs w:val="28"/>
        </w:rPr>
        <w:t>Explain the function of the TCP/IP model and its layers.</w:t>
      </w:r>
    </w:p>
    <w:p w14:paraId="008D412F" w14:textId="74A94E7C" w:rsidR="00567F94" w:rsidRDefault="00567F94" w:rsidP="00567F94">
      <w:pPr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 w:rsidRPr="00567F94">
        <w:rPr>
          <w:sz w:val="28"/>
          <w:szCs w:val="28"/>
        </w:rPr>
        <w:t>TCP/IP (Transmission Control Protocol/Internet Protocol)</w:t>
      </w:r>
      <w:r>
        <w:rPr>
          <w:sz w:val="28"/>
          <w:szCs w:val="28"/>
        </w:rPr>
        <w:t>:</w:t>
      </w:r>
    </w:p>
    <w:p w14:paraId="1638B02B" w14:textId="1EAB078A" w:rsidR="00B34A68" w:rsidRDefault="00B34A68" w:rsidP="00567F94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B34A68">
        <w:rPr>
          <w:sz w:val="28"/>
          <w:szCs w:val="28"/>
        </w:rPr>
        <w:t>The main work of TCP/IP is to transfer the data of a computer from one device to another</w:t>
      </w:r>
      <w:r>
        <w:rPr>
          <w:sz w:val="28"/>
          <w:szCs w:val="28"/>
        </w:rPr>
        <w:t>.</w:t>
      </w:r>
    </w:p>
    <w:p w14:paraId="6968132B" w14:textId="3F85FFF5" w:rsidR="00B34A68" w:rsidRDefault="00B34A68" w:rsidP="00567F94">
      <w:pPr>
        <w:rPr>
          <w:sz w:val="28"/>
          <w:szCs w:val="28"/>
        </w:rPr>
      </w:pPr>
      <w:r w:rsidRPr="00B34A68">
        <w:rPr>
          <w:sz w:val="28"/>
          <w:szCs w:val="28"/>
        </w:rPr>
        <w:t>The TCP/IP model is a fundamental framework for computer networking</w:t>
      </w:r>
      <w:r>
        <w:rPr>
          <w:sz w:val="28"/>
          <w:szCs w:val="28"/>
        </w:rPr>
        <w:t>.</w:t>
      </w:r>
    </w:p>
    <w:p w14:paraId="32D00266" w14:textId="2498FE1A" w:rsidR="00B34A68" w:rsidRDefault="00B34A68" w:rsidP="00567F94">
      <w:pPr>
        <w:rPr>
          <w:sz w:val="28"/>
          <w:szCs w:val="28"/>
        </w:rPr>
      </w:pPr>
      <w:r>
        <w:rPr>
          <w:sz w:val="28"/>
          <w:szCs w:val="28"/>
        </w:rPr>
        <w:t xml:space="preserve">  There are four layers of the TCP IP model:</w:t>
      </w:r>
    </w:p>
    <w:p w14:paraId="175475FA" w14:textId="4BEAC3DF" w:rsidR="00B34A68" w:rsidRDefault="00B34A68" w:rsidP="00B34A68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Application layer</w:t>
      </w:r>
    </w:p>
    <w:p w14:paraId="4392098A" w14:textId="765889BF" w:rsidR="00B34A68" w:rsidRDefault="00B34A68" w:rsidP="00B34A68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Transport layer</w:t>
      </w:r>
    </w:p>
    <w:p w14:paraId="26A46542" w14:textId="2E9CD9D2" w:rsidR="00B34A68" w:rsidRDefault="00B34A68" w:rsidP="00B34A68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Internet layer</w:t>
      </w:r>
    </w:p>
    <w:p w14:paraId="5837AB3D" w14:textId="773FBFB0" w:rsidR="00B34A68" w:rsidRDefault="00B34A68" w:rsidP="00B34A68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Link layer</w:t>
      </w:r>
    </w:p>
    <w:p w14:paraId="0366C6B9" w14:textId="2CF541DB" w:rsidR="00B34A68" w:rsidRDefault="002C26C5" w:rsidP="002C26C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B130BBA" w14:textId="682EF027" w:rsidR="002C26C5" w:rsidRDefault="002C26C5" w:rsidP="002C26C5">
      <w:pPr>
        <w:rPr>
          <w:sz w:val="28"/>
          <w:szCs w:val="28"/>
        </w:rPr>
      </w:pPr>
      <w:r>
        <w:rPr>
          <w:sz w:val="28"/>
          <w:szCs w:val="28"/>
        </w:rPr>
        <w:t>1. application layer:</w:t>
      </w:r>
    </w:p>
    <w:p w14:paraId="244641FB" w14:textId="0CA11483" w:rsidR="002C26C5" w:rsidRPr="00EF2D0E" w:rsidRDefault="002C26C5" w:rsidP="00EF2D0E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EF2D0E">
        <w:rPr>
          <w:sz w:val="28"/>
          <w:szCs w:val="28"/>
        </w:rPr>
        <w:t>Provides network services directly to end-user applications.</w:t>
      </w:r>
    </w:p>
    <w:p w14:paraId="34040379" w14:textId="01456FA9" w:rsidR="002C26C5" w:rsidRDefault="002C26C5" w:rsidP="002C26C5">
      <w:pPr>
        <w:rPr>
          <w:sz w:val="28"/>
          <w:szCs w:val="28"/>
        </w:rPr>
      </w:pPr>
      <w:r>
        <w:rPr>
          <w:sz w:val="28"/>
          <w:szCs w:val="28"/>
        </w:rPr>
        <w:t xml:space="preserve">Protocols: </w:t>
      </w:r>
      <w:r w:rsidRPr="002C26C5">
        <w:rPr>
          <w:sz w:val="28"/>
          <w:szCs w:val="28"/>
        </w:rPr>
        <w:t>HTTP, FTP, SMTP</w:t>
      </w:r>
      <w:r>
        <w:rPr>
          <w:sz w:val="28"/>
          <w:szCs w:val="28"/>
        </w:rPr>
        <w:t>, etc.</w:t>
      </w:r>
    </w:p>
    <w:p w14:paraId="66EC00C8" w14:textId="6A83802E" w:rsidR="002C26C5" w:rsidRDefault="002C26C5" w:rsidP="002C26C5">
      <w:pPr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  <w:r w:rsidRPr="002C26C5">
        <w:rPr>
          <w:sz w:val="28"/>
          <w:szCs w:val="28"/>
        </w:rPr>
        <w:t>Web browsers, Email clients</w:t>
      </w:r>
      <w:r w:rsidR="00D87A77">
        <w:rPr>
          <w:sz w:val="28"/>
          <w:szCs w:val="28"/>
        </w:rPr>
        <w:t>.</w:t>
      </w:r>
    </w:p>
    <w:p w14:paraId="0FB15BB8" w14:textId="77777777" w:rsidR="00D87A77" w:rsidRDefault="00D87A77" w:rsidP="002C26C5">
      <w:pPr>
        <w:rPr>
          <w:sz w:val="28"/>
          <w:szCs w:val="28"/>
        </w:rPr>
      </w:pPr>
    </w:p>
    <w:p w14:paraId="3AA4D13A" w14:textId="24C84A78" w:rsidR="00D87A77" w:rsidRDefault="00D87A77" w:rsidP="002C26C5">
      <w:pPr>
        <w:rPr>
          <w:sz w:val="28"/>
          <w:szCs w:val="28"/>
        </w:rPr>
      </w:pPr>
      <w:r>
        <w:rPr>
          <w:sz w:val="28"/>
          <w:szCs w:val="28"/>
        </w:rPr>
        <w:t>2. transport layer:</w:t>
      </w:r>
    </w:p>
    <w:p w14:paraId="7B4F3779" w14:textId="4441E8F8" w:rsidR="00D87A77" w:rsidRPr="00EF2D0E" w:rsidRDefault="00D87A77" w:rsidP="00EF2D0E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EF2D0E">
        <w:rPr>
          <w:sz w:val="28"/>
          <w:szCs w:val="28"/>
        </w:rPr>
        <w:t>Ensures a dependable transfer of data between two devices.</w:t>
      </w:r>
    </w:p>
    <w:p w14:paraId="00CADB23" w14:textId="7065C359" w:rsidR="002C26C5" w:rsidRDefault="00D87A77" w:rsidP="002C26C5">
      <w:pPr>
        <w:rPr>
          <w:sz w:val="28"/>
          <w:szCs w:val="28"/>
        </w:rPr>
      </w:pPr>
      <w:r>
        <w:rPr>
          <w:sz w:val="28"/>
          <w:szCs w:val="28"/>
        </w:rPr>
        <w:t>Protocols: TCP, UDP.</w:t>
      </w:r>
    </w:p>
    <w:p w14:paraId="412FCAD9" w14:textId="6C83FA6A" w:rsidR="00D87A77" w:rsidRDefault="00D87A77" w:rsidP="002C26C5">
      <w:pPr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  <w:r w:rsidRPr="00D87A77">
        <w:rPr>
          <w:sz w:val="28"/>
          <w:szCs w:val="28"/>
        </w:rPr>
        <w:t>Email transfer, Video streaming</w:t>
      </w:r>
      <w:r>
        <w:rPr>
          <w:sz w:val="28"/>
          <w:szCs w:val="28"/>
        </w:rPr>
        <w:t>.</w:t>
      </w:r>
    </w:p>
    <w:p w14:paraId="66246A24" w14:textId="77777777" w:rsidR="00D87A77" w:rsidRDefault="00D87A77" w:rsidP="002C26C5">
      <w:pPr>
        <w:rPr>
          <w:sz w:val="28"/>
          <w:szCs w:val="28"/>
        </w:rPr>
      </w:pPr>
    </w:p>
    <w:p w14:paraId="561C2CA6" w14:textId="1E2A709A" w:rsidR="00D87A77" w:rsidRDefault="00D87A77" w:rsidP="002C26C5">
      <w:pPr>
        <w:rPr>
          <w:sz w:val="28"/>
          <w:szCs w:val="28"/>
        </w:rPr>
      </w:pPr>
      <w:r>
        <w:rPr>
          <w:sz w:val="28"/>
          <w:szCs w:val="28"/>
        </w:rPr>
        <w:t>3. internet layer:</w:t>
      </w:r>
    </w:p>
    <w:p w14:paraId="5A0A2305" w14:textId="0903744B" w:rsidR="00D87A77" w:rsidRPr="00EF2D0E" w:rsidRDefault="00D87A77" w:rsidP="00EF2D0E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EF2D0E">
        <w:rPr>
          <w:sz w:val="28"/>
          <w:szCs w:val="28"/>
        </w:rPr>
        <w:t>Routes data between devices located on different networks.</w:t>
      </w:r>
    </w:p>
    <w:p w14:paraId="2E223FE1" w14:textId="027D5C53" w:rsidR="00D87A77" w:rsidRDefault="00D87A77" w:rsidP="00D87A77">
      <w:pPr>
        <w:rPr>
          <w:sz w:val="28"/>
          <w:szCs w:val="28"/>
        </w:rPr>
      </w:pPr>
      <w:r>
        <w:rPr>
          <w:sz w:val="28"/>
          <w:szCs w:val="28"/>
        </w:rPr>
        <w:t xml:space="preserve">Protocols: </w:t>
      </w:r>
      <w:r w:rsidRPr="00D87A77">
        <w:rPr>
          <w:sz w:val="28"/>
          <w:szCs w:val="28"/>
        </w:rPr>
        <w:t>IP, ICMP, IPv4, IPv6</w:t>
      </w:r>
      <w:r>
        <w:rPr>
          <w:sz w:val="28"/>
          <w:szCs w:val="28"/>
        </w:rPr>
        <w:t>.</w:t>
      </w:r>
    </w:p>
    <w:p w14:paraId="6ED2FD91" w14:textId="3F21A5A6" w:rsidR="00D87A77" w:rsidRDefault="00D87A77" w:rsidP="00D87A77">
      <w:pPr>
        <w:rPr>
          <w:sz w:val="28"/>
          <w:szCs w:val="28"/>
        </w:rPr>
      </w:pPr>
      <w:r>
        <w:rPr>
          <w:sz w:val="28"/>
          <w:szCs w:val="28"/>
        </w:rPr>
        <w:t xml:space="preserve">Example: Transmitting data between different networks. </w:t>
      </w:r>
    </w:p>
    <w:p w14:paraId="2679D07E" w14:textId="77777777" w:rsidR="00D87A77" w:rsidRDefault="00D87A77" w:rsidP="00D87A77">
      <w:pPr>
        <w:rPr>
          <w:sz w:val="28"/>
          <w:szCs w:val="28"/>
        </w:rPr>
      </w:pPr>
    </w:p>
    <w:p w14:paraId="5782EE4F" w14:textId="52846E5C" w:rsidR="00D87A77" w:rsidRDefault="00D87A77" w:rsidP="00D87A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87A77">
        <w:rPr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Pr="00D87A77">
        <w:rPr>
          <w:sz w:val="28"/>
          <w:szCs w:val="28"/>
        </w:rPr>
        <w:t>Link layer:</w:t>
      </w:r>
    </w:p>
    <w:p w14:paraId="0AE9D3B7" w14:textId="3E5CF400" w:rsidR="00D87A77" w:rsidRPr="00EF2D0E" w:rsidRDefault="00EF2D0E" w:rsidP="00EF2D0E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EF2D0E">
        <w:rPr>
          <w:sz w:val="28"/>
          <w:szCs w:val="28"/>
        </w:rPr>
        <w:t>Handles the transmission of data through physical media.</w:t>
      </w:r>
    </w:p>
    <w:p w14:paraId="2E59A245" w14:textId="4932A21C" w:rsidR="00EF2D0E" w:rsidRDefault="00EF2D0E" w:rsidP="00EF2D0E">
      <w:pPr>
        <w:rPr>
          <w:sz w:val="28"/>
          <w:szCs w:val="28"/>
        </w:rPr>
      </w:pPr>
      <w:r>
        <w:rPr>
          <w:sz w:val="28"/>
          <w:szCs w:val="28"/>
        </w:rPr>
        <w:t xml:space="preserve">Protocols: </w:t>
      </w:r>
      <w:r w:rsidRPr="00EF2D0E">
        <w:rPr>
          <w:sz w:val="28"/>
          <w:szCs w:val="28"/>
        </w:rPr>
        <w:t>Ethernet, Wi-Fi, ARP</w:t>
      </w:r>
      <w:r>
        <w:rPr>
          <w:sz w:val="28"/>
          <w:szCs w:val="28"/>
        </w:rPr>
        <w:t>.</w:t>
      </w:r>
    </w:p>
    <w:p w14:paraId="2ED8047B" w14:textId="5AF6C290" w:rsidR="00EF2D0E" w:rsidRDefault="00EF2D0E" w:rsidP="00EF2D0E">
      <w:pPr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  <w:r w:rsidRPr="00EF2D0E">
        <w:rPr>
          <w:sz w:val="28"/>
          <w:szCs w:val="28"/>
        </w:rPr>
        <w:t>Ethernet cables, Wi-Fi</w:t>
      </w:r>
      <w:r>
        <w:rPr>
          <w:sz w:val="28"/>
          <w:szCs w:val="28"/>
        </w:rPr>
        <w:t>.</w:t>
      </w:r>
    </w:p>
    <w:p w14:paraId="6A680BC2" w14:textId="77777777" w:rsidR="00EF2D0E" w:rsidRDefault="00EF2D0E" w:rsidP="00EF2D0E">
      <w:pPr>
        <w:rPr>
          <w:sz w:val="28"/>
          <w:szCs w:val="28"/>
        </w:rPr>
      </w:pPr>
    </w:p>
    <w:p w14:paraId="4891F5E4" w14:textId="624AFD70" w:rsidR="00EF2D0E" w:rsidRDefault="000E49AC" w:rsidP="00EF2D0E">
      <w:pPr>
        <w:pStyle w:val="ListParagraph"/>
        <w:numPr>
          <w:ilvl w:val="0"/>
          <w:numId w:val="27"/>
        </w:numPr>
        <w:rPr>
          <w:color w:val="7030A0"/>
          <w:sz w:val="28"/>
          <w:szCs w:val="28"/>
        </w:rPr>
      </w:pPr>
      <w:r w:rsidRPr="000E49AC">
        <w:rPr>
          <w:color w:val="7030A0"/>
          <w:sz w:val="28"/>
          <w:szCs w:val="28"/>
        </w:rPr>
        <w:t>Client and Servers</w:t>
      </w:r>
      <w:r>
        <w:rPr>
          <w:color w:val="7030A0"/>
          <w:sz w:val="28"/>
          <w:szCs w:val="28"/>
        </w:rPr>
        <w:t>.</w:t>
      </w:r>
    </w:p>
    <w:p w14:paraId="2AAB4869" w14:textId="6507C6E5" w:rsidR="000E49AC" w:rsidRDefault="000E49AC" w:rsidP="000E49AC">
      <w:pPr>
        <w:rPr>
          <w:sz w:val="28"/>
          <w:szCs w:val="28"/>
        </w:rPr>
      </w:pPr>
      <w:r>
        <w:rPr>
          <w:color w:val="7030A0"/>
          <w:sz w:val="28"/>
          <w:szCs w:val="28"/>
        </w:rPr>
        <w:lastRenderedPageBreak/>
        <w:t xml:space="preserve">Ans. </w:t>
      </w:r>
      <w:r w:rsidR="00E87F91">
        <w:rPr>
          <w:sz w:val="28"/>
          <w:szCs w:val="28"/>
        </w:rPr>
        <w:t>The client-server model involves a client that requests services or resources from a server.</w:t>
      </w:r>
    </w:p>
    <w:p w14:paraId="60EC646C" w14:textId="0C7BB761" w:rsidR="00E87F91" w:rsidRDefault="00E87F91" w:rsidP="00E87F91">
      <w:pPr>
        <w:pStyle w:val="ListParagraph"/>
        <w:numPr>
          <w:ilvl w:val="0"/>
          <w:numId w:val="27"/>
        </w:numPr>
        <w:rPr>
          <w:color w:val="7030A0"/>
          <w:sz w:val="28"/>
          <w:szCs w:val="28"/>
        </w:rPr>
      </w:pPr>
      <w:r w:rsidRPr="00E87F91">
        <w:rPr>
          <w:color w:val="7030A0"/>
          <w:sz w:val="28"/>
          <w:szCs w:val="28"/>
        </w:rPr>
        <w:t>Explain Client Server Communication</w:t>
      </w:r>
      <w:r>
        <w:rPr>
          <w:color w:val="7030A0"/>
          <w:sz w:val="28"/>
          <w:szCs w:val="28"/>
        </w:rPr>
        <w:t>.</w:t>
      </w:r>
    </w:p>
    <w:p w14:paraId="1D96FBA7" w14:textId="09374260" w:rsidR="00BB20F1" w:rsidRDefault="00E87F91" w:rsidP="002C26C5">
      <w:pPr>
        <w:rPr>
          <w:sz w:val="28"/>
          <w:szCs w:val="28"/>
        </w:rPr>
      </w:pPr>
      <w:r>
        <w:rPr>
          <w:color w:val="7030A0"/>
          <w:sz w:val="28"/>
          <w:szCs w:val="28"/>
        </w:rPr>
        <w:t>Ans</w:t>
      </w:r>
      <w:r w:rsidR="00BB1BA4">
        <w:rPr>
          <w:color w:val="7030A0"/>
          <w:sz w:val="28"/>
          <w:szCs w:val="28"/>
        </w:rPr>
        <w:t xml:space="preserve">. </w:t>
      </w:r>
      <w:r w:rsidR="00BB20F1">
        <w:rPr>
          <w:sz w:val="28"/>
          <w:szCs w:val="28"/>
        </w:rPr>
        <w:t>Clients and servers communicate by exchanging messages in a request-response pattern.</w:t>
      </w:r>
    </w:p>
    <w:p w14:paraId="1684A4BB" w14:textId="33D8C1FE" w:rsidR="00D87A77" w:rsidRDefault="00BB1BA4" w:rsidP="002C26C5">
      <w:pPr>
        <w:rPr>
          <w:sz w:val="28"/>
          <w:szCs w:val="28"/>
        </w:rPr>
      </w:pPr>
      <w:r w:rsidRPr="00BB20F1">
        <w:rPr>
          <w:sz w:val="28"/>
          <w:szCs w:val="28"/>
        </w:rPr>
        <w:t xml:space="preserve"> The client sends a request, and the server returns a response.</w:t>
      </w:r>
    </w:p>
    <w:p w14:paraId="3555EFD8" w14:textId="77777777" w:rsidR="00E87F91" w:rsidRDefault="00E87F91" w:rsidP="00E87F91">
      <w:pPr>
        <w:rPr>
          <w:sz w:val="28"/>
          <w:szCs w:val="28"/>
        </w:rPr>
      </w:pPr>
      <w:r w:rsidRPr="00E87F91">
        <w:rPr>
          <w:sz w:val="28"/>
          <w:szCs w:val="28"/>
        </w:rPr>
        <w:t>This model is widely used in web applications, email systems, file sharing, and many other network-based services.</w:t>
      </w:r>
    </w:p>
    <w:p w14:paraId="5442F7E1" w14:textId="01A0F5BD" w:rsidR="00BB20F1" w:rsidRDefault="00BB20F1" w:rsidP="00E87F91">
      <w:pPr>
        <w:rPr>
          <w:sz w:val="28"/>
          <w:szCs w:val="28"/>
        </w:rPr>
      </w:pPr>
      <w:r>
        <w:rPr>
          <w:sz w:val="28"/>
          <w:szCs w:val="28"/>
        </w:rPr>
        <w:t>Types of client-server communication:</w:t>
      </w:r>
    </w:p>
    <w:p w14:paraId="79941F10" w14:textId="13FC3CC6" w:rsidR="00BB20F1" w:rsidRDefault="00BB20F1" w:rsidP="00BB20F1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BB20F1">
        <w:rPr>
          <w:sz w:val="28"/>
          <w:szCs w:val="28"/>
        </w:rPr>
        <w:t>Request-Response Model</w:t>
      </w:r>
      <w:r>
        <w:rPr>
          <w:sz w:val="28"/>
          <w:szCs w:val="28"/>
        </w:rPr>
        <w:t>:</w:t>
      </w:r>
    </w:p>
    <w:p w14:paraId="25086AFF" w14:textId="3CEBC721" w:rsidR="00BB20F1" w:rsidRDefault="00BB20F1" w:rsidP="00BB20F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T</w:t>
      </w:r>
      <w:r w:rsidRPr="00BB20F1">
        <w:rPr>
          <w:sz w:val="28"/>
          <w:szCs w:val="28"/>
        </w:rPr>
        <w:t>he client sends a request and waits for the server’s response.</w:t>
      </w:r>
    </w:p>
    <w:p w14:paraId="73B526A3" w14:textId="1B582972" w:rsidR="00BB20F1" w:rsidRDefault="00BB20F1" w:rsidP="00BB20F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BB20F1">
        <w:rPr>
          <w:sz w:val="28"/>
          <w:szCs w:val="28"/>
        </w:rPr>
        <w:t xml:space="preserve"> This is used in web browsing and API calls</w:t>
      </w:r>
      <w:r>
        <w:rPr>
          <w:sz w:val="28"/>
          <w:szCs w:val="28"/>
        </w:rPr>
        <w:t>.</w:t>
      </w:r>
    </w:p>
    <w:p w14:paraId="714EBD09" w14:textId="7EF410DB" w:rsidR="00BB20F1" w:rsidRDefault="00BB20F1" w:rsidP="00BB20F1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BB20F1">
        <w:rPr>
          <w:sz w:val="28"/>
          <w:szCs w:val="28"/>
        </w:rPr>
        <w:t>Two-Way Communication</w:t>
      </w:r>
      <w:r w:rsidR="00FC2474">
        <w:rPr>
          <w:sz w:val="28"/>
          <w:szCs w:val="28"/>
        </w:rPr>
        <w:t>:</w:t>
      </w:r>
    </w:p>
    <w:p w14:paraId="161FFDC3" w14:textId="33A747ED" w:rsidR="00FC2474" w:rsidRDefault="00FC2474" w:rsidP="00FC2474">
      <w:pPr>
        <w:pStyle w:val="ListParagraph"/>
        <w:rPr>
          <w:sz w:val="28"/>
          <w:szCs w:val="28"/>
        </w:rPr>
      </w:pPr>
      <w:r w:rsidRPr="00FC2474">
        <w:rPr>
          <w:sz w:val="28"/>
          <w:szCs w:val="28"/>
        </w:rPr>
        <w:t xml:space="preserve">Both </w:t>
      </w:r>
      <w:r>
        <w:rPr>
          <w:sz w:val="28"/>
          <w:szCs w:val="28"/>
        </w:rPr>
        <w:t xml:space="preserve">the </w:t>
      </w:r>
      <w:r w:rsidRPr="00FC2474">
        <w:rPr>
          <w:sz w:val="28"/>
          <w:szCs w:val="28"/>
        </w:rPr>
        <w:t>client and server can send data to each other</w:t>
      </w:r>
      <w:r>
        <w:rPr>
          <w:sz w:val="28"/>
          <w:szCs w:val="28"/>
        </w:rPr>
        <w:t>.</w:t>
      </w:r>
    </w:p>
    <w:p w14:paraId="56EF1835" w14:textId="23DA617F" w:rsidR="00FC2474" w:rsidRDefault="00FC2474" w:rsidP="00FC2474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FC2474">
        <w:rPr>
          <w:sz w:val="28"/>
          <w:szCs w:val="28"/>
        </w:rPr>
        <w:t>Peer-to-Peer (P2P) Communication</w:t>
      </w:r>
      <w:r>
        <w:rPr>
          <w:sz w:val="28"/>
          <w:szCs w:val="28"/>
        </w:rPr>
        <w:t>:</w:t>
      </w:r>
    </w:p>
    <w:p w14:paraId="5A62B50C" w14:textId="15EA11D3" w:rsidR="00FC2474" w:rsidRDefault="00FC2474" w:rsidP="00FC2474">
      <w:pPr>
        <w:pStyle w:val="ListParagraph"/>
        <w:rPr>
          <w:sz w:val="28"/>
          <w:szCs w:val="28"/>
        </w:rPr>
      </w:pPr>
      <w:r w:rsidRPr="00FC2474">
        <w:rPr>
          <w:sz w:val="28"/>
          <w:szCs w:val="28"/>
        </w:rPr>
        <w:t>Although P2P networks do not follow a strict client-server model, they enable direct communication between devices.</w:t>
      </w:r>
    </w:p>
    <w:p w14:paraId="65F99617" w14:textId="77777777" w:rsidR="006F2F3F" w:rsidRDefault="006F2F3F" w:rsidP="00FC2474">
      <w:pPr>
        <w:pStyle w:val="ListParagraph"/>
        <w:rPr>
          <w:sz w:val="28"/>
          <w:szCs w:val="28"/>
        </w:rPr>
      </w:pPr>
    </w:p>
    <w:p w14:paraId="5C9AC6EE" w14:textId="7FE5A6E5" w:rsidR="006F2F3F" w:rsidRDefault="0048082F" w:rsidP="0048082F">
      <w:pPr>
        <w:pStyle w:val="ListParagraph"/>
        <w:numPr>
          <w:ilvl w:val="0"/>
          <w:numId w:val="27"/>
        </w:numPr>
        <w:rPr>
          <w:color w:val="7030A0"/>
          <w:sz w:val="28"/>
          <w:szCs w:val="28"/>
        </w:rPr>
      </w:pPr>
      <w:r w:rsidRPr="0048082F">
        <w:rPr>
          <w:color w:val="7030A0"/>
          <w:sz w:val="28"/>
          <w:szCs w:val="28"/>
        </w:rPr>
        <w:t>Types of Internet Connections.</w:t>
      </w:r>
    </w:p>
    <w:p w14:paraId="078FFAF8" w14:textId="45A327EF" w:rsidR="0048082F" w:rsidRDefault="0048082F" w:rsidP="0048082F">
      <w:pPr>
        <w:tabs>
          <w:tab w:val="left" w:pos="1141"/>
        </w:tabs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</w:p>
    <w:p w14:paraId="6D133E27" w14:textId="4E702861" w:rsidR="0048082F" w:rsidRPr="00CC3811" w:rsidRDefault="0048082F" w:rsidP="00CC3811">
      <w:pPr>
        <w:pStyle w:val="ListParagraph"/>
        <w:numPr>
          <w:ilvl w:val="0"/>
          <w:numId w:val="38"/>
        </w:numPr>
        <w:tabs>
          <w:tab w:val="left" w:pos="1141"/>
        </w:tabs>
        <w:rPr>
          <w:sz w:val="28"/>
          <w:szCs w:val="28"/>
        </w:rPr>
      </w:pPr>
      <w:r w:rsidRPr="0048082F">
        <w:rPr>
          <w:sz w:val="28"/>
          <w:szCs w:val="28"/>
        </w:rPr>
        <w:t>Shared network.</w:t>
      </w:r>
    </w:p>
    <w:p w14:paraId="16444AE4" w14:textId="77777777" w:rsidR="0048082F" w:rsidRPr="0048082F" w:rsidRDefault="0048082F" w:rsidP="0048082F">
      <w:pPr>
        <w:numPr>
          <w:ilvl w:val="0"/>
          <w:numId w:val="38"/>
        </w:numPr>
        <w:tabs>
          <w:tab w:val="left" w:pos="1141"/>
        </w:tabs>
        <w:rPr>
          <w:sz w:val="28"/>
          <w:szCs w:val="28"/>
        </w:rPr>
      </w:pPr>
      <w:r w:rsidRPr="0048082F">
        <w:rPr>
          <w:sz w:val="28"/>
          <w:szCs w:val="28"/>
        </w:rPr>
        <w:t>DSL Internet connection.</w:t>
      </w:r>
    </w:p>
    <w:p w14:paraId="54F9D5E2" w14:textId="77777777" w:rsidR="0048082F" w:rsidRPr="0048082F" w:rsidRDefault="0048082F" w:rsidP="0048082F">
      <w:pPr>
        <w:numPr>
          <w:ilvl w:val="0"/>
          <w:numId w:val="38"/>
        </w:numPr>
        <w:tabs>
          <w:tab w:val="left" w:pos="1141"/>
        </w:tabs>
        <w:rPr>
          <w:sz w:val="28"/>
          <w:szCs w:val="28"/>
        </w:rPr>
      </w:pPr>
      <w:r w:rsidRPr="0048082F">
        <w:rPr>
          <w:sz w:val="28"/>
          <w:szCs w:val="28"/>
        </w:rPr>
        <w:t>Fiber Internet.</w:t>
      </w:r>
    </w:p>
    <w:p w14:paraId="0F8F1CC4" w14:textId="77777777" w:rsidR="0048082F" w:rsidRPr="0048082F" w:rsidRDefault="0048082F" w:rsidP="0048082F">
      <w:pPr>
        <w:numPr>
          <w:ilvl w:val="0"/>
          <w:numId w:val="38"/>
        </w:numPr>
        <w:tabs>
          <w:tab w:val="left" w:pos="1141"/>
        </w:tabs>
        <w:rPr>
          <w:sz w:val="28"/>
          <w:szCs w:val="28"/>
        </w:rPr>
      </w:pPr>
      <w:r w:rsidRPr="0048082F">
        <w:rPr>
          <w:sz w:val="28"/>
          <w:szCs w:val="28"/>
        </w:rPr>
        <w:t>Cable Internet.</w:t>
      </w:r>
    </w:p>
    <w:p w14:paraId="004F40A2" w14:textId="77777777" w:rsidR="0048082F" w:rsidRPr="0048082F" w:rsidRDefault="0048082F" w:rsidP="0048082F">
      <w:pPr>
        <w:numPr>
          <w:ilvl w:val="0"/>
          <w:numId w:val="38"/>
        </w:numPr>
        <w:tabs>
          <w:tab w:val="left" w:pos="1141"/>
        </w:tabs>
        <w:rPr>
          <w:sz w:val="28"/>
          <w:szCs w:val="28"/>
        </w:rPr>
      </w:pPr>
      <w:r w:rsidRPr="0048082F">
        <w:rPr>
          <w:sz w:val="28"/>
          <w:szCs w:val="28"/>
        </w:rPr>
        <w:t>Fixed Wireless.</w:t>
      </w:r>
    </w:p>
    <w:p w14:paraId="7B6F2784" w14:textId="77777777" w:rsidR="0048082F" w:rsidRDefault="0048082F" w:rsidP="0048082F">
      <w:pPr>
        <w:numPr>
          <w:ilvl w:val="0"/>
          <w:numId w:val="38"/>
        </w:numPr>
        <w:tabs>
          <w:tab w:val="left" w:pos="1141"/>
        </w:tabs>
        <w:rPr>
          <w:sz w:val="28"/>
          <w:szCs w:val="28"/>
        </w:rPr>
      </w:pPr>
      <w:r w:rsidRPr="0048082F">
        <w:rPr>
          <w:sz w:val="28"/>
          <w:szCs w:val="28"/>
        </w:rPr>
        <w:t>Satellite Networks.</w:t>
      </w:r>
    </w:p>
    <w:p w14:paraId="3E44D507" w14:textId="77777777" w:rsidR="00083CC5" w:rsidRDefault="00083CC5" w:rsidP="00083CC5">
      <w:pPr>
        <w:tabs>
          <w:tab w:val="left" w:pos="1141"/>
        </w:tabs>
        <w:rPr>
          <w:sz w:val="28"/>
          <w:szCs w:val="28"/>
        </w:rPr>
      </w:pPr>
    </w:p>
    <w:p w14:paraId="1C70909E" w14:textId="0685952E" w:rsidR="00083CC5" w:rsidRDefault="00083CC5" w:rsidP="00083CC5">
      <w:pPr>
        <w:pStyle w:val="ListParagraph"/>
        <w:numPr>
          <w:ilvl w:val="0"/>
          <w:numId w:val="121"/>
        </w:numPr>
        <w:tabs>
          <w:tab w:val="left" w:pos="1141"/>
        </w:tabs>
        <w:rPr>
          <w:color w:val="7030A0"/>
          <w:sz w:val="28"/>
          <w:szCs w:val="28"/>
        </w:rPr>
      </w:pPr>
      <w:r w:rsidRPr="00083CC5">
        <w:rPr>
          <w:color w:val="7030A0"/>
          <w:sz w:val="28"/>
          <w:szCs w:val="28"/>
        </w:rPr>
        <w:t>LAB EXERCISE: Research different types of internet connections (e.g., broadband, fiber, satellite) and list their pros and cons.</w:t>
      </w:r>
    </w:p>
    <w:p w14:paraId="0E0CF936" w14:textId="12088333" w:rsidR="00083CC5" w:rsidRDefault="00083CC5" w:rsidP="00083CC5">
      <w:pPr>
        <w:tabs>
          <w:tab w:val="left" w:pos="1141"/>
        </w:tabs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 w:rsidRPr="00083CC5">
        <w:rPr>
          <w:sz w:val="28"/>
          <w:szCs w:val="28"/>
        </w:rPr>
        <w:t>There are various types of internet connections available, each with its own strengths and weaknesses.</w:t>
      </w:r>
    </w:p>
    <w:p w14:paraId="09A78182" w14:textId="04556E6F" w:rsidR="00083CC5" w:rsidRDefault="00083CC5" w:rsidP="00083CC5">
      <w:pPr>
        <w:tabs>
          <w:tab w:val="left" w:pos="1141"/>
        </w:tabs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    </w:t>
      </w:r>
      <w:r w:rsidRPr="00083CC5">
        <w:rPr>
          <w:b/>
          <w:bCs/>
          <w:sz w:val="28"/>
          <w:szCs w:val="28"/>
          <w:u w:val="single"/>
        </w:rPr>
        <w:t>1. Broadband Internet</w:t>
      </w:r>
      <w:r>
        <w:rPr>
          <w:b/>
          <w:bCs/>
          <w:sz w:val="28"/>
          <w:szCs w:val="28"/>
          <w:u w:val="single"/>
        </w:rPr>
        <w:t>:</w:t>
      </w:r>
    </w:p>
    <w:p w14:paraId="5D138E1D" w14:textId="15DF268C" w:rsidR="00083CC5" w:rsidRDefault="00083CC5" w:rsidP="00083CC5">
      <w:pPr>
        <w:tabs>
          <w:tab w:val="left" w:pos="1141"/>
        </w:tabs>
        <w:rPr>
          <w:sz w:val="28"/>
          <w:szCs w:val="28"/>
        </w:rPr>
      </w:pPr>
      <w:r w:rsidRPr="00083CC5">
        <w:rPr>
          <w:color w:val="7030A0"/>
          <w:sz w:val="28"/>
          <w:szCs w:val="28"/>
        </w:rPr>
        <w:t xml:space="preserve">  </w:t>
      </w:r>
      <w:r w:rsidRPr="00083CC5">
        <w:rPr>
          <w:sz w:val="28"/>
          <w:szCs w:val="28"/>
        </w:rPr>
        <w:t xml:space="preserve">        Broadband is a general term that refers to high-speed internet connections</w:t>
      </w:r>
      <w:r>
        <w:rPr>
          <w:sz w:val="28"/>
          <w:szCs w:val="28"/>
        </w:rPr>
        <w:t>.</w:t>
      </w:r>
    </w:p>
    <w:p w14:paraId="3C7814E3" w14:textId="189F4E5B" w:rsidR="00083CC5" w:rsidRPr="00083CC5" w:rsidRDefault="00083CC5" w:rsidP="00083CC5">
      <w:pPr>
        <w:tabs>
          <w:tab w:val="left" w:pos="1141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</w:t>
      </w:r>
      <w:r w:rsidRPr="00083CC5">
        <w:rPr>
          <w:sz w:val="28"/>
          <w:szCs w:val="28"/>
          <w:u w:val="single"/>
        </w:rPr>
        <w:t>Pros:</w:t>
      </w:r>
    </w:p>
    <w:p w14:paraId="35F4371A" w14:textId="77777777" w:rsidR="00083CC5" w:rsidRDefault="00083CC5" w:rsidP="00083CC5">
      <w:pPr>
        <w:tabs>
          <w:tab w:val="left" w:pos="1141"/>
        </w:tabs>
        <w:rPr>
          <w:sz w:val="28"/>
          <w:szCs w:val="28"/>
        </w:rPr>
      </w:pPr>
      <w:r w:rsidRPr="00083CC5">
        <w:rPr>
          <w:sz w:val="28"/>
          <w:szCs w:val="28"/>
        </w:rPr>
        <w:t>Broadband offers high-speed internet, allowing for smooth streaming, gaming, and browsing.</w:t>
      </w:r>
    </w:p>
    <w:p w14:paraId="0459A4D2" w14:textId="739854A5" w:rsidR="00083CC5" w:rsidRDefault="00083CC5" w:rsidP="00083CC5">
      <w:pPr>
        <w:tabs>
          <w:tab w:val="left" w:pos="1141"/>
        </w:tabs>
        <w:rPr>
          <w:sz w:val="28"/>
          <w:szCs w:val="28"/>
        </w:rPr>
      </w:pPr>
      <w:r w:rsidRPr="00083CC5">
        <w:rPr>
          <w:sz w:val="28"/>
          <w:szCs w:val="28"/>
        </w:rPr>
        <w:lastRenderedPageBreak/>
        <w:t>Includes various technologies like DSL, fiber, and cable, giving customers multiple choices.</w:t>
      </w:r>
    </w:p>
    <w:p w14:paraId="66D7338F" w14:textId="131BE295" w:rsidR="00083CC5" w:rsidRPr="00083CC5" w:rsidRDefault="00083CC5" w:rsidP="00083CC5">
      <w:pPr>
        <w:tabs>
          <w:tab w:val="left" w:pos="1141"/>
        </w:tabs>
        <w:rPr>
          <w:sz w:val="28"/>
          <w:szCs w:val="28"/>
          <w:u w:val="single"/>
        </w:rPr>
      </w:pPr>
      <w:r w:rsidRPr="00083CC5">
        <w:rPr>
          <w:sz w:val="28"/>
          <w:szCs w:val="28"/>
          <w:u w:val="single"/>
        </w:rPr>
        <w:t>Cons:</w:t>
      </w:r>
    </w:p>
    <w:p w14:paraId="7C9BCA65" w14:textId="66B34498" w:rsidR="00083CC5" w:rsidRPr="00083CC5" w:rsidRDefault="00083CC5" w:rsidP="00083CC5">
      <w:pPr>
        <w:tabs>
          <w:tab w:val="left" w:pos="1141"/>
        </w:tabs>
        <w:rPr>
          <w:sz w:val="28"/>
          <w:szCs w:val="28"/>
        </w:rPr>
      </w:pPr>
      <w:r w:rsidRPr="00083CC5">
        <w:rPr>
          <w:sz w:val="28"/>
          <w:szCs w:val="28"/>
        </w:rPr>
        <w:t>Depending on your location, broadband might not be available or could be limited in terms of speed and reliability.</w:t>
      </w:r>
    </w:p>
    <w:p w14:paraId="1D3DA713" w14:textId="4BF5BF42" w:rsidR="00083CC5" w:rsidRDefault="00083CC5" w:rsidP="00083CC5">
      <w:pPr>
        <w:tabs>
          <w:tab w:val="left" w:pos="1141"/>
        </w:tabs>
        <w:rPr>
          <w:sz w:val="28"/>
          <w:szCs w:val="28"/>
        </w:rPr>
      </w:pPr>
      <w:r w:rsidRPr="00083CC5">
        <w:rPr>
          <w:sz w:val="28"/>
          <w:szCs w:val="28"/>
        </w:rPr>
        <w:t>Broadband speeds can be affected during peak usage times, especially with shared technologies like cable.</w:t>
      </w:r>
    </w:p>
    <w:p w14:paraId="2700E503" w14:textId="00EC6AE8" w:rsidR="008B5698" w:rsidRDefault="007C7CE4" w:rsidP="00083CC5">
      <w:pPr>
        <w:tabs>
          <w:tab w:val="left" w:pos="1141"/>
        </w:tabs>
        <w:rPr>
          <w:b/>
          <w:bCs/>
          <w:sz w:val="28"/>
          <w:szCs w:val="28"/>
          <w:u w:val="single"/>
        </w:rPr>
      </w:pPr>
      <w:r w:rsidRPr="007C7CE4">
        <w:rPr>
          <w:sz w:val="28"/>
          <w:szCs w:val="28"/>
        </w:rPr>
        <w:t xml:space="preserve">      </w:t>
      </w:r>
      <w:r>
        <w:rPr>
          <w:b/>
          <w:bCs/>
          <w:sz w:val="28"/>
          <w:szCs w:val="28"/>
          <w:u w:val="single"/>
        </w:rPr>
        <w:t xml:space="preserve">2. </w:t>
      </w:r>
      <w:r w:rsidRPr="007C7CE4">
        <w:rPr>
          <w:b/>
          <w:bCs/>
          <w:sz w:val="28"/>
          <w:szCs w:val="28"/>
          <w:u w:val="single"/>
        </w:rPr>
        <w:t>Satellite Internet</w:t>
      </w:r>
      <w:r>
        <w:rPr>
          <w:b/>
          <w:bCs/>
          <w:sz w:val="28"/>
          <w:szCs w:val="28"/>
          <w:u w:val="single"/>
        </w:rPr>
        <w:t>:</w:t>
      </w:r>
    </w:p>
    <w:p w14:paraId="2FC9CE86" w14:textId="14F175A5" w:rsidR="007C7CE4" w:rsidRPr="007C7CE4" w:rsidRDefault="007C7CE4" w:rsidP="00083CC5">
      <w:pPr>
        <w:tabs>
          <w:tab w:val="left" w:pos="1141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</w:t>
      </w:r>
      <w:r w:rsidRPr="007C7CE4">
        <w:rPr>
          <w:sz w:val="28"/>
          <w:szCs w:val="28"/>
          <w:u w:val="single"/>
        </w:rPr>
        <w:t>Pros:</w:t>
      </w:r>
    </w:p>
    <w:p w14:paraId="523C869D" w14:textId="609C3D32" w:rsidR="007C7CE4" w:rsidRPr="007C7CE4" w:rsidRDefault="007C7CE4" w:rsidP="007C7CE4">
      <w:pPr>
        <w:tabs>
          <w:tab w:val="left" w:pos="1141"/>
        </w:tabs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7C7CE4">
        <w:rPr>
          <w:sz w:val="28"/>
          <w:szCs w:val="28"/>
        </w:rPr>
        <w:t>Can be used in remote or rural areas where other types of internet (like fiber or cable) are not available.</w:t>
      </w:r>
    </w:p>
    <w:p w14:paraId="66687560" w14:textId="6E06FD45" w:rsidR="005E58A1" w:rsidRDefault="007C7CE4" w:rsidP="007C7CE4">
      <w:pPr>
        <w:tabs>
          <w:tab w:val="left" w:pos="1141"/>
        </w:tabs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7C7CE4">
        <w:rPr>
          <w:sz w:val="28"/>
          <w:szCs w:val="28"/>
        </w:rPr>
        <w:t>Provides internet in most parts of the world, including places with poor infrastructure.</w:t>
      </w:r>
    </w:p>
    <w:p w14:paraId="2F01C058" w14:textId="3B65052B" w:rsidR="007C7CE4" w:rsidRDefault="007C7CE4" w:rsidP="007C7CE4">
      <w:pPr>
        <w:tabs>
          <w:tab w:val="left" w:pos="1141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</w:t>
      </w:r>
      <w:r w:rsidRPr="007C7CE4">
        <w:rPr>
          <w:sz w:val="28"/>
          <w:szCs w:val="28"/>
          <w:u w:val="single"/>
        </w:rPr>
        <w:t>Cons:</w:t>
      </w:r>
    </w:p>
    <w:p w14:paraId="673D26E9" w14:textId="3CAD1A6E" w:rsidR="007C7CE4" w:rsidRPr="007C7CE4" w:rsidRDefault="007C7CE4" w:rsidP="007C7CE4">
      <w:pPr>
        <w:tabs>
          <w:tab w:val="left" w:pos="1141"/>
        </w:tabs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7C7CE4">
        <w:rPr>
          <w:sz w:val="28"/>
          <w:szCs w:val="28"/>
        </w:rPr>
        <w:t>Satellite internet is typically more expensive than DSL, cable, or fiber options.</w:t>
      </w:r>
    </w:p>
    <w:p w14:paraId="3EB23EA5" w14:textId="1CE654F1" w:rsidR="007C7CE4" w:rsidRDefault="007C7CE4" w:rsidP="007C7CE4">
      <w:pPr>
        <w:tabs>
          <w:tab w:val="left" w:pos="1141"/>
        </w:tabs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7C7CE4">
        <w:rPr>
          <w:sz w:val="28"/>
          <w:szCs w:val="28"/>
        </w:rPr>
        <w:t>Many satellite providers impose data caps, which can limit heavy usage like streaming or large downloads.</w:t>
      </w:r>
    </w:p>
    <w:p w14:paraId="12870F29" w14:textId="77777777" w:rsidR="006A0B03" w:rsidRPr="007C7CE4" w:rsidRDefault="006A0B03" w:rsidP="007C7CE4">
      <w:pPr>
        <w:tabs>
          <w:tab w:val="left" w:pos="1141"/>
        </w:tabs>
        <w:rPr>
          <w:sz w:val="28"/>
          <w:szCs w:val="28"/>
        </w:rPr>
      </w:pPr>
    </w:p>
    <w:p w14:paraId="66399B3B" w14:textId="65BB16F7" w:rsidR="005E58A1" w:rsidRDefault="005E58A1" w:rsidP="005E58A1">
      <w:pPr>
        <w:pStyle w:val="ListParagraph"/>
        <w:numPr>
          <w:ilvl w:val="0"/>
          <w:numId w:val="27"/>
        </w:numPr>
        <w:tabs>
          <w:tab w:val="left" w:pos="1141"/>
        </w:tabs>
        <w:rPr>
          <w:color w:val="7030A0"/>
          <w:sz w:val="28"/>
          <w:szCs w:val="28"/>
        </w:rPr>
      </w:pPr>
      <w:r w:rsidRPr="005E58A1">
        <w:rPr>
          <w:color w:val="7030A0"/>
          <w:sz w:val="28"/>
          <w:szCs w:val="28"/>
        </w:rPr>
        <w:t xml:space="preserve">How does broadband differ from fiber-optic internet? </w:t>
      </w:r>
    </w:p>
    <w:p w14:paraId="024BF149" w14:textId="7407A67C" w:rsidR="005E58A1" w:rsidRDefault="005E58A1" w:rsidP="005E58A1">
      <w:pPr>
        <w:tabs>
          <w:tab w:val="left" w:pos="1141"/>
        </w:tabs>
        <w:rPr>
          <w:sz w:val="28"/>
          <w:szCs w:val="28"/>
          <w:u w:val="single"/>
        </w:rPr>
      </w:pPr>
      <w:r>
        <w:rPr>
          <w:color w:val="7030A0"/>
          <w:sz w:val="28"/>
          <w:szCs w:val="28"/>
        </w:rPr>
        <w:t xml:space="preserve">Ans. </w:t>
      </w:r>
      <w:r w:rsidR="008300F7" w:rsidRPr="008300F7">
        <w:rPr>
          <w:sz w:val="28"/>
          <w:szCs w:val="28"/>
          <w:u w:val="single"/>
        </w:rPr>
        <w:t>Broadband</w:t>
      </w:r>
      <w:r w:rsidR="008300F7">
        <w:rPr>
          <w:sz w:val="28"/>
          <w:szCs w:val="28"/>
          <w:u w:val="single"/>
        </w:rPr>
        <w:t>:</w:t>
      </w:r>
    </w:p>
    <w:p w14:paraId="3CBEBCB5" w14:textId="7EB69C54" w:rsidR="008300F7" w:rsidRPr="008300F7" w:rsidRDefault="008300F7" w:rsidP="008300F7">
      <w:pPr>
        <w:pStyle w:val="ListParagraph"/>
        <w:numPr>
          <w:ilvl w:val="0"/>
          <w:numId w:val="237"/>
        </w:numPr>
        <w:tabs>
          <w:tab w:val="left" w:pos="1141"/>
        </w:tabs>
        <w:rPr>
          <w:sz w:val="28"/>
          <w:szCs w:val="28"/>
        </w:rPr>
      </w:pPr>
      <w:r w:rsidRPr="008300F7">
        <w:rPr>
          <w:sz w:val="28"/>
          <w:szCs w:val="28"/>
        </w:rPr>
        <w:t>DSL, Cable, Satellite, Wireless (4G/5G).</w:t>
      </w:r>
    </w:p>
    <w:p w14:paraId="38B89424" w14:textId="36115D54" w:rsidR="008300F7" w:rsidRPr="008300F7" w:rsidRDefault="008300F7" w:rsidP="008300F7">
      <w:pPr>
        <w:pStyle w:val="ListParagraph"/>
        <w:numPr>
          <w:ilvl w:val="0"/>
          <w:numId w:val="237"/>
        </w:numPr>
        <w:tabs>
          <w:tab w:val="left" w:pos="1141"/>
        </w:tabs>
        <w:rPr>
          <w:sz w:val="28"/>
          <w:szCs w:val="28"/>
        </w:rPr>
      </w:pPr>
      <w:r w:rsidRPr="008300F7">
        <w:rPr>
          <w:sz w:val="28"/>
          <w:szCs w:val="28"/>
        </w:rPr>
        <w:t>1 Mbps to 1 Gbps (depending on tech).</w:t>
      </w:r>
    </w:p>
    <w:p w14:paraId="664B2E74" w14:textId="6B4B3E0D" w:rsidR="008300F7" w:rsidRPr="008300F7" w:rsidRDefault="008300F7" w:rsidP="008300F7">
      <w:pPr>
        <w:pStyle w:val="ListParagraph"/>
        <w:numPr>
          <w:ilvl w:val="0"/>
          <w:numId w:val="237"/>
        </w:numPr>
        <w:tabs>
          <w:tab w:val="left" w:pos="1141"/>
        </w:tabs>
        <w:rPr>
          <w:sz w:val="28"/>
          <w:szCs w:val="28"/>
        </w:rPr>
      </w:pPr>
      <w:r w:rsidRPr="008300F7">
        <w:rPr>
          <w:sz w:val="28"/>
          <w:szCs w:val="28"/>
        </w:rPr>
        <w:t>Moderate to High (depending on type).</w:t>
      </w:r>
    </w:p>
    <w:p w14:paraId="490257A4" w14:textId="40985E53" w:rsidR="008300F7" w:rsidRPr="008300F7" w:rsidRDefault="008300F7" w:rsidP="008300F7">
      <w:pPr>
        <w:pStyle w:val="ListParagraph"/>
        <w:numPr>
          <w:ilvl w:val="0"/>
          <w:numId w:val="237"/>
        </w:numPr>
        <w:tabs>
          <w:tab w:val="left" w:pos="1141"/>
        </w:tabs>
        <w:rPr>
          <w:sz w:val="28"/>
          <w:szCs w:val="28"/>
        </w:rPr>
      </w:pPr>
      <w:r w:rsidRPr="008300F7">
        <w:rPr>
          <w:sz w:val="28"/>
          <w:szCs w:val="28"/>
        </w:rPr>
        <w:t>Limited (depends on tech, shared bandwidth).</w:t>
      </w:r>
    </w:p>
    <w:p w14:paraId="7BD92AFB" w14:textId="30677BAE" w:rsidR="008300F7" w:rsidRPr="008300F7" w:rsidRDefault="008300F7" w:rsidP="008300F7">
      <w:pPr>
        <w:pStyle w:val="ListParagraph"/>
        <w:numPr>
          <w:ilvl w:val="0"/>
          <w:numId w:val="237"/>
        </w:numPr>
        <w:tabs>
          <w:tab w:val="left" w:pos="1141"/>
        </w:tabs>
        <w:rPr>
          <w:sz w:val="28"/>
          <w:szCs w:val="28"/>
        </w:rPr>
      </w:pPr>
      <w:r w:rsidRPr="008300F7">
        <w:rPr>
          <w:sz w:val="28"/>
          <w:szCs w:val="28"/>
        </w:rPr>
        <w:t>Widely available in urban areas.</w:t>
      </w:r>
    </w:p>
    <w:p w14:paraId="0E10ACED" w14:textId="0D00A0C6" w:rsidR="008300F7" w:rsidRPr="008300F7" w:rsidRDefault="008300F7" w:rsidP="008300F7">
      <w:pPr>
        <w:pStyle w:val="ListParagraph"/>
        <w:numPr>
          <w:ilvl w:val="0"/>
          <w:numId w:val="237"/>
        </w:numPr>
        <w:tabs>
          <w:tab w:val="left" w:pos="1141"/>
        </w:tabs>
        <w:rPr>
          <w:color w:val="7030A0"/>
          <w:sz w:val="28"/>
          <w:szCs w:val="28"/>
        </w:rPr>
      </w:pPr>
      <w:r w:rsidRPr="008300F7">
        <w:rPr>
          <w:sz w:val="28"/>
          <w:szCs w:val="28"/>
        </w:rPr>
        <w:t>Generally lower.</w:t>
      </w:r>
    </w:p>
    <w:p w14:paraId="6512BF89" w14:textId="7BA5F733" w:rsidR="008300F7" w:rsidRDefault="008300F7" w:rsidP="008300F7">
      <w:pPr>
        <w:tabs>
          <w:tab w:val="left" w:pos="1141"/>
        </w:tabs>
        <w:rPr>
          <w:sz w:val="28"/>
          <w:szCs w:val="28"/>
          <w:u w:val="single"/>
        </w:rPr>
      </w:pPr>
      <w:r w:rsidRPr="008300F7">
        <w:rPr>
          <w:sz w:val="28"/>
          <w:szCs w:val="28"/>
        </w:rPr>
        <w:t xml:space="preserve">        </w:t>
      </w:r>
      <w:r w:rsidRPr="008300F7">
        <w:rPr>
          <w:sz w:val="28"/>
          <w:szCs w:val="28"/>
          <w:u w:val="single"/>
        </w:rPr>
        <w:t>Fiber optic internet:</w:t>
      </w:r>
    </w:p>
    <w:p w14:paraId="117BB50F" w14:textId="0AF7FD63" w:rsidR="008300F7" w:rsidRPr="008300F7" w:rsidRDefault="008300F7" w:rsidP="008300F7">
      <w:pPr>
        <w:pStyle w:val="ListParagraph"/>
        <w:numPr>
          <w:ilvl w:val="0"/>
          <w:numId w:val="238"/>
        </w:numPr>
        <w:tabs>
          <w:tab w:val="left" w:pos="1141"/>
        </w:tabs>
        <w:rPr>
          <w:sz w:val="28"/>
          <w:szCs w:val="28"/>
        </w:rPr>
      </w:pPr>
      <w:r w:rsidRPr="008300F7">
        <w:rPr>
          <w:sz w:val="28"/>
          <w:szCs w:val="28"/>
        </w:rPr>
        <w:t>Fiber-optic cables (FTTH, FTTP).</w:t>
      </w:r>
    </w:p>
    <w:p w14:paraId="0201330F" w14:textId="7A19FD8D" w:rsidR="008300F7" w:rsidRPr="008300F7" w:rsidRDefault="008300F7" w:rsidP="008300F7">
      <w:pPr>
        <w:pStyle w:val="ListParagraph"/>
        <w:numPr>
          <w:ilvl w:val="0"/>
          <w:numId w:val="238"/>
        </w:numPr>
        <w:tabs>
          <w:tab w:val="left" w:pos="1141"/>
        </w:tabs>
        <w:rPr>
          <w:sz w:val="28"/>
          <w:szCs w:val="28"/>
        </w:rPr>
      </w:pPr>
      <w:r w:rsidRPr="008300F7">
        <w:rPr>
          <w:sz w:val="28"/>
          <w:szCs w:val="28"/>
        </w:rPr>
        <w:t>100 Mbps to 10 Gbps.</w:t>
      </w:r>
    </w:p>
    <w:p w14:paraId="54C2B593" w14:textId="07154C19" w:rsidR="008300F7" w:rsidRPr="008300F7" w:rsidRDefault="008300F7" w:rsidP="008300F7">
      <w:pPr>
        <w:pStyle w:val="ListParagraph"/>
        <w:numPr>
          <w:ilvl w:val="0"/>
          <w:numId w:val="238"/>
        </w:numPr>
        <w:tabs>
          <w:tab w:val="left" w:pos="1141"/>
        </w:tabs>
        <w:rPr>
          <w:sz w:val="28"/>
          <w:szCs w:val="28"/>
        </w:rPr>
      </w:pPr>
      <w:r w:rsidRPr="008300F7">
        <w:rPr>
          <w:sz w:val="28"/>
          <w:szCs w:val="28"/>
        </w:rPr>
        <w:t>Low latency.</w:t>
      </w:r>
    </w:p>
    <w:p w14:paraId="241FE862" w14:textId="62663A5F" w:rsidR="008300F7" w:rsidRPr="008300F7" w:rsidRDefault="008300F7" w:rsidP="008300F7">
      <w:pPr>
        <w:pStyle w:val="ListParagraph"/>
        <w:numPr>
          <w:ilvl w:val="0"/>
          <w:numId w:val="238"/>
        </w:numPr>
        <w:tabs>
          <w:tab w:val="left" w:pos="1141"/>
        </w:tabs>
        <w:rPr>
          <w:sz w:val="28"/>
          <w:szCs w:val="28"/>
        </w:rPr>
      </w:pPr>
      <w:r w:rsidRPr="008300F7">
        <w:rPr>
          <w:sz w:val="28"/>
          <w:szCs w:val="28"/>
        </w:rPr>
        <w:t>High bandwidth, not affected by distance or usage.</w:t>
      </w:r>
    </w:p>
    <w:p w14:paraId="7A9E329D" w14:textId="0DA15CBD" w:rsidR="008300F7" w:rsidRPr="008300F7" w:rsidRDefault="008300F7" w:rsidP="008300F7">
      <w:pPr>
        <w:pStyle w:val="ListParagraph"/>
        <w:numPr>
          <w:ilvl w:val="0"/>
          <w:numId w:val="238"/>
        </w:numPr>
        <w:tabs>
          <w:tab w:val="left" w:pos="1141"/>
        </w:tabs>
        <w:rPr>
          <w:sz w:val="28"/>
          <w:szCs w:val="28"/>
        </w:rPr>
      </w:pPr>
      <w:r w:rsidRPr="008300F7">
        <w:rPr>
          <w:sz w:val="28"/>
          <w:szCs w:val="28"/>
        </w:rPr>
        <w:t>Available in urban areas, expanding in rural areas.</w:t>
      </w:r>
    </w:p>
    <w:p w14:paraId="7DAC2A26" w14:textId="71CD1191" w:rsidR="008300F7" w:rsidRPr="008300F7" w:rsidRDefault="008300F7" w:rsidP="008300F7">
      <w:pPr>
        <w:pStyle w:val="ListParagraph"/>
        <w:numPr>
          <w:ilvl w:val="0"/>
          <w:numId w:val="238"/>
        </w:numPr>
        <w:tabs>
          <w:tab w:val="left" w:pos="1141"/>
        </w:tabs>
        <w:rPr>
          <w:sz w:val="28"/>
          <w:szCs w:val="28"/>
        </w:rPr>
      </w:pPr>
      <w:r w:rsidRPr="008300F7">
        <w:rPr>
          <w:sz w:val="28"/>
          <w:szCs w:val="28"/>
        </w:rPr>
        <w:t>Generally higher (due to better performance).</w:t>
      </w:r>
    </w:p>
    <w:p w14:paraId="66303139" w14:textId="77777777" w:rsidR="005E58A1" w:rsidRDefault="005E58A1" w:rsidP="005E58A1">
      <w:pPr>
        <w:tabs>
          <w:tab w:val="left" w:pos="1141"/>
        </w:tabs>
        <w:rPr>
          <w:color w:val="7030A0"/>
          <w:sz w:val="28"/>
          <w:szCs w:val="28"/>
        </w:rPr>
      </w:pPr>
    </w:p>
    <w:p w14:paraId="7ECB0DA1" w14:textId="459984F5" w:rsidR="005E58A1" w:rsidRDefault="005E58A1" w:rsidP="005E58A1">
      <w:pPr>
        <w:pStyle w:val="ListParagraph"/>
        <w:numPr>
          <w:ilvl w:val="0"/>
          <w:numId w:val="27"/>
        </w:numPr>
        <w:tabs>
          <w:tab w:val="left" w:pos="1141"/>
        </w:tabs>
        <w:rPr>
          <w:color w:val="7030A0"/>
          <w:sz w:val="28"/>
          <w:szCs w:val="28"/>
        </w:rPr>
      </w:pPr>
      <w:r w:rsidRPr="005E58A1">
        <w:rPr>
          <w:color w:val="7030A0"/>
          <w:sz w:val="28"/>
          <w:szCs w:val="28"/>
        </w:rPr>
        <w:t>Protocols</w:t>
      </w:r>
      <w:r>
        <w:rPr>
          <w:color w:val="7030A0"/>
          <w:sz w:val="28"/>
          <w:szCs w:val="28"/>
        </w:rPr>
        <w:t>.</w:t>
      </w:r>
    </w:p>
    <w:p w14:paraId="7421D34C" w14:textId="791D1C98" w:rsidR="00110AA0" w:rsidRDefault="005E58A1" w:rsidP="00110AA0">
      <w:pPr>
        <w:tabs>
          <w:tab w:val="left" w:pos="1141"/>
        </w:tabs>
        <w:rPr>
          <w:sz w:val="28"/>
          <w:szCs w:val="28"/>
        </w:rPr>
      </w:pPr>
      <w:r>
        <w:rPr>
          <w:color w:val="7030A0"/>
          <w:sz w:val="28"/>
          <w:szCs w:val="28"/>
        </w:rPr>
        <w:t>Ans</w:t>
      </w:r>
      <w:r w:rsidRPr="00110AA0">
        <w:rPr>
          <w:sz w:val="28"/>
          <w:szCs w:val="28"/>
        </w:rPr>
        <w:t xml:space="preserve">. </w:t>
      </w:r>
      <w:r w:rsidR="00110AA0" w:rsidRPr="00110AA0">
        <w:rPr>
          <w:sz w:val="28"/>
          <w:szCs w:val="28"/>
        </w:rPr>
        <w:t xml:space="preserve"> Network protocols are rules that facilitate communication between devices in a network.</w:t>
      </w:r>
    </w:p>
    <w:p w14:paraId="41DF5487" w14:textId="7DE52554" w:rsidR="00110AA0" w:rsidRDefault="00110AA0" w:rsidP="00110AA0">
      <w:pPr>
        <w:tabs>
          <w:tab w:val="left" w:pos="1141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Types of protocols:</w:t>
      </w:r>
    </w:p>
    <w:p w14:paraId="5D079137" w14:textId="6492320A" w:rsidR="00110AA0" w:rsidRPr="00110AA0" w:rsidRDefault="00110AA0" w:rsidP="00110AA0">
      <w:pPr>
        <w:pStyle w:val="ListParagraph"/>
        <w:numPr>
          <w:ilvl w:val="0"/>
          <w:numId w:val="39"/>
        </w:numPr>
        <w:tabs>
          <w:tab w:val="left" w:pos="1141"/>
        </w:tabs>
        <w:rPr>
          <w:sz w:val="28"/>
          <w:szCs w:val="28"/>
        </w:rPr>
      </w:pPr>
      <w:r w:rsidRPr="00110AA0">
        <w:rPr>
          <w:sz w:val="28"/>
          <w:szCs w:val="28"/>
        </w:rPr>
        <w:t>HTTP or HTTPS</w:t>
      </w:r>
    </w:p>
    <w:p w14:paraId="462454C6" w14:textId="14E980EC" w:rsidR="00110AA0" w:rsidRPr="00110AA0" w:rsidRDefault="00110AA0" w:rsidP="00110AA0">
      <w:pPr>
        <w:pStyle w:val="ListParagraph"/>
        <w:numPr>
          <w:ilvl w:val="0"/>
          <w:numId w:val="39"/>
        </w:numPr>
        <w:tabs>
          <w:tab w:val="left" w:pos="1141"/>
        </w:tabs>
        <w:rPr>
          <w:sz w:val="28"/>
          <w:szCs w:val="28"/>
        </w:rPr>
      </w:pPr>
      <w:r w:rsidRPr="00110AA0">
        <w:rPr>
          <w:sz w:val="28"/>
          <w:szCs w:val="28"/>
        </w:rPr>
        <w:t>FTP</w:t>
      </w:r>
    </w:p>
    <w:p w14:paraId="6D2E730E" w14:textId="0B26A66E" w:rsidR="00110AA0" w:rsidRPr="00110AA0" w:rsidRDefault="00110AA0" w:rsidP="00110AA0">
      <w:pPr>
        <w:pStyle w:val="ListParagraph"/>
        <w:numPr>
          <w:ilvl w:val="0"/>
          <w:numId w:val="39"/>
        </w:numPr>
        <w:tabs>
          <w:tab w:val="left" w:pos="1141"/>
        </w:tabs>
        <w:rPr>
          <w:sz w:val="28"/>
          <w:szCs w:val="28"/>
        </w:rPr>
      </w:pPr>
      <w:r w:rsidRPr="00110AA0">
        <w:rPr>
          <w:sz w:val="28"/>
          <w:szCs w:val="28"/>
        </w:rPr>
        <w:t xml:space="preserve">Email </w:t>
      </w:r>
      <w:r>
        <w:rPr>
          <w:sz w:val="28"/>
          <w:szCs w:val="28"/>
        </w:rPr>
        <w:t>Protocols</w:t>
      </w:r>
    </w:p>
    <w:p w14:paraId="5C55884F" w14:textId="7ECC0943" w:rsidR="00110AA0" w:rsidRDefault="00110AA0" w:rsidP="00110AA0">
      <w:pPr>
        <w:pStyle w:val="ListParagraph"/>
        <w:numPr>
          <w:ilvl w:val="0"/>
          <w:numId w:val="39"/>
        </w:numPr>
        <w:tabs>
          <w:tab w:val="left" w:pos="1141"/>
        </w:tabs>
        <w:rPr>
          <w:sz w:val="28"/>
          <w:szCs w:val="28"/>
        </w:rPr>
      </w:pPr>
      <w:r w:rsidRPr="00110AA0">
        <w:rPr>
          <w:sz w:val="28"/>
          <w:szCs w:val="28"/>
        </w:rPr>
        <w:t>TCP</w:t>
      </w:r>
    </w:p>
    <w:p w14:paraId="051D3E53" w14:textId="77777777" w:rsidR="00110AA0" w:rsidRDefault="00110AA0" w:rsidP="00110AA0">
      <w:pPr>
        <w:tabs>
          <w:tab w:val="left" w:pos="1141"/>
        </w:tabs>
        <w:rPr>
          <w:sz w:val="28"/>
          <w:szCs w:val="28"/>
        </w:rPr>
      </w:pPr>
    </w:p>
    <w:p w14:paraId="43291437" w14:textId="4F1AC10A" w:rsidR="006A0B03" w:rsidRDefault="006A0B03" w:rsidP="006A0B03">
      <w:pPr>
        <w:pStyle w:val="ListParagraph"/>
        <w:numPr>
          <w:ilvl w:val="0"/>
          <w:numId w:val="121"/>
        </w:numPr>
        <w:tabs>
          <w:tab w:val="left" w:pos="1141"/>
        </w:tabs>
        <w:rPr>
          <w:color w:val="7030A0"/>
          <w:sz w:val="28"/>
          <w:szCs w:val="28"/>
        </w:rPr>
      </w:pPr>
      <w:r w:rsidRPr="006A0B03">
        <w:rPr>
          <w:color w:val="7030A0"/>
          <w:sz w:val="28"/>
          <w:szCs w:val="28"/>
        </w:rPr>
        <w:t xml:space="preserve">LAB EXERCISE: Simulate HTTP and FTP requests using command line tools (e.g., curl). </w:t>
      </w:r>
    </w:p>
    <w:p w14:paraId="06034071" w14:textId="00BD51B9" w:rsidR="006A0B03" w:rsidRDefault="006A0B03" w:rsidP="006A0B03">
      <w:pPr>
        <w:tabs>
          <w:tab w:val="left" w:pos="1141"/>
        </w:tabs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 w:rsidRPr="006A0B03">
        <w:rPr>
          <w:sz w:val="28"/>
          <w:szCs w:val="28"/>
        </w:rPr>
        <w:t>Simulating HTTP and FTP requests using command-line tools such as curl is a great way to tes</w:t>
      </w:r>
      <w:r>
        <w:rPr>
          <w:sz w:val="28"/>
          <w:szCs w:val="28"/>
        </w:rPr>
        <w:t>t.</w:t>
      </w:r>
    </w:p>
    <w:p w14:paraId="40B4A73B" w14:textId="02FF6329" w:rsidR="006A0B03" w:rsidRDefault="006A0B03" w:rsidP="006A0B03">
      <w:pPr>
        <w:tabs>
          <w:tab w:val="left" w:pos="1141"/>
        </w:tabs>
        <w:rPr>
          <w:sz w:val="28"/>
          <w:szCs w:val="28"/>
          <w:u w:val="single"/>
        </w:rPr>
      </w:pPr>
      <w:r w:rsidRPr="006A0B03">
        <w:rPr>
          <w:sz w:val="28"/>
          <w:szCs w:val="28"/>
          <w:u w:val="single"/>
        </w:rPr>
        <w:t>Simulating HTTP Requests with curl</w:t>
      </w:r>
      <w:r>
        <w:rPr>
          <w:sz w:val="28"/>
          <w:szCs w:val="28"/>
          <w:u w:val="single"/>
        </w:rPr>
        <w:t>:</w:t>
      </w:r>
    </w:p>
    <w:p w14:paraId="022ECF37" w14:textId="40E22805" w:rsidR="006A0B03" w:rsidRDefault="006A0B03" w:rsidP="006A0B03">
      <w:pPr>
        <w:tabs>
          <w:tab w:val="left" w:pos="1141"/>
        </w:tabs>
        <w:rPr>
          <w:sz w:val="28"/>
          <w:szCs w:val="28"/>
        </w:rPr>
      </w:pPr>
      <w:r w:rsidRPr="006A0B03">
        <w:rPr>
          <w:sz w:val="28"/>
          <w:szCs w:val="28"/>
        </w:rPr>
        <w:t>The most common type of HTTP request is a GET request, used to retrieve data from a server.</w:t>
      </w:r>
    </w:p>
    <w:p w14:paraId="3CADC7A8" w14:textId="20B8D1CA" w:rsidR="006A0B03" w:rsidRDefault="006A0B03" w:rsidP="006A0B03">
      <w:pPr>
        <w:tabs>
          <w:tab w:val="left" w:pos="1141"/>
        </w:tabs>
        <w:rPr>
          <w:sz w:val="28"/>
          <w:szCs w:val="28"/>
        </w:rPr>
      </w:pPr>
      <w:r w:rsidRPr="006A0B03">
        <w:rPr>
          <w:sz w:val="28"/>
          <w:szCs w:val="28"/>
        </w:rPr>
        <w:t xml:space="preserve">curl </w:t>
      </w:r>
      <w:hyperlink r:id="rId12" w:history="1">
        <w:r w:rsidRPr="006A0B03">
          <w:rPr>
            <w:rStyle w:val="Hyperlink"/>
            <w:color w:val="auto"/>
            <w:sz w:val="28"/>
            <w:szCs w:val="28"/>
            <w:u w:val="none"/>
          </w:rPr>
          <w:t>http://example.com</w:t>
        </w:r>
      </w:hyperlink>
      <w:r>
        <w:rPr>
          <w:sz w:val="28"/>
          <w:szCs w:val="28"/>
        </w:rPr>
        <w:t>.</w:t>
      </w:r>
    </w:p>
    <w:p w14:paraId="73614F31" w14:textId="2394164A" w:rsidR="006A0B03" w:rsidRDefault="006A0B03" w:rsidP="006A0B03">
      <w:pPr>
        <w:tabs>
          <w:tab w:val="left" w:pos="1141"/>
        </w:tabs>
        <w:rPr>
          <w:sz w:val="28"/>
          <w:szCs w:val="28"/>
        </w:rPr>
      </w:pPr>
      <w:r w:rsidRPr="006A0B03">
        <w:rPr>
          <w:sz w:val="28"/>
          <w:szCs w:val="28"/>
        </w:rPr>
        <w:t>A POST request is used to send data to the server, such as submitting a form or sending JSON data.</w:t>
      </w:r>
    </w:p>
    <w:p w14:paraId="4A225052" w14:textId="18DD946C" w:rsidR="006A0B03" w:rsidRDefault="006A0B03" w:rsidP="006A0B03">
      <w:pPr>
        <w:tabs>
          <w:tab w:val="left" w:pos="1141"/>
        </w:tabs>
        <w:rPr>
          <w:sz w:val="28"/>
          <w:szCs w:val="28"/>
        </w:rPr>
      </w:pPr>
      <w:r w:rsidRPr="006A0B03">
        <w:rPr>
          <w:sz w:val="28"/>
          <w:szCs w:val="28"/>
        </w:rPr>
        <w:t>curl -X POST -d "username=example</w:t>
      </w:r>
      <w:r w:rsidR="00D656E6">
        <w:rPr>
          <w:sz w:val="28"/>
          <w:szCs w:val="28"/>
        </w:rPr>
        <w:t xml:space="preserve"> </w:t>
      </w:r>
      <w:r w:rsidRPr="006A0B03">
        <w:rPr>
          <w:sz w:val="28"/>
          <w:szCs w:val="28"/>
        </w:rPr>
        <w:t>&amp;</w:t>
      </w:r>
      <w:r w:rsidR="00D656E6">
        <w:rPr>
          <w:sz w:val="28"/>
          <w:szCs w:val="28"/>
        </w:rPr>
        <w:t xml:space="preserve"> </w:t>
      </w:r>
      <w:r w:rsidRPr="006A0B03">
        <w:rPr>
          <w:sz w:val="28"/>
          <w:szCs w:val="28"/>
        </w:rPr>
        <w:t xml:space="preserve">password=12345" </w:t>
      </w:r>
      <w:hyperlink r:id="rId13" w:history="1">
        <w:r w:rsidRPr="006A0B03">
          <w:rPr>
            <w:rStyle w:val="Hyperlink"/>
            <w:color w:val="auto"/>
            <w:sz w:val="28"/>
            <w:szCs w:val="28"/>
            <w:u w:val="none"/>
          </w:rPr>
          <w:t>http://example.com/login</w:t>
        </w:r>
      </w:hyperlink>
      <w:r w:rsidRPr="006A0B03">
        <w:rPr>
          <w:sz w:val="28"/>
          <w:szCs w:val="28"/>
        </w:rPr>
        <w:t>.</w:t>
      </w:r>
    </w:p>
    <w:p w14:paraId="3281346B" w14:textId="6095A906" w:rsidR="00D656E6" w:rsidRPr="00D656E6" w:rsidRDefault="00D656E6" w:rsidP="006A0B03">
      <w:pPr>
        <w:tabs>
          <w:tab w:val="left" w:pos="1141"/>
        </w:tabs>
        <w:rPr>
          <w:sz w:val="28"/>
          <w:szCs w:val="28"/>
          <w:u w:val="single"/>
        </w:rPr>
      </w:pPr>
      <w:r w:rsidRPr="00D656E6">
        <w:rPr>
          <w:sz w:val="28"/>
          <w:szCs w:val="28"/>
          <w:u w:val="single"/>
        </w:rPr>
        <w:t>Simulating FTP Requests with curl:</w:t>
      </w:r>
    </w:p>
    <w:p w14:paraId="46D89EE4" w14:textId="6253874A" w:rsidR="006A0B03" w:rsidRDefault="00D656E6" w:rsidP="006A0B03">
      <w:pPr>
        <w:tabs>
          <w:tab w:val="left" w:pos="1141"/>
        </w:tabs>
        <w:rPr>
          <w:sz w:val="28"/>
          <w:szCs w:val="28"/>
        </w:rPr>
      </w:pPr>
      <w:r w:rsidRPr="00D656E6">
        <w:rPr>
          <w:sz w:val="28"/>
          <w:szCs w:val="28"/>
        </w:rPr>
        <w:t>You can use curl to download a file from an FTP server using the -O (uppercase) option:</w:t>
      </w:r>
    </w:p>
    <w:p w14:paraId="57BCF23C" w14:textId="5B740892" w:rsidR="00D656E6" w:rsidRDefault="00D656E6" w:rsidP="006A0B03">
      <w:pPr>
        <w:tabs>
          <w:tab w:val="left" w:pos="1141"/>
        </w:tabs>
        <w:rPr>
          <w:sz w:val="28"/>
          <w:szCs w:val="28"/>
        </w:rPr>
      </w:pPr>
      <w:r w:rsidRPr="00D656E6">
        <w:rPr>
          <w:sz w:val="28"/>
          <w:szCs w:val="28"/>
        </w:rPr>
        <w:t>curl -u username:</w:t>
      </w:r>
      <w:r>
        <w:rPr>
          <w:sz w:val="28"/>
          <w:szCs w:val="28"/>
        </w:rPr>
        <w:t xml:space="preserve"> </w:t>
      </w:r>
      <w:r w:rsidRPr="00D656E6">
        <w:rPr>
          <w:sz w:val="28"/>
          <w:szCs w:val="28"/>
        </w:rPr>
        <w:t xml:space="preserve">password -O </w:t>
      </w:r>
      <w:hyperlink r:id="rId14" w:history="1">
        <w:r w:rsidRPr="00D656E6">
          <w:rPr>
            <w:rStyle w:val="Hyperlink"/>
            <w:color w:val="auto"/>
            <w:sz w:val="28"/>
            <w:szCs w:val="28"/>
            <w:u w:val="none"/>
          </w:rPr>
          <w:t>ftp://ftp.example.com/path/to/file.txt</w:t>
        </w:r>
      </w:hyperlink>
      <w:r w:rsidRPr="00D656E6">
        <w:rPr>
          <w:sz w:val="28"/>
          <w:szCs w:val="28"/>
        </w:rPr>
        <w:t>.</w:t>
      </w:r>
    </w:p>
    <w:p w14:paraId="7C0FE5DA" w14:textId="31A6FD2B" w:rsidR="00D656E6" w:rsidRDefault="00D656E6" w:rsidP="006A0B03">
      <w:pPr>
        <w:tabs>
          <w:tab w:val="left" w:pos="1141"/>
        </w:tabs>
        <w:rPr>
          <w:sz w:val="28"/>
          <w:szCs w:val="28"/>
        </w:rPr>
      </w:pPr>
      <w:r w:rsidRPr="00D656E6">
        <w:rPr>
          <w:sz w:val="28"/>
          <w:szCs w:val="28"/>
        </w:rPr>
        <w:t>To upload a file to an FTP server:</w:t>
      </w:r>
    </w:p>
    <w:p w14:paraId="578E1E17" w14:textId="5BEF912D" w:rsidR="00D656E6" w:rsidRDefault="00D656E6" w:rsidP="006A0B03">
      <w:pPr>
        <w:tabs>
          <w:tab w:val="left" w:pos="1141"/>
        </w:tabs>
        <w:rPr>
          <w:sz w:val="28"/>
          <w:szCs w:val="28"/>
        </w:rPr>
      </w:pPr>
      <w:r w:rsidRPr="00D656E6">
        <w:rPr>
          <w:sz w:val="28"/>
          <w:szCs w:val="28"/>
        </w:rPr>
        <w:t>curl -u username:</w:t>
      </w:r>
      <w:r>
        <w:rPr>
          <w:sz w:val="28"/>
          <w:szCs w:val="28"/>
        </w:rPr>
        <w:t xml:space="preserve"> </w:t>
      </w:r>
      <w:r w:rsidRPr="00D656E6">
        <w:rPr>
          <w:sz w:val="28"/>
          <w:szCs w:val="28"/>
        </w:rPr>
        <w:t>password -T localfile.txt ftp://ftp.example.com/path/to/destination/</w:t>
      </w:r>
    </w:p>
    <w:p w14:paraId="3337C99F" w14:textId="77777777" w:rsidR="006A0B03" w:rsidRDefault="006A0B03" w:rsidP="00110AA0">
      <w:pPr>
        <w:tabs>
          <w:tab w:val="left" w:pos="1141"/>
        </w:tabs>
        <w:rPr>
          <w:sz w:val="28"/>
          <w:szCs w:val="28"/>
        </w:rPr>
      </w:pPr>
    </w:p>
    <w:p w14:paraId="5DA60DA0" w14:textId="6C4D6EB7" w:rsidR="00110AA0" w:rsidRDefault="00110AA0" w:rsidP="00110AA0">
      <w:pPr>
        <w:pStyle w:val="ListParagraph"/>
        <w:numPr>
          <w:ilvl w:val="0"/>
          <w:numId w:val="27"/>
        </w:numPr>
        <w:tabs>
          <w:tab w:val="left" w:pos="1141"/>
        </w:tabs>
        <w:rPr>
          <w:color w:val="7030A0"/>
          <w:sz w:val="28"/>
          <w:szCs w:val="28"/>
        </w:rPr>
      </w:pPr>
      <w:r w:rsidRPr="00110AA0">
        <w:rPr>
          <w:color w:val="7030A0"/>
          <w:sz w:val="28"/>
          <w:szCs w:val="28"/>
        </w:rPr>
        <w:t xml:space="preserve">What are the differences between HTTP and HTTPS protocols? </w:t>
      </w:r>
    </w:p>
    <w:p w14:paraId="3CD2DBBB" w14:textId="6AA50E01" w:rsidR="00110AA0" w:rsidRDefault="00110AA0" w:rsidP="00110AA0">
      <w:pPr>
        <w:tabs>
          <w:tab w:val="left" w:pos="1141"/>
        </w:tabs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>
        <w:rPr>
          <w:sz w:val="28"/>
          <w:szCs w:val="28"/>
        </w:rPr>
        <w:t>HTTP: hypertext transfer protocol.</w:t>
      </w:r>
    </w:p>
    <w:p w14:paraId="516C5631" w14:textId="77214510" w:rsidR="00110AA0" w:rsidRDefault="00110AA0" w:rsidP="00110AA0">
      <w:pPr>
        <w:tabs>
          <w:tab w:val="left" w:pos="1141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110AA0">
        <w:rPr>
          <w:sz w:val="28"/>
          <w:szCs w:val="28"/>
        </w:rPr>
        <w:t xml:space="preserve">In HTTP, </w:t>
      </w:r>
      <w:r>
        <w:rPr>
          <w:sz w:val="28"/>
          <w:szCs w:val="28"/>
        </w:rPr>
        <w:t xml:space="preserve">the </w:t>
      </w:r>
      <w:r w:rsidRPr="00110AA0">
        <w:rPr>
          <w:sz w:val="28"/>
          <w:szCs w:val="28"/>
        </w:rPr>
        <w:t>URL begins with “http://”.</w:t>
      </w:r>
    </w:p>
    <w:p w14:paraId="3F142DD2" w14:textId="4E6C6B9D" w:rsidR="00110AA0" w:rsidRDefault="00110AA0" w:rsidP="00110AA0">
      <w:pPr>
        <w:tabs>
          <w:tab w:val="left" w:pos="1141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6542A9" w:rsidRPr="006542A9">
        <w:rPr>
          <w:sz w:val="28"/>
          <w:szCs w:val="28"/>
        </w:rPr>
        <w:t xml:space="preserve">HTTP is considered to be </w:t>
      </w:r>
      <w:r w:rsidR="00EE3A5E">
        <w:rPr>
          <w:sz w:val="28"/>
          <w:szCs w:val="28"/>
        </w:rPr>
        <w:t>i</w:t>
      </w:r>
      <w:r w:rsidR="006542A9" w:rsidRPr="006542A9">
        <w:rPr>
          <w:sz w:val="28"/>
          <w:szCs w:val="28"/>
        </w:rPr>
        <w:t>nsecure.</w:t>
      </w:r>
    </w:p>
    <w:p w14:paraId="4FC78673" w14:textId="5CE7507E" w:rsidR="006542A9" w:rsidRPr="00110AA0" w:rsidRDefault="006542A9" w:rsidP="00110AA0">
      <w:pPr>
        <w:tabs>
          <w:tab w:val="left" w:pos="1141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6542A9">
        <w:rPr>
          <w:sz w:val="28"/>
          <w:szCs w:val="28"/>
        </w:rPr>
        <w:t xml:space="preserve">HTTP works at </w:t>
      </w:r>
      <w:r>
        <w:rPr>
          <w:sz w:val="28"/>
          <w:szCs w:val="28"/>
        </w:rPr>
        <w:t xml:space="preserve">the </w:t>
      </w:r>
      <w:r w:rsidRPr="006542A9">
        <w:rPr>
          <w:sz w:val="28"/>
          <w:szCs w:val="28"/>
        </w:rPr>
        <w:t>Application Layer.</w:t>
      </w:r>
    </w:p>
    <w:p w14:paraId="4C72C653" w14:textId="637BF650" w:rsidR="005E58A1" w:rsidRDefault="006542A9" w:rsidP="00110AA0">
      <w:pPr>
        <w:tabs>
          <w:tab w:val="left" w:pos="1141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6542A9">
        <w:rPr>
          <w:sz w:val="28"/>
          <w:szCs w:val="28"/>
        </w:rPr>
        <w:t xml:space="preserve">HTTP </w:t>
      </w:r>
      <w:r>
        <w:rPr>
          <w:sz w:val="28"/>
          <w:szCs w:val="28"/>
        </w:rPr>
        <w:t xml:space="preserve">is </w:t>
      </w:r>
      <w:r w:rsidRPr="006542A9">
        <w:rPr>
          <w:sz w:val="28"/>
          <w:szCs w:val="28"/>
        </w:rPr>
        <w:t>faster than HTTPS</w:t>
      </w:r>
      <w:r>
        <w:rPr>
          <w:sz w:val="28"/>
          <w:szCs w:val="28"/>
        </w:rPr>
        <w:t>.</w:t>
      </w:r>
    </w:p>
    <w:p w14:paraId="5F7642A0" w14:textId="3C502B97" w:rsidR="006542A9" w:rsidRDefault="006542A9" w:rsidP="00110AA0">
      <w:pPr>
        <w:tabs>
          <w:tab w:val="left" w:pos="1141"/>
        </w:tabs>
        <w:rPr>
          <w:sz w:val="28"/>
          <w:szCs w:val="28"/>
        </w:rPr>
      </w:pPr>
      <w:r>
        <w:rPr>
          <w:sz w:val="28"/>
          <w:szCs w:val="28"/>
        </w:rPr>
        <w:t xml:space="preserve">        HTTPS: hypertext transfer protocol secure.</w:t>
      </w:r>
    </w:p>
    <w:p w14:paraId="5B8B5048" w14:textId="218E448E" w:rsidR="006B083F" w:rsidRDefault="006B083F" w:rsidP="00110AA0">
      <w:pPr>
        <w:tabs>
          <w:tab w:val="left" w:pos="1141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Pr="006B083F">
        <w:rPr>
          <w:sz w:val="28"/>
          <w:szCs w:val="28"/>
        </w:rPr>
        <w:t>In HTTPs, URL starts with “https://”.</w:t>
      </w:r>
    </w:p>
    <w:p w14:paraId="196C02F6" w14:textId="15CA6DAA" w:rsidR="006B083F" w:rsidRDefault="006B083F" w:rsidP="00110AA0">
      <w:pPr>
        <w:tabs>
          <w:tab w:val="left" w:pos="1141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Pr="006B083F">
        <w:rPr>
          <w:sz w:val="28"/>
          <w:szCs w:val="28"/>
        </w:rPr>
        <w:t xml:space="preserve">HTTPs </w:t>
      </w:r>
      <w:r>
        <w:rPr>
          <w:sz w:val="28"/>
          <w:szCs w:val="28"/>
        </w:rPr>
        <w:t>are</w:t>
      </w:r>
      <w:r w:rsidRPr="006B083F">
        <w:rPr>
          <w:sz w:val="28"/>
          <w:szCs w:val="28"/>
        </w:rPr>
        <w:t xml:space="preserve"> considered as secure.</w:t>
      </w:r>
    </w:p>
    <w:p w14:paraId="3A2487AF" w14:textId="2A8AB326" w:rsidR="006B083F" w:rsidRDefault="006B083F" w:rsidP="00110AA0">
      <w:pPr>
        <w:tabs>
          <w:tab w:val="left" w:pos="1141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Pr="006B083F">
        <w:rPr>
          <w:sz w:val="28"/>
          <w:szCs w:val="28"/>
        </w:rPr>
        <w:t xml:space="preserve">HTTPS works at </w:t>
      </w:r>
      <w:r>
        <w:rPr>
          <w:sz w:val="28"/>
          <w:szCs w:val="28"/>
        </w:rPr>
        <w:t xml:space="preserve">the </w:t>
      </w:r>
      <w:r w:rsidRPr="006B083F">
        <w:rPr>
          <w:sz w:val="28"/>
          <w:szCs w:val="28"/>
        </w:rPr>
        <w:t>Transport Laye</w:t>
      </w:r>
      <w:r>
        <w:rPr>
          <w:sz w:val="28"/>
          <w:szCs w:val="28"/>
        </w:rPr>
        <w:t>r.</w:t>
      </w:r>
    </w:p>
    <w:p w14:paraId="0E0D2D2C" w14:textId="48D55798" w:rsidR="006B083F" w:rsidRDefault="006B083F" w:rsidP="00110AA0">
      <w:pPr>
        <w:tabs>
          <w:tab w:val="left" w:pos="1141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Pr="006B083F">
        <w:rPr>
          <w:sz w:val="28"/>
          <w:szCs w:val="28"/>
        </w:rPr>
        <w:t xml:space="preserve">HTTPS </w:t>
      </w:r>
      <w:r>
        <w:rPr>
          <w:sz w:val="28"/>
          <w:szCs w:val="28"/>
        </w:rPr>
        <w:t xml:space="preserve">is </w:t>
      </w:r>
      <w:r w:rsidRPr="006B083F">
        <w:rPr>
          <w:sz w:val="28"/>
          <w:szCs w:val="28"/>
        </w:rPr>
        <w:t>slower than HTTP</w:t>
      </w:r>
      <w:r>
        <w:rPr>
          <w:sz w:val="28"/>
          <w:szCs w:val="28"/>
        </w:rPr>
        <w:t>.</w:t>
      </w:r>
    </w:p>
    <w:p w14:paraId="41D664A7" w14:textId="4120122D" w:rsidR="006B083F" w:rsidRDefault="006B083F" w:rsidP="00110AA0">
      <w:pPr>
        <w:tabs>
          <w:tab w:val="left" w:pos="1141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</w:t>
      </w:r>
    </w:p>
    <w:p w14:paraId="19A72915" w14:textId="4359ADFC" w:rsidR="00A03EE0" w:rsidRDefault="00A03EE0" w:rsidP="00A03EE0">
      <w:pPr>
        <w:pStyle w:val="ListParagraph"/>
        <w:numPr>
          <w:ilvl w:val="0"/>
          <w:numId w:val="27"/>
        </w:numPr>
        <w:tabs>
          <w:tab w:val="left" w:pos="1141"/>
        </w:tabs>
        <w:rPr>
          <w:color w:val="7030A0"/>
          <w:sz w:val="28"/>
          <w:szCs w:val="28"/>
        </w:rPr>
      </w:pPr>
      <w:r w:rsidRPr="00A03EE0">
        <w:rPr>
          <w:color w:val="7030A0"/>
          <w:sz w:val="28"/>
          <w:szCs w:val="28"/>
        </w:rPr>
        <w:t>Application Security.</w:t>
      </w:r>
    </w:p>
    <w:p w14:paraId="22BC8547" w14:textId="095154E4" w:rsidR="00A03EE0" w:rsidRDefault="00A03EE0" w:rsidP="00A03EE0">
      <w:pPr>
        <w:tabs>
          <w:tab w:val="left" w:pos="1141"/>
        </w:tabs>
        <w:rPr>
          <w:color w:val="000000" w:themeColor="text1"/>
          <w:sz w:val="28"/>
          <w:szCs w:val="28"/>
        </w:rPr>
      </w:pPr>
      <w:r>
        <w:rPr>
          <w:color w:val="7030A0"/>
          <w:sz w:val="28"/>
          <w:szCs w:val="28"/>
        </w:rPr>
        <w:t>Ans</w:t>
      </w:r>
      <w:r w:rsidRPr="005A29A4">
        <w:rPr>
          <w:color w:val="000000" w:themeColor="text1"/>
          <w:sz w:val="28"/>
          <w:szCs w:val="28"/>
        </w:rPr>
        <w:t xml:space="preserve">. </w:t>
      </w:r>
      <w:r w:rsidR="005A29A4" w:rsidRPr="005A29A4">
        <w:rPr>
          <w:color w:val="000000" w:themeColor="text1"/>
          <w:sz w:val="28"/>
          <w:szCs w:val="28"/>
        </w:rPr>
        <w:t>Application Security means designing, coding</w:t>
      </w:r>
      <w:r w:rsidR="005A29A4">
        <w:rPr>
          <w:color w:val="000000" w:themeColor="text1"/>
          <w:sz w:val="28"/>
          <w:szCs w:val="28"/>
        </w:rPr>
        <w:t>,</w:t>
      </w:r>
      <w:r w:rsidR="005A29A4" w:rsidRPr="005A29A4">
        <w:rPr>
          <w:color w:val="000000" w:themeColor="text1"/>
          <w:sz w:val="28"/>
          <w:szCs w:val="28"/>
        </w:rPr>
        <w:t xml:space="preserve"> and configuring your application to prevent and defend against cyber threats</w:t>
      </w:r>
      <w:r w:rsidR="005A29A4">
        <w:rPr>
          <w:color w:val="000000" w:themeColor="text1"/>
          <w:sz w:val="28"/>
          <w:szCs w:val="28"/>
        </w:rPr>
        <w:t>.</w:t>
      </w:r>
    </w:p>
    <w:p w14:paraId="14090FF4" w14:textId="77777777" w:rsidR="000F3A13" w:rsidRDefault="000F3A13" w:rsidP="00A03EE0">
      <w:pPr>
        <w:tabs>
          <w:tab w:val="left" w:pos="1141"/>
        </w:tabs>
        <w:rPr>
          <w:color w:val="000000" w:themeColor="text1"/>
          <w:sz w:val="28"/>
          <w:szCs w:val="28"/>
        </w:rPr>
      </w:pPr>
    </w:p>
    <w:p w14:paraId="6BB7039B" w14:textId="6689E806" w:rsidR="000F3A13" w:rsidRPr="009F5D68" w:rsidRDefault="009F5D68" w:rsidP="009F5D68">
      <w:pPr>
        <w:pStyle w:val="ListParagraph"/>
        <w:numPr>
          <w:ilvl w:val="0"/>
          <w:numId w:val="121"/>
        </w:numPr>
        <w:tabs>
          <w:tab w:val="left" w:pos="1141"/>
        </w:tabs>
        <w:rPr>
          <w:color w:val="000000" w:themeColor="text1"/>
          <w:sz w:val="28"/>
          <w:szCs w:val="28"/>
        </w:rPr>
      </w:pPr>
      <w:r w:rsidRPr="009F5D68">
        <w:rPr>
          <w:color w:val="7030A0"/>
          <w:sz w:val="28"/>
          <w:szCs w:val="28"/>
        </w:rPr>
        <w:t>LAB EXERCISE: Identify and explain three common application security vulnerabilities. Suggest possible solutions</w:t>
      </w:r>
      <w:r>
        <w:rPr>
          <w:color w:val="7030A0"/>
          <w:sz w:val="28"/>
          <w:szCs w:val="28"/>
        </w:rPr>
        <w:t>.</w:t>
      </w:r>
    </w:p>
    <w:p w14:paraId="66F598A3" w14:textId="27B56D03" w:rsidR="009F5D68" w:rsidRPr="009F5D68" w:rsidRDefault="009F5D68" w:rsidP="009F5D68">
      <w:pPr>
        <w:tabs>
          <w:tab w:val="left" w:pos="1141"/>
        </w:tabs>
        <w:rPr>
          <w:color w:val="000000" w:themeColor="text1"/>
          <w:sz w:val="28"/>
          <w:szCs w:val="28"/>
        </w:rPr>
      </w:pPr>
      <w:r w:rsidRPr="009F5D68">
        <w:rPr>
          <w:color w:val="7030A0"/>
          <w:sz w:val="28"/>
          <w:szCs w:val="28"/>
        </w:rPr>
        <w:t>Ans.</w:t>
      </w:r>
      <w:r>
        <w:rPr>
          <w:color w:val="000000" w:themeColor="text1"/>
          <w:sz w:val="28"/>
          <w:szCs w:val="28"/>
        </w:rPr>
        <w:t xml:space="preserve"> </w:t>
      </w:r>
    </w:p>
    <w:p w14:paraId="4E050A91" w14:textId="1C6CA131" w:rsidR="009F5D68" w:rsidRPr="009F5D68" w:rsidRDefault="009F5D68" w:rsidP="009F5D68">
      <w:pPr>
        <w:numPr>
          <w:ilvl w:val="0"/>
          <w:numId w:val="122"/>
        </w:numPr>
        <w:tabs>
          <w:tab w:val="left" w:pos="1141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SQL </w:t>
      </w:r>
      <w:r w:rsidRPr="009F5D68">
        <w:rPr>
          <w:color w:val="000000" w:themeColor="text1"/>
          <w:sz w:val="28"/>
          <w:szCs w:val="28"/>
        </w:rPr>
        <w:t xml:space="preserve">Injection </w:t>
      </w:r>
    </w:p>
    <w:p w14:paraId="32734CD8" w14:textId="77777777" w:rsidR="009F5D68" w:rsidRPr="009F5D68" w:rsidRDefault="009F5D68" w:rsidP="009F5D68">
      <w:pPr>
        <w:numPr>
          <w:ilvl w:val="0"/>
          <w:numId w:val="122"/>
        </w:numPr>
        <w:tabs>
          <w:tab w:val="left" w:pos="1141"/>
        </w:tabs>
        <w:rPr>
          <w:color w:val="000000" w:themeColor="text1"/>
          <w:sz w:val="28"/>
          <w:szCs w:val="28"/>
        </w:rPr>
      </w:pPr>
      <w:r w:rsidRPr="009F5D68">
        <w:rPr>
          <w:color w:val="000000" w:themeColor="text1"/>
          <w:sz w:val="28"/>
          <w:szCs w:val="28"/>
        </w:rPr>
        <w:t>Sensitive data exposure</w:t>
      </w:r>
    </w:p>
    <w:p w14:paraId="0C57D117" w14:textId="77777777" w:rsidR="009F5D68" w:rsidRPr="009F5D68" w:rsidRDefault="009F5D68" w:rsidP="009F5D68">
      <w:pPr>
        <w:numPr>
          <w:ilvl w:val="0"/>
          <w:numId w:val="122"/>
        </w:numPr>
        <w:tabs>
          <w:tab w:val="left" w:pos="1141"/>
        </w:tabs>
        <w:rPr>
          <w:color w:val="000000" w:themeColor="text1"/>
          <w:sz w:val="28"/>
          <w:szCs w:val="28"/>
        </w:rPr>
      </w:pPr>
      <w:r w:rsidRPr="009F5D68">
        <w:rPr>
          <w:color w:val="000000" w:themeColor="text1"/>
          <w:sz w:val="28"/>
          <w:szCs w:val="28"/>
        </w:rPr>
        <w:t>XML external entities (XXE)</w:t>
      </w:r>
    </w:p>
    <w:p w14:paraId="1FFD11EF" w14:textId="77777777" w:rsidR="009F5D68" w:rsidRPr="009F5D68" w:rsidRDefault="009F5D68" w:rsidP="009F5D68">
      <w:pPr>
        <w:numPr>
          <w:ilvl w:val="0"/>
          <w:numId w:val="122"/>
        </w:numPr>
        <w:tabs>
          <w:tab w:val="left" w:pos="1141"/>
        </w:tabs>
        <w:rPr>
          <w:color w:val="000000" w:themeColor="text1"/>
          <w:sz w:val="28"/>
          <w:szCs w:val="28"/>
        </w:rPr>
      </w:pPr>
      <w:r w:rsidRPr="009F5D68">
        <w:rPr>
          <w:color w:val="000000" w:themeColor="text1"/>
          <w:sz w:val="28"/>
          <w:szCs w:val="28"/>
        </w:rPr>
        <w:t>Cross-site scripting (XSS)</w:t>
      </w:r>
    </w:p>
    <w:p w14:paraId="4AA5C89A" w14:textId="77777777" w:rsidR="009F5D68" w:rsidRPr="009F5D68" w:rsidRDefault="009F5D68" w:rsidP="009F5D68">
      <w:pPr>
        <w:numPr>
          <w:ilvl w:val="0"/>
          <w:numId w:val="122"/>
        </w:numPr>
        <w:tabs>
          <w:tab w:val="left" w:pos="1141"/>
        </w:tabs>
        <w:rPr>
          <w:color w:val="000000" w:themeColor="text1"/>
          <w:sz w:val="28"/>
          <w:szCs w:val="28"/>
        </w:rPr>
      </w:pPr>
      <w:r w:rsidRPr="009F5D68">
        <w:rPr>
          <w:color w:val="000000" w:themeColor="text1"/>
          <w:sz w:val="28"/>
          <w:szCs w:val="28"/>
        </w:rPr>
        <w:t>Insecure deserialization</w:t>
      </w:r>
    </w:p>
    <w:p w14:paraId="550DA06C" w14:textId="77777777" w:rsidR="009F5D68" w:rsidRPr="009F5D68" w:rsidRDefault="009F5D68" w:rsidP="009F5D68">
      <w:pPr>
        <w:numPr>
          <w:ilvl w:val="0"/>
          <w:numId w:val="122"/>
        </w:numPr>
        <w:tabs>
          <w:tab w:val="left" w:pos="1141"/>
        </w:tabs>
        <w:rPr>
          <w:color w:val="000000" w:themeColor="text1"/>
          <w:sz w:val="28"/>
          <w:szCs w:val="28"/>
        </w:rPr>
      </w:pPr>
      <w:r w:rsidRPr="009F5D68">
        <w:rPr>
          <w:color w:val="000000" w:themeColor="text1"/>
          <w:sz w:val="28"/>
          <w:szCs w:val="28"/>
        </w:rPr>
        <w:t>Using components with known vulnerabilities</w:t>
      </w:r>
    </w:p>
    <w:p w14:paraId="06D03F55" w14:textId="77777777" w:rsidR="009F5D68" w:rsidRPr="009F5D68" w:rsidRDefault="009F5D68" w:rsidP="009F5D68">
      <w:pPr>
        <w:numPr>
          <w:ilvl w:val="0"/>
          <w:numId w:val="122"/>
        </w:numPr>
        <w:tabs>
          <w:tab w:val="left" w:pos="1141"/>
        </w:tabs>
        <w:rPr>
          <w:color w:val="000000" w:themeColor="text1"/>
          <w:sz w:val="28"/>
          <w:szCs w:val="28"/>
        </w:rPr>
      </w:pPr>
      <w:r w:rsidRPr="009F5D68">
        <w:rPr>
          <w:color w:val="000000" w:themeColor="text1"/>
          <w:sz w:val="28"/>
          <w:szCs w:val="28"/>
        </w:rPr>
        <w:t>Insufficient logging and monitoring</w:t>
      </w:r>
    </w:p>
    <w:p w14:paraId="7E1A4929" w14:textId="6758F34A" w:rsidR="009F5D68" w:rsidRDefault="009F5D68" w:rsidP="009F5D68">
      <w:pPr>
        <w:numPr>
          <w:ilvl w:val="0"/>
          <w:numId w:val="122"/>
        </w:numPr>
        <w:tabs>
          <w:tab w:val="left" w:pos="1141"/>
        </w:tabs>
        <w:rPr>
          <w:color w:val="000000" w:themeColor="text1"/>
          <w:sz w:val="28"/>
          <w:szCs w:val="28"/>
        </w:rPr>
      </w:pPr>
      <w:r w:rsidRPr="009F5D68">
        <w:rPr>
          <w:color w:val="000000" w:themeColor="text1"/>
          <w:sz w:val="28"/>
          <w:szCs w:val="28"/>
        </w:rPr>
        <w:t>Cryptographic failures</w:t>
      </w:r>
      <w:r>
        <w:rPr>
          <w:color w:val="000000" w:themeColor="text1"/>
          <w:sz w:val="28"/>
          <w:szCs w:val="28"/>
        </w:rPr>
        <w:t>.</w:t>
      </w:r>
    </w:p>
    <w:p w14:paraId="11D7B30D" w14:textId="5961A85E" w:rsidR="009F5D68" w:rsidRDefault="009F5D68" w:rsidP="009F5D68">
      <w:pPr>
        <w:tabs>
          <w:tab w:val="left" w:pos="1141"/>
        </w:tabs>
        <w:rPr>
          <w:b/>
          <w:bCs/>
          <w:color w:val="000000" w:themeColor="text1"/>
          <w:sz w:val="28"/>
          <w:szCs w:val="28"/>
        </w:rPr>
      </w:pPr>
      <w:r w:rsidRPr="009F5D68">
        <w:rPr>
          <w:color w:val="000000" w:themeColor="text1"/>
          <w:sz w:val="28"/>
          <w:szCs w:val="28"/>
        </w:rPr>
        <w:t xml:space="preserve">1. </w:t>
      </w:r>
      <w:r w:rsidRPr="009F5D68">
        <w:rPr>
          <w:b/>
          <w:bCs/>
          <w:color w:val="000000" w:themeColor="text1"/>
          <w:sz w:val="28"/>
          <w:szCs w:val="28"/>
        </w:rPr>
        <w:t>SQL Injection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354CF523" w14:textId="12C0AEB9" w:rsidR="009F5D68" w:rsidRDefault="009F5D68" w:rsidP="009F5D68">
      <w:pPr>
        <w:tabs>
          <w:tab w:val="left" w:pos="1141"/>
        </w:tabs>
        <w:rPr>
          <w:color w:val="000000" w:themeColor="text1"/>
          <w:sz w:val="28"/>
          <w:szCs w:val="28"/>
        </w:rPr>
      </w:pPr>
      <w:r w:rsidRPr="009F5D68">
        <w:rPr>
          <w:color w:val="000000" w:themeColor="text1"/>
          <w:sz w:val="28"/>
          <w:szCs w:val="28"/>
        </w:rPr>
        <w:t xml:space="preserve">SQL Injection occurs when an attacker </w:t>
      </w:r>
      <w:r>
        <w:rPr>
          <w:color w:val="000000" w:themeColor="text1"/>
          <w:sz w:val="28"/>
          <w:szCs w:val="28"/>
        </w:rPr>
        <w:t>can</w:t>
      </w:r>
      <w:r w:rsidRPr="009F5D68">
        <w:rPr>
          <w:color w:val="000000" w:themeColor="text1"/>
          <w:sz w:val="28"/>
          <w:szCs w:val="28"/>
        </w:rPr>
        <w:t xml:space="preserve"> manipulate a web application's SQL queries by injecting malicious SQL code into user input fields.</w:t>
      </w:r>
    </w:p>
    <w:p w14:paraId="13BCE47B" w14:textId="1773172E" w:rsidR="009F5D68" w:rsidRDefault="009F5D68" w:rsidP="009F5D68">
      <w:pPr>
        <w:tabs>
          <w:tab w:val="left" w:pos="1141"/>
        </w:tabs>
        <w:rPr>
          <w:color w:val="000000" w:themeColor="text1"/>
          <w:sz w:val="28"/>
          <w:szCs w:val="28"/>
        </w:rPr>
      </w:pPr>
      <w:r w:rsidRPr="009F5D68">
        <w:rPr>
          <w:color w:val="000000" w:themeColor="text1"/>
          <w:sz w:val="28"/>
          <w:szCs w:val="28"/>
        </w:rPr>
        <w:t>This can lead to unauthorized access to or manipulation of the database, including data theft, data corruption, or even complete control over the system.</w:t>
      </w:r>
    </w:p>
    <w:p w14:paraId="234765DD" w14:textId="4E7E72F4" w:rsidR="009F5D68" w:rsidRDefault="009F5D68" w:rsidP="009F5D68">
      <w:pPr>
        <w:tabs>
          <w:tab w:val="left" w:pos="1141"/>
        </w:tabs>
        <w:rPr>
          <w:b/>
          <w:bCs/>
          <w:color w:val="000000" w:themeColor="text1"/>
          <w:sz w:val="28"/>
          <w:szCs w:val="28"/>
        </w:rPr>
      </w:pPr>
      <w:r w:rsidRPr="009F5D68">
        <w:rPr>
          <w:color w:val="000000" w:themeColor="text1"/>
          <w:sz w:val="28"/>
          <w:szCs w:val="28"/>
        </w:rPr>
        <w:t xml:space="preserve">2. </w:t>
      </w:r>
      <w:r w:rsidRPr="009F5D68">
        <w:rPr>
          <w:b/>
          <w:bCs/>
          <w:color w:val="000000" w:themeColor="text1"/>
          <w:sz w:val="28"/>
          <w:szCs w:val="28"/>
        </w:rPr>
        <w:t>Cross-Site Scripting (XSS)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7AED2DF1" w14:textId="77777777" w:rsidR="009F5D68" w:rsidRDefault="009F5D68" w:rsidP="009F5D68">
      <w:pPr>
        <w:tabs>
          <w:tab w:val="left" w:pos="1141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Cross-site scripting</w:t>
      </w:r>
      <w:r w:rsidRPr="009F5D68">
        <w:rPr>
          <w:color w:val="000000" w:themeColor="text1"/>
          <w:sz w:val="28"/>
          <w:szCs w:val="28"/>
        </w:rPr>
        <w:t xml:space="preserve"> (XSS) occurs when an attacker </w:t>
      </w:r>
      <w:r>
        <w:rPr>
          <w:color w:val="000000" w:themeColor="text1"/>
          <w:sz w:val="28"/>
          <w:szCs w:val="28"/>
        </w:rPr>
        <w:t>can</w:t>
      </w:r>
      <w:r w:rsidRPr="009F5D68">
        <w:rPr>
          <w:color w:val="000000" w:themeColor="text1"/>
          <w:sz w:val="28"/>
          <w:szCs w:val="28"/>
        </w:rPr>
        <w:t xml:space="preserve"> inject malicious scripts into web pages viewed by other users. </w:t>
      </w:r>
    </w:p>
    <w:p w14:paraId="5A2C50C5" w14:textId="78086644" w:rsidR="009F5D68" w:rsidRDefault="009F5D68" w:rsidP="009F5D68">
      <w:pPr>
        <w:tabs>
          <w:tab w:val="left" w:pos="1141"/>
        </w:tabs>
        <w:rPr>
          <w:color w:val="000000" w:themeColor="text1"/>
          <w:sz w:val="28"/>
          <w:szCs w:val="28"/>
        </w:rPr>
      </w:pPr>
      <w:r w:rsidRPr="009F5D68">
        <w:rPr>
          <w:color w:val="000000" w:themeColor="text1"/>
          <w:sz w:val="28"/>
          <w:szCs w:val="28"/>
        </w:rPr>
        <w:t>These scripts can be used to steal sensitive information redirect users to malicious sites, or perform actions on behalf of the user without their consent.</w:t>
      </w:r>
    </w:p>
    <w:p w14:paraId="6EA52768" w14:textId="0F6B4A4B" w:rsidR="009F5D68" w:rsidRDefault="009F5D68" w:rsidP="009F5D68">
      <w:pPr>
        <w:tabs>
          <w:tab w:val="left" w:pos="1141"/>
        </w:tabs>
        <w:rPr>
          <w:b/>
          <w:bCs/>
          <w:color w:val="000000" w:themeColor="text1"/>
          <w:sz w:val="28"/>
          <w:szCs w:val="28"/>
        </w:rPr>
      </w:pPr>
      <w:r w:rsidRPr="009F5D68">
        <w:rPr>
          <w:color w:val="000000" w:themeColor="text1"/>
          <w:sz w:val="28"/>
          <w:szCs w:val="28"/>
        </w:rPr>
        <w:t xml:space="preserve">3. </w:t>
      </w:r>
      <w:r w:rsidRPr="009F5D68">
        <w:rPr>
          <w:b/>
          <w:bCs/>
          <w:color w:val="000000" w:themeColor="text1"/>
          <w:sz w:val="28"/>
          <w:szCs w:val="28"/>
        </w:rPr>
        <w:t>Cross-Site Request Forgery (CSRF)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715D176D" w14:textId="58C50A9B" w:rsidR="009F5D68" w:rsidRPr="009F5D68" w:rsidRDefault="009F5D68" w:rsidP="009F5D68">
      <w:pPr>
        <w:tabs>
          <w:tab w:val="left" w:pos="1141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ross-site</w:t>
      </w:r>
      <w:r w:rsidRPr="009F5D68">
        <w:rPr>
          <w:color w:val="000000" w:themeColor="text1"/>
          <w:sz w:val="28"/>
          <w:szCs w:val="28"/>
        </w:rPr>
        <w:t xml:space="preserve"> Request Forgery (CSRF) is an attack that tricks a user into unknowingly submitting a request to a web application where the user is authenticated, potentially performing unwanted actions on their behalf.</w:t>
      </w:r>
    </w:p>
    <w:p w14:paraId="14AC9D17" w14:textId="77777777" w:rsidR="005A29A4" w:rsidRDefault="005A29A4" w:rsidP="00A03EE0">
      <w:pPr>
        <w:tabs>
          <w:tab w:val="left" w:pos="1141"/>
        </w:tabs>
        <w:rPr>
          <w:color w:val="000000" w:themeColor="text1"/>
          <w:sz w:val="28"/>
          <w:szCs w:val="28"/>
        </w:rPr>
      </w:pPr>
    </w:p>
    <w:p w14:paraId="0AF986A4" w14:textId="1386C442" w:rsidR="005A29A4" w:rsidRPr="005A29A4" w:rsidRDefault="005A29A4" w:rsidP="005A29A4">
      <w:pPr>
        <w:pStyle w:val="ListParagraph"/>
        <w:numPr>
          <w:ilvl w:val="0"/>
          <w:numId w:val="27"/>
        </w:numPr>
        <w:tabs>
          <w:tab w:val="left" w:pos="1141"/>
        </w:tabs>
        <w:rPr>
          <w:color w:val="7030A0"/>
          <w:sz w:val="28"/>
          <w:szCs w:val="28"/>
        </w:rPr>
      </w:pPr>
      <w:r w:rsidRPr="005A29A4">
        <w:rPr>
          <w:color w:val="7030A0"/>
          <w:sz w:val="28"/>
          <w:szCs w:val="28"/>
        </w:rPr>
        <w:t>What is the role of encryption in securing applications?</w:t>
      </w:r>
    </w:p>
    <w:p w14:paraId="25829B7E" w14:textId="297959E2" w:rsidR="005A29A4" w:rsidRDefault="005A29A4" w:rsidP="005A29A4">
      <w:pPr>
        <w:tabs>
          <w:tab w:val="left" w:pos="1141"/>
        </w:tabs>
        <w:rPr>
          <w:sz w:val="28"/>
          <w:szCs w:val="28"/>
        </w:rPr>
      </w:pPr>
      <w:r>
        <w:rPr>
          <w:color w:val="7030A0"/>
          <w:sz w:val="28"/>
          <w:szCs w:val="28"/>
        </w:rPr>
        <w:t>Ans.</w:t>
      </w:r>
      <w:r w:rsidR="007D517F">
        <w:rPr>
          <w:color w:val="7030A0"/>
          <w:sz w:val="28"/>
          <w:szCs w:val="28"/>
        </w:rPr>
        <w:t xml:space="preserve"> </w:t>
      </w:r>
      <w:r w:rsidR="007D517F" w:rsidRPr="007D517F">
        <w:rPr>
          <w:sz w:val="28"/>
          <w:szCs w:val="28"/>
        </w:rPr>
        <w:t>Encryption is an effective and dependable method for protecting data by transforming it into a format that cannot be read.</w:t>
      </w:r>
    </w:p>
    <w:p w14:paraId="7A982E08" w14:textId="5D0F5D48" w:rsidR="007D517F" w:rsidRDefault="007D517F" w:rsidP="007D517F">
      <w:pPr>
        <w:tabs>
          <w:tab w:val="left" w:pos="1141"/>
        </w:tabs>
        <w:rPr>
          <w:sz w:val="28"/>
          <w:szCs w:val="28"/>
        </w:rPr>
      </w:pPr>
      <w:r w:rsidRPr="007D517F">
        <w:rPr>
          <w:sz w:val="28"/>
          <w:szCs w:val="28"/>
        </w:rPr>
        <w:t xml:space="preserve">        Encryption protects sensitive information, like personal data, passwords, and financial transactions, by ensuring that only authorized users or systems have access t</w:t>
      </w:r>
      <w:r>
        <w:rPr>
          <w:sz w:val="28"/>
          <w:szCs w:val="28"/>
        </w:rPr>
        <w:t>o it.</w:t>
      </w:r>
    </w:p>
    <w:p w14:paraId="315FB361" w14:textId="77777777" w:rsidR="00EE3A5E" w:rsidRDefault="00EE3A5E" w:rsidP="007D517F">
      <w:pPr>
        <w:tabs>
          <w:tab w:val="left" w:pos="1141"/>
        </w:tabs>
        <w:rPr>
          <w:sz w:val="28"/>
          <w:szCs w:val="28"/>
        </w:rPr>
      </w:pPr>
    </w:p>
    <w:p w14:paraId="786D6792" w14:textId="1F66C315" w:rsidR="00EE3A5E" w:rsidRPr="0050755A" w:rsidRDefault="0050755A" w:rsidP="0050755A">
      <w:pPr>
        <w:pStyle w:val="ListParagraph"/>
        <w:numPr>
          <w:ilvl w:val="0"/>
          <w:numId w:val="36"/>
        </w:numPr>
        <w:tabs>
          <w:tab w:val="left" w:pos="1141"/>
        </w:tabs>
        <w:rPr>
          <w:color w:val="7030A0"/>
          <w:sz w:val="28"/>
          <w:szCs w:val="28"/>
        </w:rPr>
      </w:pPr>
      <w:r w:rsidRPr="0050755A">
        <w:rPr>
          <w:color w:val="7030A0"/>
          <w:sz w:val="28"/>
          <w:szCs w:val="28"/>
        </w:rPr>
        <w:t>Software Applications and Its Types.</w:t>
      </w:r>
    </w:p>
    <w:p w14:paraId="4CEB2AC4" w14:textId="0851510C" w:rsidR="0050755A" w:rsidRDefault="0050755A" w:rsidP="0050755A">
      <w:pPr>
        <w:tabs>
          <w:tab w:val="left" w:pos="1141"/>
        </w:tabs>
        <w:rPr>
          <w:sz w:val="28"/>
          <w:szCs w:val="28"/>
        </w:rPr>
      </w:pPr>
      <w:r w:rsidRPr="0050755A">
        <w:rPr>
          <w:color w:val="7030A0"/>
          <w:sz w:val="28"/>
          <w:szCs w:val="28"/>
        </w:rPr>
        <w:t>Ans.</w:t>
      </w:r>
      <w:r>
        <w:rPr>
          <w:color w:val="7030A0"/>
          <w:sz w:val="28"/>
          <w:szCs w:val="28"/>
        </w:rPr>
        <w:t xml:space="preserve"> </w:t>
      </w:r>
      <w:r w:rsidRPr="00F657F0">
        <w:rPr>
          <w:sz w:val="28"/>
          <w:szCs w:val="28"/>
        </w:rPr>
        <w:t>Application software is a type of computer program that performs a specific personal, educational, and business function.</w:t>
      </w:r>
    </w:p>
    <w:p w14:paraId="68A8CE9E" w14:textId="2367E2E6" w:rsidR="00F657F0" w:rsidRDefault="00F657F0" w:rsidP="00F657F0">
      <w:pPr>
        <w:tabs>
          <w:tab w:val="left" w:pos="1141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Types of software applications:</w:t>
      </w:r>
    </w:p>
    <w:p w14:paraId="503A441D" w14:textId="7C78498B" w:rsidR="00F657F0" w:rsidRDefault="00F657F0" w:rsidP="00F657F0">
      <w:pPr>
        <w:pStyle w:val="ListParagraph"/>
        <w:numPr>
          <w:ilvl w:val="1"/>
          <w:numId w:val="38"/>
        </w:numPr>
        <w:tabs>
          <w:tab w:val="left" w:pos="1141"/>
        </w:tabs>
        <w:rPr>
          <w:sz w:val="28"/>
          <w:szCs w:val="28"/>
        </w:rPr>
      </w:pPr>
      <w:r w:rsidRPr="00F657F0">
        <w:rPr>
          <w:sz w:val="28"/>
          <w:szCs w:val="28"/>
        </w:rPr>
        <w:t>System Software</w:t>
      </w:r>
    </w:p>
    <w:p w14:paraId="0475A5F7" w14:textId="668390B5" w:rsidR="00F657F0" w:rsidRDefault="00F657F0" w:rsidP="00F657F0">
      <w:pPr>
        <w:pStyle w:val="ListParagraph"/>
        <w:numPr>
          <w:ilvl w:val="1"/>
          <w:numId w:val="38"/>
        </w:numPr>
        <w:tabs>
          <w:tab w:val="left" w:pos="1141"/>
        </w:tabs>
        <w:rPr>
          <w:sz w:val="28"/>
          <w:szCs w:val="28"/>
        </w:rPr>
      </w:pPr>
      <w:r w:rsidRPr="00F657F0">
        <w:rPr>
          <w:sz w:val="28"/>
          <w:szCs w:val="28"/>
        </w:rPr>
        <w:t>Application Software</w:t>
      </w:r>
    </w:p>
    <w:p w14:paraId="61A043AE" w14:textId="24A49195" w:rsidR="00F657F0" w:rsidRDefault="00F657F0" w:rsidP="00F657F0">
      <w:pPr>
        <w:pStyle w:val="ListParagraph"/>
        <w:numPr>
          <w:ilvl w:val="1"/>
          <w:numId w:val="38"/>
        </w:numPr>
        <w:tabs>
          <w:tab w:val="left" w:pos="1141"/>
        </w:tabs>
        <w:rPr>
          <w:sz w:val="28"/>
          <w:szCs w:val="28"/>
        </w:rPr>
      </w:pPr>
      <w:r w:rsidRPr="00F657F0">
        <w:rPr>
          <w:sz w:val="28"/>
          <w:szCs w:val="28"/>
        </w:rPr>
        <w:t>Development Software</w:t>
      </w:r>
    </w:p>
    <w:p w14:paraId="30637289" w14:textId="0F79B148" w:rsidR="00F657F0" w:rsidRDefault="00F657F0" w:rsidP="00F657F0">
      <w:pPr>
        <w:pStyle w:val="ListParagraph"/>
        <w:numPr>
          <w:ilvl w:val="1"/>
          <w:numId w:val="38"/>
        </w:numPr>
        <w:tabs>
          <w:tab w:val="left" w:pos="1141"/>
        </w:tabs>
        <w:rPr>
          <w:sz w:val="28"/>
          <w:szCs w:val="28"/>
        </w:rPr>
      </w:pPr>
      <w:r>
        <w:rPr>
          <w:sz w:val="28"/>
          <w:szCs w:val="28"/>
        </w:rPr>
        <w:t>Security software</w:t>
      </w:r>
    </w:p>
    <w:p w14:paraId="7EB360A8" w14:textId="633B7445" w:rsidR="00F657F0" w:rsidRDefault="00F657F0" w:rsidP="00F657F0">
      <w:pPr>
        <w:pStyle w:val="ListParagraph"/>
        <w:numPr>
          <w:ilvl w:val="1"/>
          <w:numId w:val="38"/>
        </w:numPr>
        <w:tabs>
          <w:tab w:val="left" w:pos="1141"/>
        </w:tabs>
        <w:rPr>
          <w:sz w:val="28"/>
          <w:szCs w:val="28"/>
        </w:rPr>
      </w:pPr>
      <w:r>
        <w:rPr>
          <w:sz w:val="28"/>
          <w:szCs w:val="28"/>
        </w:rPr>
        <w:t>Driver software.</w:t>
      </w:r>
    </w:p>
    <w:p w14:paraId="34A43ECD" w14:textId="77777777" w:rsidR="00060672" w:rsidRPr="00017903" w:rsidRDefault="00060672" w:rsidP="00017903">
      <w:pPr>
        <w:tabs>
          <w:tab w:val="left" w:pos="1141"/>
        </w:tabs>
        <w:ind w:left="1080"/>
        <w:rPr>
          <w:sz w:val="28"/>
          <w:szCs w:val="28"/>
        </w:rPr>
      </w:pPr>
    </w:p>
    <w:p w14:paraId="290EFCFE" w14:textId="474B69A7" w:rsidR="00060672" w:rsidRDefault="00060672" w:rsidP="00060672">
      <w:pPr>
        <w:pStyle w:val="ListParagraph"/>
        <w:numPr>
          <w:ilvl w:val="0"/>
          <w:numId w:val="121"/>
        </w:numPr>
        <w:tabs>
          <w:tab w:val="left" w:pos="1141"/>
        </w:tabs>
        <w:rPr>
          <w:color w:val="7030A0"/>
          <w:sz w:val="28"/>
          <w:szCs w:val="28"/>
        </w:rPr>
      </w:pPr>
      <w:r w:rsidRPr="00060672">
        <w:rPr>
          <w:color w:val="7030A0"/>
          <w:sz w:val="28"/>
          <w:szCs w:val="28"/>
        </w:rPr>
        <w:t>LAB EXERCISE: Identify and classify 5 applications you use daily as either system software or application software.</w:t>
      </w:r>
    </w:p>
    <w:p w14:paraId="353B3AC9" w14:textId="56273E23" w:rsidR="00060672" w:rsidRDefault="00060672" w:rsidP="00060672">
      <w:pPr>
        <w:tabs>
          <w:tab w:val="left" w:pos="1141"/>
        </w:tabs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</w:p>
    <w:p w14:paraId="55941304" w14:textId="2AF30602" w:rsidR="00017903" w:rsidRPr="00017903" w:rsidRDefault="00017903" w:rsidP="00017903">
      <w:pPr>
        <w:pStyle w:val="ListParagraph"/>
        <w:numPr>
          <w:ilvl w:val="0"/>
          <w:numId w:val="123"/>
        </w:numPr>
        <w:tabs>
          <w:tab w:val="left" w:pos="1141"/>
        </w:tabs>
        <w:rPr>
          <w:sz w:val="28"/>
          <w:szCs w:val="28"/>
        </w:rPr>
      </w:pPr>
      <w:r w:rsidRPr="00017903">
        <w:rPr>
          <w:sz w:val="28"/>
          <w:szCs w:val="28"/>
        </w:rPr>
        <w:t>Operating System (e</w:t>
      </w:r>
      <w:r>
        <w:rPr>
          <w:sz w:val="28"/>
          <w:szCs w:val="28"/>
        </w:rPr>
        <w:t>xample:</w:t>
      </w:r>
      <w:r w:rsidRPr="00017903">
        <w:rPr>
          <w:sz w:val="28"/>
          <w:szCs w:val="28"/>
        </w:rPr>
        <w:t xml:space="preserve"> Windows, macOS, Linux):</w:t>
      </w:r>
    </w:p>
    <w:p w14:paraId="3AB20676" w14:textId="29FBE232" w:rsidR="00017903" w:rsidRPr="00017903" w:rsidRDefault="00017903" w:rsidP="00017903">
      <w:pPr>
        <w:pStyle w:val="ListParagraph"/>
        <w:numPr>
          <w:ilvl w:val="0"/>
          <w:numId w:val="125"/>
        </w:numPr>
        <w:tabs>
          <w:tab w:val="left" w:pos="1141"/>
        </w:tabs>
        <w:rPr>
          <w:sz w:val="28"/>
          <w:szCs w:val="28"/>
        </w:rPr>
      </w:pPr>
      <w:r w:rsidRPr="00017903">
        <w:rPr>
          <w:sz w:val="28"/>
          <w:szCs w:val="28"/>
        </w:rPr>
        <w:t>Classification: System Software</w:t>
      </w:r>
    </w:p>
    <w:p w14:paraId="0C7A85AE" w14:textId="77777777" w:rsidR="00017903" w:rsidRPr="00017903" w:rsidRDefault="00017903" w:rsidP="00017903">
      <w:pPr>
        <w:pStyle w:val="ListParagraph"/>
        <w:numPr>
          <w:ilvl w:val="0"/>
          <w:numId w:val="125"/>
        </w:numPr>
        <w:tabs>
          <w:tab w:val="left" w:pos="1141"/>
        </w:tabs>
        <w:rPr>
          <w:sz w:val="28"/>
          <w:szCs w:val="28"/>
        </w:rPr>
      </w:pPr>
      <w:r w:rsidRPr="00017903">
        <w:rPr>
          <w:sz w:val="28"/>
          <w:szCs w:val="28"/>
        </w:rPr>
        <w:t>Explanation: The operating system is responsible for managing hardware resources and providing essential services for computer programs.</w:t>
      </w:r>
    </w:p>
    <w:p w14:paraId="33C86656" w14:textId="32F20F6E" w:rsidR="00017903" w:rsidRPr="00017903" w:rsidRDefault="00017903" w:rsidP="00017903">
      <w:pPr>
        <w:pStyle w:val="ListParagraph"/>
        <w:numPr>
          <w:ilvl w:val="0"/>
          <w:numId w:val="125"/>
        </w:numPr>
        <w:tabs>
          <w:tab w:val="left" w:pos="1141"/>
        </w:tabs>
        <w:rPr>
          <w:sz w:val="28"/>
          <w:szCs w:val="28"/>
        </w:rPr>
      </w:pPr>
      <w:r w:rsidRPr="00017903">
        <w:rPr>
          <w:sz w:val="28"/>
          <w:szCs w:val="28"/>
        </w:rPr>
        <w:t>It acts as an interface between the user and the hardware.</w:t>
      </w:r>
    </w:p>
    <w:p w14:paraId="2FB276F4" w14:textId="43F3EE5A" w:rsidR="00017903" w:rsidRPr="00017903" w:rsidRDefault="00017903" w:rsidP="00017903">
      <w:pPr>
        <w:pStyle w:val="ListParagraph"/>
        <w:numPr>
          <w:ilvl w:val="0"/>
          <w:numId w:val="123"/>
        </w:numPr>
        <w:tabs>
          <w:tab w:val="left" w:pos="1141"/>
        </w:tabs>
        <w:rPr>
          <w:sz w:val="28"/>
          <w:szCs w:val="28"/>
        </w:rPr>
      </w:pPr>
      <w:r w:rsidRPr="00017903">
        <w:rPr>
          <w:sz w:val="28"/>
          <w:szCs w:val="28"/>
        </w:rPr>
        <w:t>Web Browser (</w:t>
      </w:r>
      <w:r>
        <w:rPr>
          <w:sz w:val="28"/>
          <w:szCs w:val="28"/>
        </w:rPr>
        <w:t xml:space="preserve">example: </w:t>
      </w:r>
      <w:r w:rsidRPr="00017903">
        <w:rPr>
          <w:sz w:val="28"/>
          <w:szCs w:val="28"/>
        </w:rPr>
        <w:t>Google Chrome, Mozilla Firefox)</w:t>
      </w:r>
      <w:r>
        <w:rPr>
          <w:sz w:val="28"/>
          <w:szCs w:val="28"/>
        </w:rPr>
        <w:t>:</w:t>
      </w:r>
    </w:p>
    <w:p w14:paraId="6C8A3F69" w14:textId="77777777" w:rsidR="00017903" w:rsidRPr="00017903" w:rsidRDefault="00017903" w:rsidP="00017903">
      <w:pPr>
        <w:pStyle w:val="ListParagraph"/>
        <w:numPr>
          <w:ilvl w:val="0"/>
          <w:numId w:val="126"/>
        </w:numPr>
        <w:tabs>
          <w:tab w:val="left" w:pos="1141"/>
        </w:tabs>
        <w:rPr>
          <w:sz w:val="28"/>
          <w:szCs w:val="28"/>
        </w:rPr>
      </w:pPr>
      <w:r w:rsidRPr="00017903">
        <w:rPr>
          <w:sz w:val="28"/>
          <w:szCs w:val="28"/>
        </w:rPr>
        <w:t>Classification: Application Software</w:t>
      </w:r>
    </w:p>
    <w:p w14:paraId="13830CF2" w14:textId="77777777" w:rsidR="00017903" w:rsidRPr="00017903" w:rsidRDefault="00017903" w:rsidP="00017903">
      <w:pPr>
        <w:pStyle w:val="ListParagraph"/>
        <w:numPr>
          <w:ilvl w:val="0"/>
          <w:numId w:val="126"/>
        </w:numPr>
        <w:tabs>
          <w:tab w:val="left" w:pos="1141"/>
        </w:tabs>
        <w:rPr>
          <w:sz w:val="28"/>
          <w:szCs w:val="28"/>
        </w:rPr>
      </w:pPr>
      <w:r w:rsidRPr="00017903">
        <w:rPr>
          <w:sz w:val="28"/>
          <w:szCs w:val="28"/>
        </w:rPr>
        <w:t>Explanation: Web browsers allow users to access and interact with content on the internet, such as websites, videos, and documents.</w:t>
      </w:r>
    </w:p>
    <w:p w14:paraId="7C35DA20" w14:textId="52966198" w:rsidR="00017903" w:rsidRDefault="00017903" w:rsidP="00017903">
      <w:pPr>
        <w:pStyle w:val="ListParagraph"/>
        <w:numPr>
          <w:ilvl w:val="0"/>
          <w:numId w:val="126"/>
        </w:numPr>
        <w:tabs>
          <w:tab w:val="left" w:pos="1141"/>
        </w:tabs>
        <w:rPr>
          <w:sz w:val="28"/>
          <w:szCs w:val="28"/>
        </w:rPr>
      </w:pPr>
      <w:r w:rsidRPr="00017903">
        <w:rPr>
          <w:sz w:val="28"/>
          <w:szCs w:val="28"/>
        </w:rPr>
        <w:t>This is a program built to perform a specific task.</w:t>
      </w:r>
    </w:p>
    <w:p w14:paraId="70E11CA3" w14:textId="610C1A07" w:rsidR="00017903" w:rsidRPr="00017903" w:rsidRDefault="00017903" w:rsidP="00017903">
      <w:pPr>
        <w:pStyle w:val="ListParagraph"/>
        <w:numPr>
          <w:ilvl w:val="0"/>
          <w:numId w:val="123"/>
        </w:numPr>
        <w:tabs>
          <w:tab w:val="left" w:pos="1141"/>
        </w:tabs>
        <w:rPr>
          <w:sz w:val="28"/>
          <w:szCs w:val="28"/>
        </w:rPr>
      </w:pPr>
      <w:r w:rsidRPr="00017903">
        <w:rPr>
          <w:sz w:val="28"/>
          <w:szCs w:val="28"/>
        </w:rPr>
        <w:t>Text Editor (e</w:t>
      </w:r>
      <w:r>
        <w:rPr>
          <w:sz w:val="28"/>
          <w:szCs w:val="28"/>
        </w:rPr>
        <w:t xml:space="preserve">xample: </w:t>
      </w:r>
      <w:r w:rsidRPr="00017903">
        <w:rPr>
          <w:sz w:val="28"/>
          <w:szCs w:val="28"/>
        </w:rPr>
        <w:t>Microsoft Word, Google Docs)</w:t>
      </w:r>
      <w:r>
        <w:rPr>
          <w:sz w:val="28"/>
          <w:szCs w:val="28"/>
        </w:rPr>
        <w:t>:</w:t>
      </w:r>
    </w:p>
    <w:p w14:paraId="071483D7" w14:textId="77777777" w:rsidR="00017903" w:rsidRPr="00017903" w:rsidRDefault="00017903" w:rsidP="00017903">
      <w:pPr>
        <w:pStyle w:val="ListParagraph"/>
        <w:numPr>
          <w:ilvl w:val="0"/>
          <w:numId w:val="128"/>
        </w:numPr>
        <w:tabs>
          <w:tab w:val="left" w:pos="1141"/>
        </w:tabs>
        <w:rPr>
          <w:sz w:val="28"/>
          <w:szCs w:val="28"/>
        </w:rPr>
      </w:pPr>
      <w:r w:rsidRPr="00017903">
        <w:rPr>
          <w:sz w:val="28"/>
          <w:szCs w:val="28"/>
        </w:rPr>
        <w:t>Classification: Application Software</w:t>
      </w:r>
    </w:p>
    <w:p w14:paraId="7B14C229" w14:textId="77777777" w:rsidR="00017903" w:rsidRDefault="00017903" w:rsidP="00017903">
      <w:pPr>
        <w:pStyle w:val="ListParagraph"/>
        <w:numPr>
          <w:ilvl w:val="0"/>
          <w:numId w:val="128"/>
        </w:numPr>
        <w:tabs>
          <w:tab w:val="left" w:pos="1141"/>
        </w:tabs>
        <w:rPr>
          <w:sz w:val="28"/>
          <w:szCs w:val="28"/>
        </w:rPr>
      </w:pPr>
      <w:r w:rsidRPr="00017903">
        <w:rPr>
          <w:sz w:val="28"/>
          <w:szCs w:val="28"/>
        </w:rPr>
        <w:t>Explanation: Text editors are programs used to create and edit documents.</w:t>
      </w:r>
    </w:p>
    <w:p w14:paraId="391294DD" w14:textId="19F585A5" w:rsidR="00017903" w:rsidRDefault="00017903" w:rsidP="00017903">
      <w:pPr>
        <w:pStyle w:val="ListParagraph"/>
        <w:numPr>
          <w:ilvl w:val="0"/>
          <w:numId w:val="128"/>
        </w:numPr>
        <w:tabs>
          <w:tab w:val="left" w:pos="1141"/>
        </w:tabs>
        <w:rPr>
          <w:sz w:val="28"/>
          <w:szCs w:val="28"/>
        </w:rPr>
      </w:pPr>
      <w:r w:rsidRPr="00017903">
        <w:rPr>
          <w:sz w:val="28"/>
          <w:szCs w:val="28"/>
        </w:rPr>
        <w:t>These applications are designed to help users perform specific tasks like word processing.</w:t>
      </w:r>
    </w:p>
    <w:p w14:paraId="55D5B6E6" w14:textId="6A9E4A03" w:rsidR="00C81B61" w:rsidRPr="00C81B61" w:rsidRDefault="00C81B61" w:rsidP="00C81B61">
      <w:pPr>
        <w:pStyle w:val="ListParagraph"/>
        <w:numPr>
          <w:ilvl w:val="0"/>
          <w:numId w:val="123"/>
        </w:numPr>
        <w:tabs>
          <w:tab w:val="left" w:pos="1141"/>
        </w:tabs>
        <w:rPr>
          <w:sz w:val="28"/>
          <w:szCs w:val="28"/>
        </w:rPr>
      </w:pPr>
      <w:r w:rsidRPr="00C81B61">
        <w:rPr>
          <w:sz w:val="28"/>
          <w:szCs w:val="28"/>
        </w:rPr>
        <w:t xml:space="preserve"> Antivirus Software (</w:t>
      </w:r>
      <w:r w:rsidR="00E1616F">
        <w:rPr>
          <w:sz w:val="28"/>
          <w:szCs w:val="28"/>
        </w:rPr>
        <w:t xml:space="preserve">example: </w:t>
      </w:r>
      <w:r w:rsidRPr="00C81B61">
        <w:rPr>
          <w:sz w:val="28"/>
          <w:szCs w:val="28"/>
        </w:rPr>
        <w:t>Norton, McAfee)</w:t>
      </w:r>
      <w:r w:rsidR="00E1616F">
        <w:rPr>
          <w:sz w:val="28"/>
          <w:szCs w:val="28"/>
        </w:rPr>
        <w:t>:</w:t>
      </w:r>
    </w:p>
    <w:p w14:paraId="02D66C8D" w14:textId="77777777" w:rsidR="00C81B61" w:rsidRPr="00E1616F" w:rsidRDefault="00C81B61" w:rsidP="00E1616F">
      <w:pPr>
        <w:pStyle w:val="ListParagraph"/>
        <w:numPr>
          <w:ilvl w:val="0"/>
          <w:numId w:val="130"/>
        </w:numPr>
        <w:tabs>
          <w:tab w:val="left" w:pos="1141"/>
        </w:tabs>
        <w:rPr>
          <w:sz w:val="28"/>
          <w:szCs w:val="28"/>
        </w:rPr>
      </w:pPr>
      <w:r w:rsidRPr="00E1616F">
        <w:rPr>
          <w:sz w:val="28"/>
          <w:szCs w:val="28"/>
        </w:rPr>
        <w:t>Classification: System Software</w:t>
      </w:r>
    </w:p>
    <w:p w14:paraId="674DE43A" w14:textId="77777777" w:rsidR="00E1616F" w:rsidRDefault="00C81B61" w:rsidP="00E1616F">
      <w:pPr>
        <w:pStyle w:val="ListParagraph"/>
        <w:numPr>
          <w:ilvl w:val="0"/>
          <w:numId w:val="130"/>
        </w:numPr>
        <w:tabs>
          <w:tab w:val="left" w:pos="1141"/>
        </w:tabs>
        <w:rPr>
          <w:sz w:val="28"/>
          <w:szCs w:val="28"/>
        </w:rPr>
      </w:pPr>
      <w:r w:rsidRPr="00E1616F">
        <w:rPr>
          <w:sz w:val="28"/>
          <w:szCs w:val="28"/>
        </w:rPr>
        <w:t>Explanation: Antivirus software is considered system software because it helps protect the system from malware, viruses, and other security threats.</w:t>
      </w:r>
    </w:p>
    <w:p w14:paraId="770F0C46" w14:textId="0852B09B" w:rsidR="00C81B61" w:rsidRDefault="00C81B61" w:rsidP="00E1616F">
      <w:pPr>
        <w:pStyle w:val="ListParagraph"/>
        <w:numPr>
          <w:ilvl w:val="0"/>
          <w:numId w:val="130"/>
        </w:numPr>
        <w:tabs>
          <w:tab w:val="left" w:pos="1141"/>
        </w:tabs>
        <w:rPr>
          <w:sz w:val="28"/>
          <w:szCs w:val="28"/>
        </w:rPr>
      </w:pPr>
      <w:r w:rsidRPr="00E1616F">
        <w:rPr>
          <w:sz w:val="28"/>
          <w:szCs w:val="28"/>
        </w:rPr>
        <w:t>It runs in the background and ensures the system remains secure.</w:t>
      </w:r>
    </w:p>
    <w:p w14:paraId="76FB13FB" w14:textId="0C2C3EDF" w:rsidR="00E1616F" w:rsidRPr="00E1616F" w:rsidRDefault="00E1616F" w:rsidP="00E1616F">
      <w:pPr>
        <w:pStyle w:val="ListParagraph"/>
        <w:numPr>
          <w:ilvl w:val="0"/>
          <w:numId w:val="123"/>
        </w:numPr>
        <w:tabs>
          <w:tab w:val="left" w:pos="1141"/>
        </w:tabs>
        <w:rPr>
          <w:sz w:val="28"/>
          <w:szCs w:val="28"/>
        </w:rPr>
      </w:pPr>
      <w:r w:rsidRPr="00E1616F">
        <w:rPr>
          <w:sz w:val="28"/>
          <w:szCs w:val="28"/>
        </w:rPr>
        <w:t>File Management System (e</w:t>
      </w:r>
      <w:r>
        <w:rPr>
          <w:sz w:val="28"/>
          <w:szCs w:val="28"/>
        </w:rPr>
        <w:t xml:space="preserve">xample: </w:t>
      </w:r>
      <w:r w:rsidRPr="00E1616F">
        <w:rPr>
          <w:sz w:val="28"/>
          <w:szCs w:val="28"/>
        </w:rPr>
        <w:t>File Explorer, Finder)</w:t>
      </w:r>
      <w:r>
        <w:rPr>
          <w:sz w:val="28"/>
          <w:szCs w:val="28"/>
        </w:rPr>
        <w:t>:</w:t>
      </w:r>
    </w:p>
    <w:p w14:paraId="193A8942" w14:textId="77777777" w:rsidR="00E1616F" w:rsidRPr="00E1616F" w:rsidRDefault="00E1616F" w:rsidP="00E1616F">
      <w:pPr>
        <w:pStyle w:val="ListParagraph"/>
        <w:numPr>
          <w:ilvl w:val="0"/>
          <w:numId w:val="132"/>
        </w:numPr>
        <w:tabs>
          <w:tab w:val="left" w:pos="1141"/>
        </w:tabs>
        <w:rPr>
          <w:sz w:val="28"/>
          <w:szCs w:val="28"/>
        </w:rPr>
      </w:pPr>
      <w:r w:rsidRPr="00E1616F">
        <w:rPr>
          <w:sz w:val="28"/>
          <w:szCs w:val="28"/>
        </w:rPr>
        <w:lastRenderedPageBreak/>
        <w:t>Classification: System Software</w:t>
      </w:r>
    </w:p>
    <w:p w14:paraId="10925F29" w14:textId="77777777" w:rsidR="00E1616F" w:rsidRPr="00E1616F" w:rsidRDefault="00E1616F" w:rsidP="00E1616F">
      <w:pPr>
        <w:pStyle w:val="ListParagraph"/>
        <w:numPr>
          <w:ilvl w:val="0"/>
          <w:numId w:val="132"/>
        </w:numPr>
        <w:tabs>
          <w:tab w:val="left" w:pos="1141"/>
        </w:tabs>
        <w:rPr>
          <w:sz w:val="28"/>
          <w:szCs w:val="28"/>
        </w:rPr>
      </w:pPr>
      <w:r w:rsidRPr="00E1616F">
        <w:rPr>
          <w:sz w:val="28"/>
          <w:szCs w:val="28"/>
        </w:rPr>
        <w:t>Explanation: File management systems allow users to organize, manage, and navigate the files and folders on their devices.</w:t>
      </w:r>
    </w:p>
    <w:p w14:paraId="6CD2412C" w14:textId="248BD148" w:rsidR="008A479C" w:rsidRDefault="00E1616F" w:rsidP="00C14DC4">
      <w:pPr>
        <w:pStyle w:val="ListParagraph"/>
        <w:numPr>
          <w:ilvl w:val="0"/>
          <w:numId w:val="132"/>
        </w:numPr>
        <w:tabs>
          <w:tab w:val="left" w:pos="1141"/>
        </w:tabs>
        <w:rPr>
          <w:sz w:val="28"/>
          <w:szCs w:val="28"/>
        </w:rPr>
      </w:pPr>
      <w:r w:rsidRPr="00E1616F">
        <w:rPr>
          <w:sz w:val="28"/>
          <w:szCs w:val="28"/>
        </w:rPr>
        <w:t>These fundamental tools interact with the operating system for data storage and retrieval.</w:t>
      </w:r>
    </w:p>
    <w:p w14:paraId="4AF62783" w14:textId="77777777" w:rsidR="00C14DC4" w:rsidRPr="00C14DC4" w:rsidRDefault="00C14DC4" w:rsidP="00C14DC4">
      <w:pPr>
        <w:pStyle w:val="ListParagraph"/>
        <w:tabs>
          <w:tab w:val="left" w:pos="1141"/>
        </w:tabs>
        <w:ind w:left="1080"/>
        <w:rPr>
          <w:sz w:val="28"/>
          <w:szCs w:val="28"/>
        </w:rPr>
      </w:pPr>
    </w:p>
    <w:p w14:paraId="67C97458" w14:textId="2B14C15F" w:rsidR="008A479C" w:rsidRDefault="008A479C" w:rsidP="008A479C">
      <w:pPr>
        <w:pStyle w:val="ListParagraph"/>
        <w:numPr>
          <w:ilvl w:val="0"/>
          <w:numId w:val="36"/>
        </w:numPr>
        <w:tabs>
          <w:tab w:val="left" w:pos="1141"/>
        </w:tabs>
        <w:rPr>
          <w:color w:val="7030A0"/>
          <w:sz w:val="28"/>
          <w:szCs w:val="28"/>
        </w:rPr>
      </w:pPr>
      <w:r w:rsidRPr="008A479C">
        <w:rPr>
          <w:color w:val="7030A0"/>
          <w:sz w:val="28"/>
          <w:szCs w:val="28"/>
        </w:rPr>
        <w:t xml:space="preserve">What is the difference between system software and application software? </w:t>
      </w:r>
    </w:p>
    <w:p w14:paraId="6F8B6C0D" w14:textId="5EDAEB82" w:rsidR="00F657F0" w:rsidRDefault="008A479C" w:rsidP="0050755A">
      <w:pPr>
        <w:tabs>
          <w:tab w:val="left" w:pos="1141"/>
        </w:tabs>
        <w:rPr>
          <w:sz w:val="28"/>
          <w:szCs w:val="28"/>
        </w:rPr>
      </w:pPr>
      <w:r>
        <w:rPr>
          <w:color w:val="7030A0"/>
          <w:sz w:val="28"/>
          <w:szCs w:val="28"/>
        </w:rPr>
        <w:t>Ans.</w:t>
      </w:r>
      <w:r w:rsidR="007A5098">
        <w:rPr>
          <w:color w:val="7030A0"/>
          <w:sz w:val="28"/>
          <w:szCs w:val="28"/>
        </w:rPr>
        <w:t xml:space="preserve"> </w:t>
      </w:r>
      <w:r w:rsidR="007A5098" w:rsidRPr="007A5098">
        <w:rPr>
          <w:sz w:val="28"/>
          <w:szCs w:val="28"/>
          <w:u w:val="single"/>
        </w:rPr>
        <w:t>System software</w:t>
      </w:r>
      <w:r w:rsidR="007A5098">
        <w:rPr>
          <w:sz w:val="28"/>
          <w:szCs w:val="28"/>
        </w:rPr>
        <w:t>:</w:t>
      </w:r>
    </w:p>
    <w:p w14:paraId="332E20EB" w14:textId="0BB1AFCA" w:rsidR="007A5098" w:rsidRDefault="007A5098" w:rsidP="0050755A">
      <w:pPr>
        <w:tabs>
          <w:tab w:val="left" w:pos="1141"/>
        </w:tabs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7A5098">
        <w:rPr>
          <w:sz w:val="28"/>
          <w:szCs w:val="28"/>
        </w:rPr>
        <w:t>Manages hardware and provides a platform for running applications</w:t>
      </w:r>
      <w:r>
        <w:rPr>
          <w:sz w:val="28"/>
          <w:szCs w:val="28"/>
        </w:rPr>
        <w:t>.</w:t>
      </w:r>
    </w:p>
    <w:p w14:paraId="4A3DB259" w14:textId="05FA1B19" w:rsidR="007A5098" w:rsidRDefault="007A5098" w:rsidP="0050755A">
      <w:pPr>
        <w:tabs>
          <w:tab w:val="left" w:pos="1141"/>
        </w:tabs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7A5098">
        <w:rPr>
          <w:sz w:val="28"/>
          <w:szCs w:val="28"/>
        </w:rPr>
        <w:t>Low-level languages are used to write the system software.</w:t>
      </w:r>
    </w:p>
    <w:p w14:paraId="3525B18D" w14:textId="2EC3EF75" w:rsidR="007A5098" w:rsidRDefault="007A5098" w:rsidP="0050755A">
      <w:pPr>
        <w:tabs>
          <w:tab w:val="left" w:pos="1141"/>
        </w:tabs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7A5098">
        <w:rPr>
          <w:sz w:val="28"/>
          <w:szCs w:val="28"/>
        </w:rPr>
        <w:t>Without system software, the system stops and can’t run.</w:t>
      </w:r>
    </w:p>
    <w:p w14:paraId="67976D6C" w14:textId="4CD2FBFC" w:rsidR="007A5098" w:rsidRDefault="007A5098" w:rsidP="0050755A">
      <w:pPr>
        <w:tabs>
          <w:tab w:val="left" w:pos="1141"/>
        </w:tabs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7A5098">
        <w:rPr>
          <w:sz w:val="28"/>
          <w:szCs w:val="28"/>
        </w:rPr>
        <w:t>System software runs independently</w:t>
      </w:r>
      <w:r>
        <w:rPr>
          <w:sz w:val="28"/>
          <w:szCs w:val="28"/>
        </w:rPr>
        <w:t>.</w:t>
      </w:r>
    </w:p>
    <w:p w14:paraId="5AF0960E" w14:textId="730B5CE8" w:rsidR="007A5098" w:rsidRDefault="00021802" w:rsidP="0050755A">
      <w:pPr>
        <w:tabs>
          <w:tab w:val="left" w:pos="1141"/>
        </w:tabs>
        <w:rPr>
          <w:sz w:val="28"/>
          <w:szCs w:val="28"/>
          <w:u w:val="single"/>
        </w:rPr>
      </w:pPr>
      <w:r w:rsidRPr="00021802">
        <w:rPr>
          <w:sz w:val="28"/>
          <w:szCs w:val="28"/>
        </w:rPr>
        <w:t xml:space="preserve">   </w:t>
      </w:r>
      <w:r w:rsidR="007A5098" w:rsidRPr="007A5098">
        <w:rPr>
          <w:sz w:val="28"/>
          <w:szCs w:val="28"/>
          <w:u w:val="single"/>
        </w:rPr>
        <w:t>Application software:</w:t>
      </w:r>
    </w:p>
    <w:p w14:paraId="02A065D6" w14:textId="027D315F" w:rsidR="007A5098" w:rsidRDefault="00021802" w:rsidP="0050755A">
      <w:pPr>
        <w:tabs>
          <w:tab w:val="left" w:pos="1141"/>
        </w:tabs>
        <w:rPr>
          <w:sz w:val="28"/>
          <w:szCs w:val="28"/>
        </w:rPr>
      </w:pPr>
      <w:r w:rsidRPr="00021802">
        <w:rPr>
          <w:sz w:val="28"/>
          <w:szCs w:val="28"/>
        </w:rPr>
        <w:t xml:space="preserve">   Performs specific tasks for the user</w:t>
      </w:r>
      <w:r>
        <w:rPr>
          <w:sz w:val="28"/>
          <w:szCs w:val="28"/>
        </w:rPr>
        <w:t>.</w:t>
      </w:r>
    </w:p>
    <w:p w14:paraId="62E8735A" w14:textId="041E9059" w:rsidR="00021802" w:rsidRDefault="00021802" w:rsidP="0050755A">
      <w:pPr>
        <w:tabs>
          <w:tab w:val="left" w:pos="1141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021802">
        <w:rPr>
          <w:sz w:val="28"/>
          <w:szCs w:val="28"/>
        </w:rPr>
        <w:t>While high-level languages are used to write the application software.</w:t>
      </w:r>
    </w:p>
    <w:p w14:paraId="1C70A0B2" w14:textId="16EFA817" w:rsidR="00021802" w:rsidRDefault="00021802" w:rsidP="0050755A">
      <w:pPr>
        <w:tabs>
          <w:tab w:val="left" w:pos="1141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021802">
        <w:rPr>
          <w:sz w:val="28"/>
          <w:szCs w:val="28"/>
        </w:rPr>
        <w:t>While Without application software system always runs.</w:t>
      </w:r>
    </w:p>
    <w:p w14:paraId="3C7815FA" w14:textId="2697CB94" w:rsidR="009D7A94" w:rsidRDefault="009D7A94" w:rsidP="009D7A94">
      <w:pPr>
        <w:tabs>
          <w:tab w:val="left" w:pos="1141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9D7A94">
        <w:rPr>
          <w:sz w:val="28"/>
          <w:szCs w:val="28"/>
        </w:rPr>
        <w:t>Application software relies on system software for its functionality.</w:t>
      </w:r>
    </w:p>
    <w:p w14:paraId="2A32DEFF" w14:textId="77777777" w:rsidR="00C3630B" w:rsidRDefault="00C3630B" w:rsidP="009D7A94">
      <w:pPr>
        <w:tabs>
          <w:tab w:val="left" w:pos="1141"/>
        </w:tabs>
        <w:rPr>
          <w:sz w:val="28"/>
          <w:szCs w:val="28"/>
        </w:rPr>
      </w:pPr>
    </w:p>
    <w:p w14:paraId="615589D6" w14:textId="1B83D27C" w:rsidR="00C3630B" w:rsidRDefault="00C3630B" w:rsidP="00C3630B">
      <w:pPr>
        <w:pStyle w:val="ListParagraph"/>
        <w:numPr>
          <w:ilvl w:val="0"/>
          <w:numId w:val="36"/>
        </w:numPr>
        <w:tabs>
          <w:tab w:val="left" w:pos="1141"/>
        </w:tabs>
        <w:rPr>
          <w:color w:val="7030A0"/>
          <w:sz w:val="28"/>
          <w:szCs w:val="28"/>
        </w:rPr>
      </w:pPr>
      <w:r w:rsidRPr="00C3630B">
        <w:rPr>
          <w:color w:val="7030A0"/>
          <w:sz w:val="28"/>
          <w:szCs w:val="28"/>
        </w:rPr>
        <w:t>Software Architecture.</w:t>
      </w:r>
    </w:p>
    <w:p w14:paraId="05AD4B7F" w14:textId="12593F21" w:rsidR="00C3630B" w:rsidRDefault="00C3630B" w:rsidP="00C3630B">
      <w:pPr>
        <w:tabs>
          <w:tab w:val="left" w:pos="1141"/>
        </w:tabs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 w:rsidR="006427C1" w:rsidRPr="006427C1">
        <w:rPr>
          <w:sz w:val="28"/>
          <w:szCs w:val="28"/>
        </w:rPr>
        <w:t>Software architecture refers to the high-level structuring of software systems</w:t>
      </w:r>
      <w:r w:rsidR="006427C1">
        <w:rPr>
          <w:sz w:val="28"/>
          <w:szCs w:val="28"/>
        </w:rPr>
        <w:t>.</w:t>
      </w:r>
    </w:p>
    <w:p w14:paraId="72AF6C0F" w14:textId="0F7D2A24" w:rsidR="006427C1" w:rsidRDefault="006427C1" w:rsidP="00C3630B">
      <w:pPr>
        <w:tabs>
          <w:tab w:val="left" w:pos="1141"/>
        </w:tabs>
        <w:rPr>
          <w:sz w:val="28"/>
          <w:szCs w:val="28"/>
        </w:rPr>
      </w:pPr>
      <w:r w:rsidRPr="006427C1">
        <w:rPr>
          <w:sz w:val="28"/>
          <w:szCs w:val="28"/>
        </w:rPr>
        <w:t xml:space="preserve">Software Architecture defines </w:t>
      </w:r>
      <w:r>
        <w:rPr>
          <w:sz w:val="28"/>
          <w:szCs w:val="28"/>
        </w:rPr>
        <w:t xml:space="preserve">the </w:t>
      </w:r>
      <w:r w:rsidRPr="006427C1">
        <w:rPr>
          <w:sz w:val="28"/>
          <w:szCs w:val="28"/>
        </w:rPr>
        <w:t>fundamental organization of a system and more simply defines a structured solution</w:t>
      </w:r>
      <w:r>
        <w:rPr>
          <w:sz w:val="28"/>
          <w:szCs w:val="28"/>
        </w:rPr>
        <w:t>.</w:t>
      </w:r>
    </w:p>
    <w:p w14:paraId="4FB47658" w14:textId="135E6C0B" w:rsidR="00B16DCE" w:rsidRPr="00B16DCE" w:rsidRDefault="00B16DCE" w:rsidP="00C3630B">
      <w:pPr>
        <w:tabs>
          <w:tab w:val="left" w:pos="1141"/>
        </w:tabs>
        <w:rPr>
          <w:sz w:val="28"/>
          <w:szCs w:val="28"/>
          <w:u w:val="single"/>
        </w:rPr>
      </w:pPr>
      <w:r w:rsidRPr="00B16DCE">
        <w:rPr>
          <w:sz w:val="28"/>
          <w:szCs w:val="28"/>
        </w:rPr>
        <w:t xml:space="preserve">     </w:t>
      </w:r>
      <w:r w:rsidRPr="00B16DCE">
        <w:rPr>
          <w:sz w:val="28"/>
          <w:szCs w:val="28"/>
          <w:u w:val="single"/>
        </w:rPr>
        <w:t>Architecture:</w:t>
      </w:r>
    </w:p>
    <w:p w14:paraId="651B19C8" w14:textId="77777777" w:rsidR="00B16DCE" w:rsidRPr="00B16DCE" w:rsidRDefault="00B16DCE" w:rsidP="00C3630B">
      <w:pPr>
        <w:tabs>
          <w:tab w:val="left" w:pos="1141"/>
        </w:tabs>
        <w:rPr>
          <w:sz w:val="28"/>
          <w:szCs w:val="28"/>
        </w:rPr>
      </w:pPr>
    </w:p>
    <w:p w14:paraId="226FD296" w14:textId="068983E4" w:rsidR="00B1041D" w:rsidRDefault="00B1041D" w:rsidP="00C3630B">
      <w:pPr>
        <w:tabs>
          <w:tab w:val="left" w:pos="1141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FD71AA" wp14:editId="32371766">
            <wp:extent cx="4959350" cy="3829050"/>
            <wp:effectExtent l="0" t="0" r="0" b="0"/>
            <wp:docPr id="1005661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70155" w14:textId="77777777" w:rsidR="00C14DC4" w:rsidRDefault="00C14DC4" w:rsidP="00C3630B">
      <w:pPr>
        <w:tabs>
          <w:tab w:val="left" w:pos="1141"/>
        </w:tabs>
        <w:rPr>
          <w:sz w:val="28"/>
          <w:szCs w:val="28"/>
        </w:rPr>
      </w:pPr>
    </w:p>
    <w:p w14:paraId="331EC3BA" w14:textId="5CD2E28E" w:rsidR="00C14DC4" w:rsidRDefault="00C14DC4" w:rsidP="00C14DC4">
      <w:pPr>
        <w:pStyle w:val="ListParagraph"/>
        <w:numPr>
          <w:ilvl w:val="0"/>
          <w:numId w:val="133"/>
        </w:numPr>
        <w:tabs>
          <w:tab w:val="left" w:pos="1141"/>
        </w:tabs>
        <w:rPr>
          <w:color w:val="7030A0"/>
          <w:sz w:val="28"/>
          <w:szCs w:val="28"/>
        </w:rPr>
      </w:pPr>
      <w:r w:rsidRPr="00C14DC4">
        <w:rPr>
          <w:color w:val="7030A0"/>
          <w:sz w:val="28"/>
          <w:szCs w:val="28"/>
        </w:rPr>
        <w:t xml:space="preserve">LAB EXERCISE: Design a basic three-tier software architecture diagram for a web application. </w:t>
      </w:r>
    </w:p>
    <w:p w14:paraId="03E93985" w14:textId="5B27A85A" w:rsidR="00C14DC4" w:rsidRPr="00C14DC4" w:rsidRDefault="00C14DC4" w:rsidP="00C14DC4">
      <w:pPr>
        <w:tabs>
          <w:tab w:val="left" w:pos="1141"/>
        </w:tabs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</w:p>
    <w:p w14:paraId="56968DED" w14:textId="0C175B81" w:rsidR="00B1041D" w:rsidRDefault="00C14DC4" w:rsidP="00C3630B">
      <w:pPr>
        <w:tabs>
          <w:tab w:val="left" w:pos="1141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35AD77C1" wp14:editId="15E838E3">
            <wp:extent cx="4318782" cy="1635689"/>
            <wp:effectExtent l="0" t="0" r="5715" b="3175"/>
            <wp:docPr id="15317063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989" cy="16842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25C6FB" w14:textId="63C80ADB" w:rsidR="00132ABC" w:rsidRDefault="00132ABC" w:rsidP="00132ABC">
      <w:pPr>
        <w:pStyle w:val="ListParagraph"/>
        <w:numPr>
          <w:ilvl w:val="0"/>
          <w:numId w:val="134"/>
        </w:numPr>
        <w:tabs>
          <w:tab w:val="left" w:pos="1141"/>
        </w:tabs>
        <w:rPr>
          <w:sz w:val="28"/>
          <w:szCs w:val="28"/>
        </w:rPr>
      </w:pPr>
      <w:r w:rsidRPr="00132ABC">
        <w:rPr>
          <w:sz w:val="28"/>
          <w:szCs w:val="28"/>
        </w:rPr>
        <w:t>Presentation Layer:</w:t>
      </w:r>
    </w:p>
    <w:p w14:paraId="25239193" w14:textId="36B81AA5" w:rsidR="00132ABC" w:rsidRDefault="00132ABC" w:rsidP="00132ABC">
      <w:pPr>
        <w:pStyle w:val="ListParagraph"/>
        <w:numPr>
          <w:ilvl w:val="0"/>
          <w:numId w:val="135"/>
        </w:numPr>
        <w:tabs>
          <w:tab w:val="left" w:pos="1141"/>
        </w:tabs>
        <w:rPr>
          <w:sz w:val="28"/>
          <w:szCs w:val="28"/>
        </w:rPr>
      </w:pPr>
      <w:r w:rsidRPr="00132ABC">
        <w:rPr>
          <w:sz w:val="28"/>
          <w:szCs w:val="28"/>
        </w:rPr>
        <w:t>This is the topmost layer and interacts directly with the user.</w:t>
      </w:r>
    </w:p>
    <w:p w14:paraId="1E010762" w14:textId="60946DDF" w:rsidR="00132ABC" w:rsidRDefault="00132ABC" w:rsidP="00132ABC">
      <w:pPr>
        <w:pStyle w:val="ListParagraph"/>
        <w:numPr>
          <w:ilvl w:val="0"/>
          <w:numId w:val="135"/>
        </w:numPr>
        <w:tabs>
          <w:tab w:val="left" w:pos="1141"/>
        </w:tabs>
        <w:rPr>
          <w:sz w:val="28"/>
          <w:szCs w:val="28"/>
        </w:rPr>
      </w:pPr>
      <w:r w:rsidRPr="00132ABC">
        <w:rPr>
          <w:sz w:val="28"/>
          <w:szCs w:val="28"/>
        </w:rPr>
        <w:t>It includes web pages, mobile interfaces, and other client-side elements that display data and accept user input.</w:t>
      </w:r>
    </w:p>
    <w:p w14:paraId="10524FB5" w14:textId="5720DC4F" w:rsidR="00132ABC" w:rsidRDefault="00132ABC" w:rsidP="00132ABC">
      <w:pPr>
        <w:pStyle w:val="ListParagraph"/>
        <w:numPr>
          <w:ilvl w:val="0"/>
          <w:numId w:val="135"/>
        </w:numPr>
        <w:tabs>
          <w:tab w:val="left" w:pos="1141"/>
        </w:tabs>
        <w:rPr>
          <w:sz w:val="28"/>
          <w:szCs w:val="28"/>
        </w:rPr>
      </w:pPr>
      <w:r w:rsidRPr="00132ABC">
        <w:rPr>
          <w:sz w:val="28"/>
          <w:szCs w:val="28"/>
        </w:rPr>
        <w:t>Web browsers, HTML/CSS, JavaScript, React, Angular, or other frontend technologies.</w:t>
      </w:r>
    </w:p>
    <w:p w14:paraId="1ECB5FD3" w14:textId="6BD01F6B" w:rsidR="00132ABC" w:rsidRDefault="00132ABC" w:rsidP="00132ABC">
      <w:pPr>
        <w:pStyle w:val="ListParagraph"/>
        <w:numPr>
          <w:ilvl w:val="0"/>
          <w:numId w:val="134"/>
        </w:numPr>
        <w:tabs>
          <w:tab w:val="left" w:pos="1141"/>
        </w:tabs>
        <w:rPr>
          <w:sz w:val="28"/>
          <w:szCs w:val="28"/>
        </w:rPr>
      </w:pPr>
      <w:r w:rsidRPr="00132ABC">
        <w:rPr>
          <w:sz w:val="28"/>
          <w:szCs w:val="28"/>
        </w:rPr>
        <w:t>Logic Layer:</w:t>
      </w:r>
    </w:p>
    <w:p w14:paraId="0016A80B" w14:textId="76ADB89B" w:rsidR="00132ABC" w:rsidRDefault="00132ABC" w:rsidP="00132ABC">
      <w:pPr>
        <w:pStyle w:val="ListParagraph"/>
        <w:numPr>
          <w:ilvl w:val="0"/>
          <w:numId w:val="136"/>
        </w:numPr>
        <w:tabs>
          <w:tab w:val="left" w:pos="1141"/>
        </w:tabs>
        <w:rPr>
          <w:sz w:val="28"/>
          <w:szCs w:val="28"/>
        </w:rPr>
      </w:pPr>
      <w:r w:rsidRPr="00132ABC">
        <w:rPr>
          <w:sz w:val="28"/>
          <w:szCs w:val="28"/>
        </w:rPr>
        <w:t>This layer contains the business logic of the application</w:t>
      </w:r>
      <w:r>
        <w:rPr>
          <w:sz w:val="28"/>
          <w:szCs w:val="28"/>
        </w:rPr>
        <w:t>.</w:t>
      </w:r>
    </w:p>
    <w:p w14:paraId="3AFACC9A" w14:textId="77777777" w:rsidR="00132ABC" w:rsidRDefault="00132ABC" w:rsidP="00132ABC">
      <w:pPr>
        <w:pStyle w:val="ListParagraph"/>
        <w:numPr>
          <w:ilvl w:val="0"/>
          <w:numId w:val="136"/>
        </w:numPr>
        <w:tabs>
          <w:tab w:val="left" w:pos="1141"/>
        </w:tabs>
        <w:rPr>
          <w:sz w:val="28"/>
          <w:szCs w:val="28"/>
        </w:rPr>
      </w:pPr>
      <w:r w:rsidRPr="00132ABC">
        <w:rPr>
          <w:sz w:val="28"/>
          <w:szCs w:val="28"/>
        </w:rPr>
        <w:lastRenderedPageBreak/>
        <w:t>The logic layer may also include API endpoints, which the client interacts with.</w:t>
      </w:r>
    </w:p>
    <w:p w14:paraId="0FBE365B" w14:textId="0602F843" w:rsidR="00132ABC" w:rsidRDefault="00132ABC" w:rsidP="00132ABC">
      <w:pPr>
        <w:pStyle w:val="ListParagraph"/>
        <w:numPr>
          <w:ilvl w:val="0"/>
          <w:numId w:val="136"/>
        </w:numPr>
        <w:tabs>
          <w:tab w:val="left" w:pos="1141"/>
        </w:tabs>
        <w:rPr>
          <w:sz w:val="28"/>
          <w:szCs w:val="28"/>
        </w:rPr>
      </w:pPr>
      <w:r w:rsidRPr="00132ABC">
        <w:rPr>
          <w:sz w:val="28"/>
          <w:szCs w:val="28"/>
        </w:rPr>
        <w:t>Web frameworks (e.g., Express, Django), application servers, business logic functions, RESTful APIs.</w:t>
      </w:r>
    </w:p>
    <w:p w14:paraId="445113D9" w14:textId="5CD33C90" w:rsidR="00132ABC" w:rsidRDefault="00132ABC" w:rsidP="00132ABC">
      <w:pPr>
        <w:pStyle w:val="ListParagraph"/>
        <w:numPr>
          <w:ilvl w:val="0"/>
          <w:numId w:val="134"/>
        </w:numPr>
        <w:tabs>
          <w:tab w:val="left" w:pos="1141"/>
        </w:tabs>
        <w:rPr>
          <w:sz w:val="28"/>
          <w:szCs w:val="28"/>
        </w:rPr>
      </w:pPr>
      <w:r w:rsidRPr="00132ABC">
        <w:rPr>
          <w:sz w:val="28"/>
          <w:szCs w:val="28"/>
        </w:rPr>
        <w:t>Data Layer:</w:t>
      </w:r>
    </w:p>
    <w:p w14:paraId="13793806" w14:textId="77777777" w:rsidR="00132ABC" w:rsidRPr="00132ABC" w:rsidRDefault="00132ABC" w:rsidP="00132ABC">
      <w:pPr>
        <w:pStyle w:val="ListParagraph"/>
        <w:numPr>
          <w:ilvl w:val="1"/>
          <w:numId w:val="140"/>
        </w:numPr>
        <w:tabs>
          <w:tab w:val="left" w:pos="1141"/>
        </w:tabs>
        <w:rPr>
          <w:sz w:val="28"/>
          <w:szCs w:val="28"/>
        </w:rPr>
      </w:pPr>
      <w:r w:rsidRPr="00132ABC">
        <w:rPr>
          <w:sz w:val="28"/>
          <w:szCs w:val="28"/>
        </w:rPr>
        <w:t xml:space="preserve">his layer is responsible for data storage and retrieval. </w:t>
      </w:r>
    </w:p>
    <w:p w14:paraId="1620FA82" w14:textId="16C15F7F" w:rsidR="00132ABC" w:rsidRPr="00132ABC" w:rsidRDefault="00132ABC" w:rsidP="00132ABC">
      <w:pPr>
        <w:pStyle w:val="ListParagraph"/>
        <w:numPr>
          <w:ilvl w:val="1"/>
          <w:numId w:val="140"/>
        </w:numPr>
        <w:tabs>
          <w:tab w:val="left" w:pos="1141"/>
        </w:tabs>
        <w:rPr>
          <w:sz w:val="28"/>
          <w:szCs w:val="28"/>
        </w:rPr>
      </w:pPr>
      <w:r w:rsidRPr="00132ABC">
        <w:rPr>
          <w:sz w:val="28"/>
          <w:szCs w:val="28"/>
        </w:rPr>
        <w:t>It consists of the database system, which holds the data and allows for querying, updating, and deleting data.</w:t>
      </w:r>
    </w:p>
    <w:p w14:paraId="5B4C556D" w14:textId="280F54FE" w:rsidR="00C14DC4" w:rsidRDefault="00132ABC" w:rsidP="00132ABC">
      <w:pPr>
        <w:pStyle w:val="ListParagraph"/>
        <w:numPr>
          <w:ilvl w:val="1"/>
          <w:numId w:val="140"/>
        </w:numPr>
        <w:tabs>
          <w:tab w:val="left" w:pos="1141"/>
        </w:tabs>
        <w:rPr>
          <w:sz w:val="28"/>
          <w:szCs w:val="28"/>
        </w:rPr>
      </w:pPr>
      <w:r w:rsidRPr="00132ABC">
        <w:rPr>
          <w:sz w:val="28"/>
          <w:szCs w:val="28"/>
        </w:rPr>
        <w:t xml:space="preserve">Relational databases (MySQL, PostgreSQL), NoSQL databases (MongoDB), </w:t>
      </w:r>
      <w:r>
        <w:rPr>
          <w:sz w:val="28"/>
          <w:szCs w:val="28"/>
        </w:rPr>
        <w:t xml:space="preserve">and </w:t>
      </w:r>
      <w:r w:rsidRPr="00132ABC">
        <w:rPr>
          <w:sz w:val="28"/>
          <w:szCs w:val="28"/>
        </w:rPr>
        <w:t>data access objects (DAOs).</w:t>
      </w:r>
    </w:p>
    <w:p w14:paraId="2E72CE02" w14:textId="77777777" w:rsidR="0096713E" w:rsidRPr="0096713E" w:rsidRDefault="0096713E" w:rsidP="0096713E">
      <w:pPr>
        <w:tabs>
          <w:tab w:val="left" w:pos="1141"/>
        </w:tabs>
        <w:ind w:left="1080"/>
        <w:rPr>
          <w:sz w:val="28"/>
          <w:szCs w:val="28"/>
        </w:rPr>
      </w:pPr>
    </w:p>
    <w:p w14:paraId="5DC36082" w14:textId="247AB0BB" w:rsidR="004D26BA" w:rsidRPr="004D26BA" w:rsidRDefault="004D26BA" w:rsidP="004D26BA">
      <w:pPr>
        <w:pStyle w:val="ListParagraph"/>
        <w:numPr>
          <w:ilvl w:val="0"/>
          <w:numId w:val="41"/>
        </w:numPr>
        <w:tabs>
          <w:tab w:val="left" w:pos="1141"/>
        </w:tabs>
        <w:rPr>
          <w:color w:val="7030A0"/>
          <w:sz w:val="28"/>
          <w:szCs w:val="28"/>
        </w:rPr>
      </w:pPr>
      <w:r w:rsidRPr="004D26BA">
        <w:rPr>
          <w:color w:val="7030A0"/>
          <w:sz w:val="28"/>
          <w:szCs w:val="28"/>
        </w:rPr>
        <w:t xml:space="preserve">What is the significance of modularity in software architecture? </w:t>
      </w:r>
    </w:p>
    <w:p w14:paraId="1660407B" w14:textId="496872AE" w:rsidR="00B77BA3" w:rsidRDefault="004D26BA" w:rsidP="00B77BA3">
      <w:pPr>
        <w:tabs>
          <w:tab w:val="left" w:pos="1141"/>
        </w:tabs>
        <w:rPr>
          <w:sz w:val="28"/>
          <w:szCs w:val="28"/>
        </w:rPr>
      </w:pPr>
      <w:r w:rsidRPr="004D26BA">
        <w:rPr>
          <w:color w:val="7030A0"/>
          <w:sz w:val="28"/>
          <w:szCs w:val="28"/>
        </w:rPr>
        <w:t xml:space="preserve">Ans. </w:t>
      </w:r>
      <w:r>
        <w:rPr>
          <w:color w:val="7030A0"/>
          <w:sz w:val="28"/>
          <w:szCs w:val="28"/>
        </w:rPr>
        <w:t xml:space="preserve"> </w:t>
      </w:r>
      <w:r w:rsidR="00B77BA3" w:rsidRPr="00B77BA3">
        <w:rPr>
          <w:color w:val="7030A0"/>
          <w:sz w:val="28"/>
          <w:szCs w:val="28"/>
        </w:rPr>
        <w:t> </w:t>
      </w:r>
      <w:r w:rsidR="00B77BA3">
        <w:rPr>
          <w:sz w:val="28"/>
          <w:szCs w:val="28"/>
        </w:rPr>
        <w:t>Modularity</w:t>
      </w:r>
      <w:r w:rsidR="00B77BA3" w:rsidRPr="00B77BA3">
        <w:rPr>
          <w:sz w:val="28"/>
          <w:szCs w:val="28"/>
        </w:rPr>
        <w:t xml:space="preserve"> aims to improve software development by partitioning complex problems into more manageable sub-problems.</w:t>
      </w:r>
    </w:p>
    <w:p w14:paraId="1AE52115" w14:textId="514D9761" w:rsidR="00B77BA3" w:rsidRPr="00B77BA3" w:rsidRDefault="00B77BA3" w:rsidP="00B77BA3">
      <w:pPr>
        <w:tabs>
          <w:tab w:val="left" w:pos="1141"/>
        </w:tabs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306017">
        <w:rPr>
          <w:sz w:val="28"/>
          <w:szCs w:val="28"/>
        </w:rPr>
        <w:t>It</w:t>
      </w:r>
      <w:r w:rsidRPr="00B77BA3">
        <w:rPr>
          <w:sz w:val="28"/>
          <w:szCs w:val="28"/>
        </w:rPr>
        <w:t xml:space="preserve"> allows for better code </w:t>
      </w:r>
      <w:r>
        <w:rPr>
          <w:sz w:val="28"/>
          <w:szCs w:val="28"/>
        </w:rPr>
        <w:t>organization</w:t>
      </w:r>
      <w:r w:rsidRPr="00B77BA3">
        <w:rPr>
          <w:sz w:val="28"/>
          <w:szCs w:val="28"/>
        </w:rPr>
        <w:t xml:space="preserve"> and readability.</w:t>
      </w:r>
    </w:p>
    <w:p w14:paraId="6332DAE6" w14:textId="5F13FE27" w:rsidR="00B77BA3" w:rsidRPr="00B77BA3" w:rsidRDefault="00B77BA3" w:rsidP="00B77BA3">
      <w:pPr>
        <w:tabs>
          <w:tab w:val="left" w:pos="1141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B77BA3">
        <w:rPr>
          <w:sz w:val="28"/>
          <w:szCs w:val="28"/>
        </w:rPr>
        <w:t>By dividing a complex system into smaller modules, developers can create a more logical and structured codebase.</w:t>
      </w:r>
    </w:p>
    <w:p w14:paraId="4798A66C" w14:textId="31049334" w:rsidR="00B77BA3" w:rsidRPr="00B77BA3" w:rsidRDefault="00B77BA3" w:rsidP="00B77BA3">
      <w:pPr>
        <w:tabs>
          <w:tab w:val="left" w:pos="1141"/>
        </w:tabs>
        <w:rPr>
          <w:color w:val="7030A0"/>
          <w:sz w:val="28"/>
          <w:szCs w:val="28"/>
        </w:rPr>
      </w:pPr>
    </w:p>
    <w:p w14:paraId="2B136FD9" w14:textId="5C613DE4" w:rsidR="009D7A94" w:rsidRDefault="00B77BA3" w:rsidP="00B77BA3">
      <w:pPr>
        <w:pStyle w:val="ListParagraph"/>
        <w:numPr>
          <w:ilvl w:val="0"/>
          <w:numId w:val="41"/>
        </w:numPr>
        <w:tabs>
          <w:tab w:val="left" w:pos="1141"/>
        </w:tabs>
        <w:rPr>
          <w:color w:val="7030A0"/>
          <w:sz w:val="28"/>
          <w:szCs w:val="28"/>
        </w:rPr>
      </w:pPr>
      <w:r w:rsidRPr="00B77BA3">
        <w:rPr>
          <w:color w:val="7030A0"/>
          <w:sz w:val="28"/>
          <w:szCs w:val="28"/>
        </w:rPr>
        <w:t>Layers in Software Architecture.</w:t>
      </w:r>
    </w:p>
    <w:p w14:paraId="0CC49C14" w14:textId="1F42D3E2" w:rsidR="00B77BA3" w:rsidRPr="00B77BA3" w:rsidRDefault="00B77BA3" w:rsidP="00B77BA3">
      <w:pPr>
        <w:tabs>
          <w:tab w:val="left" w:pos="1141"/>
        </w:tabs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>
        <w:rPr>
          <w:sz w:val="28"/>
          <w:szCs w:val="28"/>
        </w:rPr>
        <w:t>There are a total of five layers.</w:t>
      </w:r>
    </w:p>
    <w:p w14:paraId="71E267A1" w14:textId="66D9765D" w:rsidR="007D517F" w:rsidRDefault="00B77BA3" w:rsidP="00B77BA3">
      <w:pPr>
        <w:pStyle w:val="ListParagraph"/>
        <w:numPr>
          <w:ilvl w:val="0"/>
          <w:numId w:val="42"/>
        </w:numPr>
        <w:tabs>
          <w:tab w:val="left" w:pos="1141"/>
        </w:tabs>
        <w:rPr>
          <w:sz w:val="28"/>
          <w:szCs w:val="28"/>
        </w:rPr>
      </w:pPr>
      <w:r>
        <w:rPr>
          <w:sz w:val="28"/>
          <w:szCs w:val="28"/>
        </w:rPr>
        <w:t>Presentation layer.</w:t>
      </w:r>
    </w:p>
    <w:p w14:paraId="451890B8" w14:textId="30E3D399" w:rsidR="00B77BA3" w:rsidRDefault="00B77BA3" w:rsidP="00B77BA3">
      <w:pPr>
        <w:pStyle w:val="ListParagraph"/>
        <w:numPr>
          <w:ilvl w:val="0"/>
          <w:numId w:val="42"/>
        </w:numPr>
        <w:tabs>
          <w:tab w:val="left" w:pos="1141"/>
        </w:tabs>
        <w:rPr>
          <w:sz w:val="28"/>
          <w:szCs w:val="28"/>
        </w:rPr>
      </w:pPr>
      <w:r>
        <w:rPr>
          <w:sz w:val="28"/>
          <w:szCs w:val="28"/>
        </w:rPr>
        <w:t>Application layer.</w:t>
      </w:r>
    </w:p>
    <w:p w14:paraId="480645A6" w14:textId="0F6C3AF7" w:rsidR="00B77BA3" w:rsidRDefault="00B77BA3" w:rsidP="00B77BA3">
      <w:pPr>
        <w:pStyle w:val="ListParagraph"/>
        <w:numPr>
          <w:ilvl w:val="0"/>
          <w:numId w:val="42"/>
        </w:numPr>
        <w:tabs>
          <w:tab w:val="left" w:pos="1141"/>
        </w:tabs>
        <w:rPr>
          <w:sz w:val="28"/>
          <w:szCs w:val="28"/>
        </w:rPr>
      </w:pPr>
      <w:r>
        <w:rPr>
          <w:sz w:val="28"/>
          <w:szCs w:val="28"/>
        </w:rPr>
        <w:t>Business layer.</w:t>
      </w:r>
    </w:p>
    <w:p w14:paraId="2921E502" w14:textId="534EF774" w:rsidR="00B77BA3" w:rsidRDefault="00B77BA3" w:rsidP="00B77BA3">
      <w:pPr>
        <w:pStyle w:val="ListParagraph"/>
        <w:numPr>
          <w:ilvl w:val="0"/>
          <w:numId w:val="42"/>
        </w:numPr>
        <w:tabs>
          <w:tab w:val="left" w:pos="1141"/>
        </w:tabs>
        <w:rPr>
          <w:sz w:val="28"/>
          <w:szCs w:val="28"/>
        </w:rPr>
      </w:pPr>
      <w:r>
        <w:rPr>
          <w:sz w:val="28"/>
          <w:szCs w:val="28"/>
        </w:rPr>
        <w:t>Persistence layer.</w:t>
      </w:r>
    </w:p>
    <w:p w14:paraId="6ECC7E0E" w14:textId="2BA1F260" w:rsidR="00B77BA3" w:rsidRDefault="00B77BA3" w:rsidP="00B77BA3">
      <w:pPr>
        <w:pStyle w:val="ListParagraph"/>
        <w:numPr>
          <w:ilvl w:val="0"/>
          <w:numId w:val="42"/>
        </w:numPr>
        <w:tabs>
          <w:tab w:val="left" w:pos="1141"/>
        </w:tabs>
        <w:rPr>
          <w:sz w:val="28"/>
          <w:szCs w:val="28"/>
        </w:rPr>
      </w:pPr>
      <w:r>
        <w:rPr>
          <w:sz w:val="28"/>
          <w:szCs w:val="28"/>
        </w:rPr>
        <w:t>Database layer.</w:t>
      </w:r>
    </w:p>
    <w:p w14:paraId="428B8531" w14:textId="77777777" w:rsidR="00914EC8" w:rsidRDefault="00914EC8" w:rsidP="00914EC8">
      <w:pPr>
        <w:pStyle w:val="ListParagraph"/>
        <w:tabs>
          <w:tab w:val="left" w:pos="1141"/>
        </w:tabs>
        <w:ind w:left="930"/>
        <w:rPr>
          <w:sz w:val="28"/>
          <w:szCs w:val="28"/>
        </w:rPr>
      </w:pPr>
    </w:p>
    <w:p w14:paraId="6ADFB1DF" w14:textId="2F75A1F9" w:rsidR="00914EC8" w:rsidRPr="00914EC8" w:rsidRDefault="00914EC8" w:rsidP="00914EC8">
      <w:pPr>
        <w:pStyle w:val="ListParagraph"/>
        <w:numPr>
          <w:ilvl w:val="0"/>
          <w:numId w:val="133"/>
        </w:numPr>
        <w:tabs>
          <w:tab w:val="left" w:pos="1141"/>
        </w:tabs>
        <w:rPr>
          <w:color w:val="7030A0"/>
          <w:sz w:val="28"/>
          <w:szCs w:val="28"/>
        </w:rPr>
      </w:pPr>
      <w:r w:rsidRPr="00914EC8">
        <w:rPr>
          <w:color w:val="7030A0"/>
          <w:sz w:val="28"/>
          <w:szCs w:val="28"/>
        </w:rPr>
        <w:t>LAB EXERCISE: Create a case study on the functionality of the presentation, business logic, and data access layers of a given software system.</w:t>
      </w:r>
    </w:p>
    <w:p w14:paraId="1272BA25" w14:textId="2686A156" w:rsidR="00914EC8" w:rsidRDefault="00914EC8" w:rsidP="00914EC8">
      <w:pPr>
        <w:tabs>
          <w:tab w:val="left" w:pos="1141"/>
        </w:tabs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>
        <w:rPr>
          <w:sz w:val="28"/>
          <w:szCs w:val="28"/>
        </w:rPr>
        <w:t xml:space="preserve"> </w:t>
      </w:r>
    </w:p>
    <w:p w14:paraId="373C2CC2" w14:textId="16DABF05" w:rsidR="004E066E" w:rsidRPr="004E066E" w:rsidRDefault="004E066E" w:rsidP="004E066E">
      <w:pPr>
        <w:pStyle w:val="ListParagraph"/>
        <w:numPr>
          <w:ilvl w:val="0"/>
          <w:numId w:val="142"/>
        </w:numPr>
        <w:tabs>
          <w:tab w:val="left" w:pos="1141"/>
        </w:tabs>
        <w:rPr>
          <w:sz w:val="28"/>
          <w:szCs w:val="28"/>
          <w:u w:val="single"/>
        </w:rPr>
      </w:pPr>
      <w:r w:rsidRPr="004E066E">
        <w:rPr>
          <w:sz w:val="28"/>
          <w:szCs w:val="28"/>
          <w:u w:val="single"/>
        </w:rPr>
        <w:t>Presentation Layer:</w:t>
      </w:r>
    </w:p>
    <w:p w14:paraId="3183582F" w14:textId="4C4C9C90" w:rsidR="004E066E" w:rsidRDefault="004E066E" w:rsidP="004E066E">
      <w:pPr>
        <w:pStyle w:val="ListParagraph"/>
        <w:tabs>
          <w:tab w:val="left" w:pos="1141"/>
        </w:tabs>
        <w:ind w:left="870"/>
        <w:rPr>
          <w:sz w:val="28"/>
          <w:szCs w:val="28"/>
        </w:rPr>
      </w:pPr>
      <w:r w:rsidRPr="004E066E">
        <w:rPr>
          <w:sz w:val="28"/>
          <w:szCs w:val="28"/>
        </w:rPr>
        <w:t>Functions:</w:t>
      </w:r>
    </w:p>
    <w:p w14:paraId="6AF47ECB" w14:textId="2D1964C5" w:rsidR="004E066E" w:rsidRPr="004E066E" w:rsidRDefault="004E066E" w:rsidP="00075FB3">
      <w:pPr>
        <w:pStyle w:val="ListParagraph"/>
        <w:numPr>
          <w:ilvl w:val="0"/>
          <w:numId w:val="143"/>
        </w:numPr>
        <w:tabs>
          <w:tab w:val="left" w:pos="1141"/>
        </w:tabs>
        <w:rPr>
          <w:sz w:val="28"/>
          <w:szCs w:val="28"/>
        </w:rPr>
      </w:pPr>
      <w:r>
        <w:rPr>
          <w:sz w:val="28"/>
          <w:szCs w:val="28"/>
        </w:rPr>
        <w:t>d</w:t>
      </w:r>
      <w:r w:rsidRPr="004E066E">
        <w:rPr>
          <w:sz w:val="28"/>
          <w:szCs w:val="28"/>
        </w:rPr>
        <w:t>isplays product listings with images, prices, and descriptions.</w:t>
      </w:r>
    </w:p>
    <w:p w14:paraId="40B117CC" w14:textId="7B8536CC" w:rsidR="004E066E" w:rsidRPr="004E066E" w:rsidRDefault="004E066E" w:rsidP="00075FB3">
      <w:pPr>
        <w:pStyle w:val="ListParagraph"/>
        <w:numPr>
          <w:ilvl w:val="0"/>
          <w:numId w:val="143"/>
        </w:numPr>
        <w:tabs>
          <w:tab w:val="left" w:pos="1141"/>
        </w:tabs>
        <w:rPr>
          <w:sz w:val="28"/>
          <w:szCs w:val="28"/>
        </w:rPr>
      </w:pPr>
      <w:r w:rsidRPr="004E066E">
        <w:rPr>
          <w:sz w:val="28"/>
          <w:szCs w:val="28"/>
        </w:rPr>
        <w:t>Provides search functionality to find products by name, category, or price range.</w:t>
      </w:r>
    </w:p>
    <w:p w14:paraId="64EAD63B" w14:textId="7353706F" w:rsidR="004E066E" w:rsidRPr="004E066E" w:rsidRDefault="004E066E" w:rsidP="00075FB3">
      <w:pPr>
        <w:pStyle w:val="ListParagraph"/>
        <w:numPr>
          <w:ilvl w:val="0"/>
          <w:numId w:val="143"/>
        </w:numPr>
        <w:tabs>
          <w:tab w:val="left" w:pos="1141"/>
        </w:tabs>
        <w:rPr>
          <w:sz w:val="28"/>
          <w:szCs w:val="28"/>
        </w:rPr>
      </w:pPr>
      <w:r w:rsidRPr="004E066E">
        <w:rPr>
          <w:sz w:val="28"/>
          <w:szCs w:val="28"/>
        </w:rPr>
        <w:t>Allows users to view product details.</w:t>
      </w:r>
    </w:p>
    <w:p w14:paraId="557DE77A" w14:textId="1FDF0722" w:rsidR="004E066E" w:rsidRDefault="004E066E" w:rsidP="00075FB3">
      <w:pPr>
        <w:pStyle w:val="ListParagraph"/>
        <w:numPr>
          <w:ilvl w:val="0"/>
          <w:numId w:val="143"/>
        </w:numPr>
        <w:tabs>
          <w:tab w:val="left" w:pos="1141"/>
        </w:tabs>
        <w:rPr>
          <w:sz w:val="28"/>
          <w:szCs w:val="28"/>
        </w:rPr>
      </w:pPr>
      <w:r w:rsidRPr="004E066E">
        <w:rPr>
          <w:sz w:val="28"/>
          <w:szCs w:val="28"/>
        </w:rPr>
        <w:t>Provides access to the shopping cart, displaying selected items, quantity, and total price.</w:t>
      </w:r>
    </w:p>
    <w:p w14:paraId="5AE41662" w14:textId="0021899A" w:rsidR="006E0D52" w:rsidRDefault="00075FB3" w:rsidP="00075FB3">
      <w:pPr>
        <w:pStyle w:val="ListParagraph"/>
        <w:numPr>
          <w:ilvl w:val="0"/>
          <w:numId w:val="143"/>
        </w:numPr>
        <w:tabs>
          <w:tab w:val="left" w:pos="1141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The technology</w:t>
      </w:r>
      <w:r w:rsidR="006E0D52">
        <w:rPr>
          <w:sz w:val="28"/>
          <w:szCs w:val="28"/>
        </w:rPr>
        <w:t xml:space="preserve"> </w:t>
      </w:r>
      <w:r>
        <w:rPr>
          <w:sz w:val="28"/>
          <w:szCs w:val="28"/>
        </w:rPr>
        <w:t>used</w:t>
      </w:r>
      <w:r w:rsidR="006E0D52">
        <w:rPr>
          <w:sz w:val="28"/>
          <w:szCs w:val="28"/>
        </w:rPr>
        <w:t xml:space="preserve">: </w:t>
      </w:r>
      <w:r w:rsidR="006E0D52" w:rsidRPr="006E0D52">
        <w:rPr>
          <w:sz w:val="28"/>
          <w:szCs w:val="28"/>
        </w:rPr>
        <w:t>HTML, CSS, JavaScript (React, Angular, or Vue.js).</w:t>
      </w:r>
    </w:p>
    <w:p w14:paraId="337FAB91" w14:textId="701BB0A3" w:rsidR="00075FB3" w:rsidRDefault="00075FB3" w:rsidP="00075FB3">
      <w:pPr>
        <w:pStyle w:val="ListParagraph"/>
        <w:numPr>
          <w:ilvl w:val="0"/>
          <w:numId w:val="142"/>
        </w:numPr>
        <w:tabs>
          <w:tab w:val="left" w:pos="1141"/>
        </w:tabs>
        <w:rPr>
          <w:sz w:val="28"/>
          <w:szCs w:val="28"/>
          <w:u w:val="single"/>
        </w:rPr>
      </w:pPr>
      <w:r w:rsidRPr="00075FB3">
        <w:rPr>
          <w:sz w:val="28"/>
          <w:szCs w:val="28"/>
          <w:u w:val="single"/>
        </w:rPr>
        <w:t>Business Logic Layer:</w:t>
      </w:r>
    </w:p>
    <w:p w14:paraId="310A9499" w14:textId="77777777" w:rsidR="00075FB3" w:rsidRDefault="00075FB3" w:rsidP="00075FB3">
      <w:pPr>
        <w:pStyle w:val="ListParagraph"/>
        <w:tabs>
          <w:tab w:val="left" w:pos="1141"/>
        </w:tabs>
        <w:ind w:left="870"/>
        <w:rPr>
          <w:sz w:val="28"/>
          <w:szCs w:val="28"/>
        </w:rPr>
      </w:pPr>
      <w:r w:rsidRPr="004E066E">
        <w:rPr>
          <w:sz w:val="28"/>
          <w:szCs w:val="28"/>
        </w:rPr>
        <w:t>Functions:</w:t>
      </w:r>
    </w:p>
    <w:p w14:paraId="2A4E51A1" w14:textId="5A98131C" w:rsidR="00075FB3" w:rsidRPr="00075FB3" w:rsidRDefault="00075FB3" w:rsidP="00C92A7F">
      <w:pPr>
        <w:pStyle w:val="ListParagraph"/>
        <w:numPr>
          <w:ilvl w:val="0"/>
          <w:numId w:val="144"/>
        </w:numPr>
        <w:tabs>
          <w:tab w:val="left" w:pos="1141"/>
        </w:tabs>
        <w:rPr>
          <w:sz w:val="28"/>
          <w:szCs w:val="28"/>
        </w:rPr>
      </w:pPr>
      <w:r w:rsidRPr="00075FB3">
        <w:rPr>
          <w:sz w:val="28"/>
          <w:szCs w:val="28"/>
        </w:rPr>
        <w:t>Validates and processes data sent from the Presentation Layer, such as user registration or login.</w:t>
      </w:r>
    </w:p>
    <w:p w14:paraId="199E51E7" w14:textId="68BA2B53" w:rsidR="00075FB3" w:rsidRPr="00075FB3" w:rsidRDefault="00075FB3" w:rsidP="00C92A7F">
      <w:pPr>
        <w:pStyle w:val="ListParagraph"/>
        <w:numPr>
          <w:ilvl w:val="0"/>
          <w:numId w:val="144"/>
        </w:numPr>
        <w:tabs>
          <w:tab w:val="left" w:pos="1141"/>
        </w:tabs>
        <w:rPr>
          <w:sz w:val="28"/>
          <w:szCs w:val="28"/>
        </w:rPr>
      </w:pPr>
      <w:r w:rsidRPr="00075FB3">
        <w:rPr>
          <w:sz w:val="28"/>
          <w:szCs w:val="28"/>
        </w:rPr>
        <w:t>Applies business rules to the user input.</w:t>
      </w:r>
    </w:p>
    <w:p w14:paraId="7F7B4AF8" w14:textId="72C010D5" w:rsidR="00075FB3" w:rsidRPr="00795469" w:rsidRDefault="00075FB3" w:rsidP="00C92A7F">
      <w:pPr>
        <w:pStyle w:val="ListParagraph"/>
        <w:numPr>
          <w:ilvl w:val="0"/>
          <w:numId w:val="144"/>
        </w:numPr>
        <w:tabs>
          <w:tab w:val="left" w:pos="1141"/>
        </w:tabs>
        <w:rPr>
          <w:sz w:val="28"/>
          <w:szCs w:val="28"/>
        </w:rPr>
      </w:pPr>
      <w:r w:rsidRPr="00795469">
        <w:rPr>
          <w:sz w:val="28"/>
          <w:szCs w:val="28"/>
        </w:rPr>
        <w:t>Calculates prices, taxes, discounts, and shipping costs.</w:t>
      </w:r>
    </w:p>
    <w:p w14:paraId="744D40AD" w14:textId="4343CA7D" w:rsidR="00C92A7F" w:rsidRDefault="00C92A7F" w:rsidP="00C92A7F">
      <w:pPr>
        <w:pStyle w:val="ListParagraph"/>
        <w:numPr>
          <w:ilvl w:val="0"/>
          <w:numId w:val="144"/>
        </w:numPr>
        <w:tabs>
          <w:tab w:val="left" w:pos="1141"/>
        </w:tabs>
        <w:rPr>
          <w:sz w:val="28"/>
          <w:szCs w:val="28"/>
        </w:rPr>
      </w:pPr>
      <w:r>
        <w:rPr>
          <w:sz w:val="28"/>
          <w:szCs w:val="28"/>
        </w:rPr>
        <w:t xml:space="preserve">Technology used: </w:t>
      </w:r>
      <w:r w:rsidRPr="00C92A7F">
        <w:rPr>
          <w:sz w:val="28"/>
          <w:szCs w:val="28"/>
        </w:rPr>
        <w:t>Server-side languages and frameworks (</w:t>
      </w:r>
      <w:r>
        <w:rPr>
          <w:sz w:val="28"/>
          <w:szCs w:val="28"/>
        </w:rPr>
        <w:t xml:space="preserve">example: </w:t>
      </w:r>
      <w:r w:rsidRPr="00C92A7F">
        <w:rPr>
          <w:sz w:val="28"/>
          <w:szCs w:val="28"/>
        </w:rPr>
        <w:t>Node.js, Django, Ruby</w:t>
      </w:r>
      <w:r>
        <w:rPr>
          <w:sz w:val="28"/>
          <w:szCs w:val="28"/>
        </w:rPr>
        <w:t>)</w:t>
      </w:r>
      <w:r w:rsidRPr="00C92A7F">
        <w:rPr>
          <w:sz w:val="28"/>
          <w:szCs w:val="28"/>
        </w:rPr>
        <w:t>.</w:t>
      </w:r>
    </w:p>
    <w:p w14:paraId="5BDC648E" w14:textId="2CE61920" w:rsidR="00075FB3" w:rsidRDefault="00795469" w:rsidP="00795469">
      <w:pPr>
        <w:pStyle w:val="ListParagraph"/>
        <w:numPr>
          <w:ilvl w:val="0"/>
          <w:numId w:val="142"/>
        </w:numPr>
        <w:tabs>
          <w:tab w:val="left" w:pos="1141"/>
        </w:tabs>
        <w:rPr>
          <w:sz w:val="28"/>
          <w:szCs w:val="28"/>
          <w:u w:val="single"/>
        </w:rPr>
      </w:pPr>
      <w:r w:rsidRPr="00795469">
        <w:rPr>
          <w:sz w:val="28"/>
          <w:szCs w:val="28"/>
          <w:u w:val="single"/>
        </w:rPr>
        <w:t>Data Access Layer</w:t>
      </w:r>
      <w:r>
        <w:rPr>
          <w:sz w:val="28"/>
          <w:szCs w:val="28"/>
          <w:u w:val="single"/>
        </w:rPr>
        <w:t>:</w:t>
      </w:r>
    </w:p>
    <w:p w14:paraId="179318DA" w14:textId="77777777" w:rsidR="00795469" w:rsidRDefault="00795469" w:rsidP="00795469">
      <w:pPr>
        <w:pStyle w:val="ListParagraph"/>
        <w:tabs>
          <w:tab w:val="left" w:pos="1141"/>
        </w:tabs>
        <w:ind w:left="870"/>
        <w:rPr>
          <w:sz w:val="28"/>
          <w:szCs w:val="28"/>
        </w:rPr>
      </w:pPr>
      <w:r w:rsidRPr="004E066E">
        <w:rPr>
          <w:sz w:val="28"/>
          <w:szCs w:val="28"/>
        </w:rPr>
        <w:t>Functions:</w:t>
      </w:r>
    </w:p>
    <w:p w14:paraId="640404A2" w14:textId="32BCB238" w:rsidR="00795469" w:rsidRPr="00795469" w:rsidRDefault="00795469" w:rsidP="00720D02">
      <w:pPr>
        <w:pStyle w:val="ListParagraph"/>
        <w:numPr>
          <w:ilvl w:val="0"/>
          <w:numId w:val="145"/>
        </w:numPr>
        <w:tabs>
          <w:tab w:val="left" w:pos="1141"/>
        </w:tabs>
        <w:rPr>
          <w:sz w:val="28"/>
          <w:szCs w:val="28"/>
        </w:rPr>
      </w:pPr>
      <w:r w:rsidRPr="00795469">
        <w:rPr>
          <w:sz w:val="28"/>
          <w:szCs w:val="28"/>
        </w:rPr>
        <w:t>Updates inventory levels when products are purchased.</w:t>
      </w:r>
    </w:p>
    <w:p w14:paraId="09329A8A" w14:textId="54318A66" w:rsidR="00795469" w:rsidRPr="00795469" w:rsidRDefault="00795469" w:rsidP="00720D02">
      <w:pPr>
        <w:pStyle w:val="ListParagraph"/>
        <w:numPr>
          <w:ilvl w:val="0"/>
          <w:numId w:val="145"/>
        </w:numPr>
        <w:tabs>
          <w:tab w:val="left" w:pos="1141"/>
        </w:tabs>
        <w:rPr>
          <w:sz w:val="28"/>
          <w:szCs w:val="28"/>
        </w:rPr>
      </w:pPr>
      <w:r w:rsidRPr="00795469">
        <w:rPr>
          <w:sz w:val="28"/>
          <w:szCs w:val="28"/>
        </w:rPr>
        <w:t>Stores new orders in the database, including customer information, products ordered, and shipping details.</w:t>
      </w:r>
    </w:p>
    <w:p w14:paraId="0F0A4203" w14:textId="15BC5A01" w:rsidR="00795469" w:rsidRDefault="00795469" w:rsidP="00720D02">
      <w:pPr>
        <w:pStyle w:val="ListParagraph"/>
        <w:numPr>
          <w:ilvl w:val="0"/>
          <w:numId w:val="145"/>
        </w:numPr>
        <w:tabs>
          <w:tab w:val="left" w:pos="1141"/>
        </w:tabs>
        <w:rPr>
          <w:sz w:val="28"/>
          <w:szCs w:val="28"/>
          <w:u w:val="single"/>
        </w:rPr>
      </w:pPr>
      <w:r w:rsidRPr="00795469">
        <w:rPr>
          <w:sz w:val="28"/>
          <w:szCs w:val="28"/>
        </w:rPr>
        <w:t>Allows users to modify personal data, such as changing their address or payment method.</w:t>
      </w:r>
    </w:p>
    <w:p w14:paraId="6B6453B1" w14:textId="418CFE53" w:rsidR="00B77BA3" w:rsidRDefault="00795469" w:rsidP="00B77BA3">
      <w:pPr>
        <w:pStyle w:val="ListParagraph"/>
        <w:numPr>
          <w:ilvl w:val="0"/>
          <w:numId w:val="145"/>
        </w:numPr>
        <w:tabs>
          <w:tab w:val="left" w:pos="1141"/>
        </w:tabs>
        <w:rPr>
          <w:sz w:val="28"/>
          <w:szCs w:val="28"/>
        </w:rPr>
      </w:pPr>
      <w:r w:rsidRPr="00795469">
        <w:rPr>
          <w:sz w:val="28"/>
          <w:szCs w:val="28"/>
        </w:rPr>
        <w:t>Relational databases (MySQL, PostgreSQL) or NoSQL databases (MongoDB).</w:t>
      </w:r>
    </w:p>
    <w:p w14:paraId="47BC3A90" w14:textId="77777777" w:rsidR="0053282D" w:rsidRPr="0053282D" w:rsidRDefault="0053282D" w:rsidP="0053282D">
      <w:pPr>
        <w:tabs>
          <w:tab w:val="left" w:pos="1141"/>
        </w:tabs>
        <w:rPr>
          <w:sz w:val="28"/>
          <w:szCs w:val="28"/>
        </w:rPr>
      </w:pPr>
    </w:p>
    <w:p w14:paraId="3BB6FD76" w14:textId="7752E69C" w:rsidR="004B71A4" w:rsidRDefault="004B71A4" w:rsidP="004B71A4">
      <w:pPr>
        <w:pStyle w:val="ListParagraph"/>
        <w:numPr>
          <w:ilvl w:val="0"/>
          <w:numId w:val="41"/>
        </w:numPr>
        <w:tabs>
          <w:tab w:val="left" w:pos="1141"/>
        </w:tabs>
        <w:rPr>
          <w:color w:val="7030A0"/>
          <w:sz w:val="28"/>
          <w:szCs w:val="28"/>
        </w:rPr>
      </w:pPr>
      <w:r w:rsidRPr="004B71A4">
        <w:rPr>
          <w:color w:val="7030A0"/>
          <w:sz w:val="28"/>
          <w:szCs w:val="28"/>
        </w:rPr>
        <w:t xml:space="preserve">Why are layers important in software architecture? </w:t>
      </w:r>
    </w:p>
    <w:p w14:paraId="1F72A35E" w14:textId="2761A0AC" w:rsidR="004B71A4" w:rsidRDefault="004B71A4" w:rsidP="004B71A4">
      <w:pPr>
        <w:tabs>
          <w:tab w:val="left" w:pos="1141"/>
        </w:tabs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>
        <w:rPr>
          <w:sz w:val="28"/>
          <w:szCs w:val="28"/>
        </w:rPr>
        <w:t xml:space="preserve">Fundamental </w:t>
      </w:r>
      <w:r w:rsidR="00306017">
        <w:rPr>
          <w:sz w:val="28"/>
          <w:szCs w:val="28"/>
        </w:rPr>
        <w:t>software architecture concepts help</w:t>
      </w:r>
      <w:r>
        <w:rPr>
          <w:sz w:val="28"/>
          <w:szCs w:val="28"/>
        </w:rPr>
        <w:t xml:space="preserve"> organize and structure complex systems by separating different concerns and responsibilities.</w:t>
      </w:r>
    </w:p>
    <w:p w14:paraId="49285BCA" w14:textId="1022CB7D" w:rsidR="00C97F71" w:rsidRDefault="00C97F71" w:rsidP="004B71A4">
      <w:pPr>
        <w:tabs>
          <w:tab w:val="left" w:pos="1141"/>
        </w:tabs>
        <w:rPr>
          <w:sz w:val="28"/>
          <w:szCs w:val="28"/>
        </w:rPr>
      </w:pPr>
      <w:r>
        <w:rPr>
          <w:sz w:val="28"/>
          <w:szCs w:val="28"/>
        </w:rPr>
        <w:t xml:space="preserve">      Layers provide several advantages that enhance a system's maintainability, scalability, flexibility, and testability.</w:t>
      </w:r>
    </w:p>
    <w:p w14:paraId="6C7E1208" w14:textId="77777777" w:rsidR="00E82A61" w:rsidRDefault="00E82A61" w:rsidP="004B71A4">
      <w:pPr>
        <w:tabs>
          <w:tab w:val="left" w:pos="1141"/>
        </w:tabs>
        <w:rPr>
          <w:sz w:val="28"/>
          <w:szCs w:val="28"/>
        </w:rPr>
      </w:pPr>
    </w:p>
    <w:p w14:paraId="3BA592F9" w14:textId="462F0AB0" w:rsidR="00E82A61" w:rsidRDefault="00E82A61" w:rsidP="00E82A61">
      <w:pPr>
        <w:pStyle w:val="ListParagraph"/>
        <w:numPr>
          <w:ilvl w:val="0"/>
          <w:numId w:val="41"/>
        </w:numPr>
        <w:tabs>
          <w:tab w:val="left" w:pos="1141"/>
        </w:tabs>
        <w:rPr>
          <w:color w:val="7030A0"/>
          <w:sz w:val="28"/>
          <w:szCs w:val="28"/>
        </w:rPr>
      </w:pPr>
      <w:r w:rsidRPr="00E82A61">
        <w:rPr>
          <w:color w:val="7030A0"/>
          <w:sz w:val="28"/>
          <w:szCs w:val="28"/>
        </w:rPr>
        <w:t>Software Environments.</w:t>
      </w:r>
    </w:p>
    <w:p w14:paraId="436CD84E" w14:textId="233364D4" w:rsidR="00C8794D" w:rsidRDefault="00E82A61" w:rsidP="00C8794D">
      <w:pPr>
        <w:tabs>
          <w:tab w:val="left" w:pos="1141"/>
        </w:tabs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 w:rsidR="00C8794D" w:rsidRPr="00C8794D">
        <w:rPr>
          <w:sz w:val="28"/>
          <w:szCs w:val="28"/>
        </w:rPr>
        <w:t>A software development environment is a collection of important tools and procedures that help developers to test and debug the software program.</w:t>
      </w:r>
    </w:p>
    <w:p w14:paraId="170E6A1A" w14:textId="6E96BB12" w:rsidR="00C8794D" w:rsidRPr="00C8794D" w:rsidRDefault="006D7075" w:rsidP="00C8794D">
      <w:pPr>
        <w:tabs>
          <w:tab w:val="left" w:pos="1141"/>
        </w:tabs>
        <w:rPr>
          <w:sz w:val="28"/>
          <w:szCs w:val="28"/>
        </w:rPr>
      </w:pPr>
      <w:r>
        <w:rPr>
          <w:sz w:val="28"/>
          <w:szCs w:val="28"/>
        </w:rPr>
        <w:t xml:space="preserve">        This environment supports software developers in designing, programming, and debugging software according to best practices</w:t>
      </w:r>
      <w:r w:rsidR="00C8794D" w:rsidRPr="00C8794D">
        <w:rPr>
          <w:sz w:val="28"/>
          <w:szCs w:val="28"/>
        </w:rPr>
        <w:t>.</w:t>
      </w:r>
    </w:p>
    <w:p w14:paraId="17F75E89" w14:textId="41B2F4FD" w:rsidR="00E82A61" w:rsidRDefault="00E82A61" w:rsidP="00E82A61">
      <w:pPr>
        <w:tabs>
          <w:tab w:val="left" w:pos="1141"/>
        </w:tabs>
        <w:rPr>
          <w:sz w:val="28"/>
          <w:szCs w:val="28"/>
        </w:rPr>
      </w:pPr>
    </w:p>
    <w:p w14:paraId="1C9ACD18" w14:textId="7B6E1D6D" w:rsidR="0053282D" w:rsidRDefault="0053282D" w:rsidP="0053282D">
      <w:pPr>
        <w:pStyle w:val="ListParagraph"/>
        <w:numPr>
          <w:ilvl w:val="0"/>
          <w:numId w:val="146"/>
        </w:numPr>
        <w:tabs>
          <w:tab w:val="left" w:pos="1141"/>
        </w:tabs>
        <w:rPr>
          <w:color w:val="7030A0"/>
          <w:sz w:val="28"/>
          <w:szCs w:val="28"/>
        </w:rPr>
      </w:pPr>
      <w:r w:rsidRPr="0053282D">
        <w:rPr>
          <w:color w:val="7030A0"/>
          <w:sz w:val="28"/>
          <w:szCs w:val="28"/>
        </w:rPr>
        <w:t>LAB EXERCISE: Explore different types of software environments (development, testing, production).</w:t>
      </w:r>
      <w:r>
        <w:rPr>
          <w:color w:val="7030A0"/>
          <w:sz w:val="28"/>
          <w:szCs w:val="28"/>
        </w:rPr>
        <w:t xml:space="preserve"> Set up</w:t>
      </w:r>
      <w:r w:rsidRPr="0053282D">
        <w:rPr>
          <w:color w:val="7030A0"/>
          <w:sz w:val="28"/>
          <w:szCs w:val="28"/>
        </w:rPr>
        <w:t xml:space="preserve"> a basic environment in a virtual machine.</w:t>
      </w:r>
    </w:p>
    <w:p w14:paraId="1C5BF079" w14:textId="181BE108" w:rsidR="0053282D" w:rsidRDefault="0053282D" w:rsidP="0053282D">
      <w:pPr>
        <w:tabs>
          <w:tab w:val="left" w:pos="1141"/>
        </w:tabs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</w:p>
    <w:p w14:paraId="20A4DC01" w14:textId="3AF81080" w:rsidR="0053282D" w:rsidRPr="0053282D" w:rsidRDefault="0053282D" w:rsidP="0053282D">
      <w:pPr>
        <w:pStyle w:val="ListParagraph"/>
        <w:numPr>
          <w:ilvl w:val="0"/>
          <w:numId w:val="147"/>
        </w:numPr>
        <w:tabs>
          <w:tab w:val="left" w:pos="1141"/>
        </w:tabs>
        <w:rPr>
          <w:sz w:val="28"/>
          <w:szCs w:val="28"/>
          <w:u w:val="single"/>
        </w:rPr>
      </w:pPr>
      <w:r w:rsidRPr="0053282D">
        <w:rPr>
          <w:sz w:val="28"/>
          <w:szCs w:val="28"/>
          <w:u w:val="single"/>
        </w:rPr>
        <w:t>Development Environment</w:t>
      </w:r>
      <w:r>
        <w:rPr>
          <w:sz w:val="28"/>
          <w:szCs w:val="28"/>
          <w:u w:val="single"/>
        </w:rPr>
        <w:t>:</w:t>
      </w:r>
    </w:p>
    <w:p w14:paraId="04616199" w14:textId="77777777" w:rsidR="0053282D" w:rsidRDefault="0053282D" w:rsidP="00CE5431">
      <w:pPr>
        <w:pStyle w:val="ListParagraph"/>
        <w:numPr>
          <w:ilvl w:val="0"/>
          <w:numId w:val="148"/>
        </w:numPr>
        <w:tabs>
          <w:tab w:val="left" w:pos="1141"/>
        </w:tabs>
        <w:rPr>
          <w:sz w:val="28"/>
          <w:szCs w:val="28"/>
        </w:rPr>
      </w:pPr>
      <w:r w:rsidRPr="0053282D">
        <w:rPr>
          <w:sz w:val="28"/>
          <w:szCs w:val="28"/>
        </w:rPr>
        <w:lastRenderedPageBreak/>
        <w:t xml:space="preserve">The development environment is where developers write and initially test their code. </w:t>
      </w:r>
    </w:p>
    <w:p w14:paraId="73A86640" w14:textId="77777777" w:rsidR="0053282D" w:rsidRDefault="0053282D" w:rsidP="00CE5431">
      <w:pPr>
        <w:pStyle w:val="ListParagraph"/>
        <w:numPr>
          <w:ilvl w:val="0"/>
          <w:numId w:val="148"/>
        </w:numPr>
        <w:tabs>
          <w:tab w:val="left" w:pos="1141"/>
        </w:tabs>
        <w:rPr>
          <w:sz w:val="28"/>
          <w:szCs w:val="28"/>
        </w:rPr>
      </w:pPr>
      <w:r w:rsidRPr="0053282D">
        <w:rPr>
          <w:sz w:val="28"/>
          <w:szCs w:val="28"/>
        </w:rPr>
        <w:t xml:space="preserve">It’s used for building the software and conducting initial debugging. </w:t>
      </w:r>
    </w:p>
    <w:p w14:paraId="1659409A" w14:textId="26E9D54B" w:rsidR="0053282D" w:rsidRDefault="0053282D" w:rsidP="00CE5431">
      <w:pPr>
        <w:pStyle w:val="ListParagraph"/>
        <w:numPr>
          <w:ilvl w:val="0"/>
          <w:numId w:val="148"/>
        </w:numPr>
        <w:tabs>
          <w:tab w:val="left" w:pos="1141"/>
        </w:tabs>
        <w:rPr>
          <w:sz w:val="28"/>
          <w:szCs w:val="28"/>
        </w:rPr>
      </w:pPr>
      <w:r w:rsidRPr="0053282D">
        <w:rPr>
          <w:sz w:val="28"/>
          <w:szCs w:val="28"/>
        </w:rPr>
        <w:t>This environment often includes tools for code editing, version control, and local compilation.</w:t>
      </w:r>
    </w:p>
    <w:p w14:paraId="42C26F4C" w14:textId="5F5064F3" w:rsidR="00CE5431" w:rsidRDefault="00CE5431" w:rsidP="00CE5431">
      <w:pPr>
        <w:pStyle w:val="ListParagraph"/>
        <w:numPr>
          <w:ilvl w:val="0"/>
          <w:numId w:val="147"/>
        </w:numPr>
        <w:tabs>
          <w:tab w:val="left" w:pos="1141"/>
        </w:tabs>
        <w:rPr>
          <w:sz w:val="28"/>
          <w:szCs w:val="28"/>
          <w:u w:val="single"/>
        </w:rPr>
      </w:pPr>
      <w:r w:rsidRPr="00CE5431">
        <w:rPr>
          <w:sz w:val="28"/>
          <w:szCs w:val="28"/>
          <w:u w:val="single"/>
        </w:rPr>
        <w:t>Testing Environment:</w:t>
      </w:r>
    </w:p>
    <w:p w14:paraId="31058A03" w14:textId="77777777" w:rsidR="00CE5431" w:rsidRDefault="00CE5431" w:rsidP="00CE5431">
      <w:pPr>
        <w:pStyle w:val="ListParagraph"/>
        <w:numPr>
          <w:ilvl w:val="0"/>
          <w:numId w:val="149"/>
        </w:numPr>
        <w:tabs>
          <w:tab w:val="left" w:pos="1141"/>
        </w:tabs>
        <w:rPr>
          <w:sz w:val="28"/>
          <w:szCs w:val="28"/>
        </w:rPr>
      </w:pPr>
      <w:r w:rsidRPr="00CE5431">
        <w:rPr>
          <w:sz w:val="28"/>
          <w:szCs w:val="28"/>
        </w:rPr>
        <w:t xml:space="preserve">The testing environment is where the software is tested for bugs, performance, and security issues. </w:t>
      </w:r>
    </w:p>
    <w:p w14:paraId="190FBC6B" w14:textId="6F3A7774" w:rsidR="00CE5431" w:rsidRDefault="00CE5431" w:rsidP="00CE5431">
      <w:pPr>
        <w:pStyle w:val="ListParagraph"/>
        <w:numPr>
          <w:ilvl w:val="0"/>
          <w:numId w:val="149"/>
        </w:numPr>
        <w:tabs>
          <w:tab w:val="left" w:pos="1141"/>
        </w:tabs>
        <w:rPr>
          <w:sz w:val="28"/>
          <w:szCs w:val="28"/>
        </w:rPr>
      </w:pPr>
      <w:r w:rsidRPr="00CE5431">
        <w:rPr>
          <w:sz w:val="28"/>
          <w:szCs w:val="28"/>
        </w:rPr>
        <w:t>This is where the software undergoes various tests like unit tests, integration tests, system tests, and user acceptance tests (UAT).</w:t>
      </w:r>
    </w:p>
    <w:p w14:paraId="380BEA78" w14:textId="6BE91E3C" w:rsidR="00CE5431" w:rsidRDefault="00CE5431" w:rsidP="00CE5431">
      <w:pPr>
        <w:pStyle w:val="ListParagraph"/>
        <w:numPr>
          <w:ilvl w:val="0"/>
          <w:numId w:val="147"/>
        </w:numPr>
        <w:tabs>
          <w:tab w:val="left" w:pos="1141"/>
        </w:tabs>
        <w:rPr>
          <w:sz w:val="28"/>
          <w:szCs w:val="28"/>
          <w:u w:val="single"/>
        </w:rPr>
      </w:pPr>
      <w:r w:rsidRPr="00CE5431">
        <w:rPr>
          <w:sz w:val="28"/>
          <w:szCs w:val="28"/>
          <w:u w:val="single"/>
        </w:rPr>
        <w:t>Production Environment:</w:t>
      </w:r>
    </w:p>
    <w:p w14:paraId="78B06123" w14:textId="77777777" w:rsidR="00CE5431" w:rsidRDefault="00CE5431" w:rsidP="00CE5431">
      <w:pPr>
        <w:pStyle w:val="ListParagraph"/>
        <w:numPr>
          <w:ilvl w:val="0"/>
          <w:numId w:val="150"/>
        </w:numPr>
        <w:tabs>
          <w:tab w:val="left" w:pos="1141"/>
        </w:tabs>
        <w:rPr>
          <w:sz w:val="28"/>
          <w:szCs w:val="28"/>
        </w:rPr>
      </w:pPr>
      <w:r w:rsidRPr="00CE5431">
        <w:rPr>
          <w:sz w:val="28"/>
          <w:szCs w:val="28"/>
        </w:rPr>
        <w:t xml:space="preserve">The production environment is where the software is deployed and accessed by end users. </w:t>
      </w:r>
    </w:p>
    <w:p w14:paraId="68EA73FD" w14:textId="3AAE8206" w:rsidR="00CE5431" w:rsidRDefault="00CE5431" w:rsidP="00CE5431">
      <w:pPr>
        <w:pStyle w:val="ListParagraph"/>
        <w:numPr>
          <w:ilvl w:val="0"/>
          <w:numId w:val="150"/>
        </w:numPr>
        <w:tabs>
          <w:tab w:val="left" w:pos="1141"/>
        </w:tabs>
        <w:rPr>
          <w:sz w:val="28"/>
          <w:szCs w:val="28"/>
        </w:rPr>
      </w:pPr>
      <w:r w:rsidRPr="00CE5431">
        <w:rPr>
          <w:sz w:val="28"/>
          <w:szCs w:val="28"/>
        </w:rPr>
        <w:t>It must be stable, reliable, and efficient because any downtime or issues can directly affect users</w:t>
      </w:r>
      <w:r>
        <w:rPr>
          <w:sz w:val="28"/>
          <w:szCs w:val="28"/>
        </w:rPr>
        <w:t>.</w:t>
      </w:r>
    </w:p>
    <w:p w14:paraId="4BDEB05A" w14:textId="22832E6F" w:rsidR="00CE5431" w:rsidRDefault="00CE5431" w:rsidP="00CE5431">
      <w:pPr>
        <w:pStyle w:val="ListParagraph"/>
        <w:tabs>
          <w:tab w:val="left" w:pos="1141"/>
        </w:tabs>
        <w:rPr>
          <w:sz w:val="28"/>
          <w:szCs w:val="28"/>
          <w:u w:val="single"/>
        </w:rPr>
      </w:pPr>
      <w:r w:rsidRPr="00CE5431">
        <w:rPr>
          <w:sz w:val="28"/>
          <w:szCs w:val="28"/>
          <w:u w:val="single"/>
        </w:rPr>
        <w:t>Set Up the Virtual Machine:</w:t>
      </w:r>
    </w:p>
    <w:p w14:paraId="1557D2C6" w14:textId="2F40BE02" w:rsidR="00CE5431" w:rsidRDefault="00CE5431" w:rsidP="00CE5431">
      <w:pPr>
        <w:pStyle w:val="ListParagraph"/>
        <w:numPr>
          <w:ilvl w:val="0"/>
          <w:numId w:val="151"/>
        </w:numPr>
        <w:tabs>
          <w:tab w:val="left" w:pos="1141"/>
        </w:tabs>
        <w:rPr>
          <w:sz w:val="28"/>
          <w:szCs w:val="28"/>
        </w:rPr>
      </w:pPr>
      <w:r w:rsidRPr="00CE5431">
        <w:rPr>
          <w:sz w:val="28"/>
          <w:szCs w:val="28"/>
        </w:rPr>
        <w:t>Download VirtualBox</w:t>
      </w:r>
      <w:r>
        <w:rPr>
          <w:sz w:val="28"/>
          <w:szCs w:val="28"/>
        </w:rPr>
        <w:t>.</w:t>
      </w:r>
    </w:p>
    <w:p w14:paraId="06C5F519" w14:textId="17C7DB30" w:rsidR="00CE5431" w:rsidRDefault="00CE5431" w:rsidP="00CE5431">
      <w:pPr>
        <w:pStyle w:val="ListParagraph"/>
        <w:numPr>
          <w:ilvl w:val="0"/>
          <w:numId w:val="151"/>
        </w:numPr>
        <w:tabs>
          <w:tab w:val="left" w:pos="1141"/>
        </w:tabs>
        <w:rPr>
          <w:sz w:val="28"/>
          <w:szCs w:val="28"/>
        </w:rPr>
      </w:pPr>
      <w:r w:rsidRPr="00CE5431">
        <w:rPr>
          <w:sz w:val="28"/>
          <w:szCs w:val="28"/>
        </w:rPr>
        <w:t>Download Ubuntu ISO</w:t>
      </w:r>
      <w:r>
        <w:rPr>
          <w:sz w:val="28"/>
          <w:szCs w:val="28"/>
        </w:rPr>
        <w:t>.</w:t>
      </w:r>
    </w:p>
    <w:p w14:paraId="06DAFBA5" w14:textId="06245154" w:rsidR="00CE5431" w:rsidRDefault="00CE5431" w:rsidP="00CE5431">
      <w:pPr>
        <w:pStyle w:val="ListParagraph"/>
        <w:numPr>
          <w:ilvl w:val="0"/>
          <w:numId w:val="151"/>
        </w:numPr>
        <w:tabs>
          <w:tab w:val="left" w:pos="1141"/>
        </w:tabs>
        <w:rPr>
          <w:sz w:val="28"/>
          <w:szCs w:val="28"/>
        </w:rPr>
      </w:pPr>
      <w:r w:rsidRPr="00CE5431">
        <w:rPr>
          <w:sz w:val="28"/>
          <w:szCs w:val="28"/>
        </w:rPr>
        <w:t>Create a New Virtual Machine</w:t>
      </w:r>
      <w:r>
        <w:rPr>
          <w:sz w:val="28"/>
          <w:szCs w:val="28"/>
        </w:rPr>
        <w:t>.</w:t>
      </w:r>
    </w:p>
    <w:p w14:paraId="186F8516" w14:textId="663293A0" w:rsidR="005A29A4" w:rsidRPr="00995E17" w:rsidRDefault="00CE5431" w:rsidP="00A03EE0">
      <w:pPr>
        <w:pStyle w:val="ListParagraph"/>
        <w:numPr>
          <w:ilvl w:val="0"/>
          <w:numId w:val="151"/>
        </w:numPr>
        <w:tabs>
          <w:tab w:val="left" w:pos="1141"/>
        </w:tabs>
        <w:rPr>
          <w:sz w:val="28"/>
          <w:szCs w:val="28"/>
        </w:rPr>
      </w:pPr>
      <w:r>
        <w:rPr>
          <w:sz w:val="28"/>
          <w:szCs w:val="28"/>
        </w:rPr>
        <w:t>Install</w:t>
      </w:r>
      <w:r w:rsidRPr="00CE5431">
        <w:rPr>
          <w:sz w:val="28"/>
          <w:szCs w:val="28"/>
        </w:rPr>
        <w:t xml:space="preserve"> Ubuntu on the VM</w:t>
      </w:r>
      <w:r>
        <w:rPr>
          <w:sz w:val="28"/>
          <w:szCs w:val="28"/>
        </w:rPr>
        <w:t>.</w:t>
      </w:r>
    </w:p>
    <w:p w14:paraId="6AF6991C" w14:textId="2586CCA0" w:rsidR="0048082F" w:rsidRPr="00995E17" w:rsidRDefault="006D7075" w:rsidP="00995E17">
      <w:pPr>
        <w:pStyle w:val="ListParagraph"/>
        <w:numPr>
          <w:ilvl w:val="0"/>
          <w:numId w:val="41"/>
        </w:numPr>
        <w:tabs>
          <w:tab w:val="left" w:pos="1141"/>
        </w:tabs>
        <w:rPr>
          <w:color w:val="7030A0"/>
          <w:sz w:val="28"/>
          <w:szCs w:val="28"/>
        </w:rPr>
      </w:pPr>
      <w:r w:rsidRPr="00995E17">
        <w:rPr>
          <w:color w:val="7030A0"/>
          <w:sz w:val="28"/>
          <w:szCs w:val="28"/>
        </w:rPr>
        <w:t xml:space="preserve">Explain the importance of a development environment in software production. </w:t>
      </w:r>
    </w:p>
    <w:p w14:paraId="6BCDE1B4" w14:textId="41FDF7E4" w:rsidR="00FC2474" w:rsidRDefault="00913E46" w:rsidP="00913E46">
      <w:pPr>
        <w:rPr>
          <w:sz w:val="28"/>
          <w:szCs w:val="28"/>
        </w:rPr>
      </w:pPr>
      <w:r w:rsidRPr="00913E46">
        <w:rPr>
          <w:color w:val="7030A0"/>
          <w:sz w:val="28"/>
          <w:szCs w:val="28"/>
        </w:rPr>
        <w:t xml:space="preserve">Ans. </w:t>
      </w:r>
      <w:r w:rsidRPr="00913E46">
        <w:rPr>
          <w:sz w:val="28"/>
          <w:szCs w:val="28"/>
        </w:rPr>
        <w:t>A development environment is essential for software production, providing developers with the tools, resources, and settings to build, test, and debug software efficiently.</w:t>
      </w:r>
    </w:p>
    <w:p w14:paraId="3AED5BD4" w14:textId="7F28873A" w:rsidR="00913E46" w:rsidRDefault="00913E46" w:rsidP="00913E46">
      <w:pPr>
        <w:rPr>
          <w:sz w:val="28"/>
          <w:szCs w:val="28"/>
        </w:rPr>
      </w:pPr>
      <w:r>
        <w:rPr>
          <w:sz w:val="28"/>
          <w:szCs w:val="28"/>
        </w:rPr>
        <w:t xml:space="preserve">       The software development environment must include all necessary hardware and software for creating, managing, and maintaining software throughout its lifecycle.</w:t>
      </w:r>
    </w:p>
    <w:p w14:paraId="1988DF19" w14:textId="77777777" w:rsidR="004C6289" w:rsidRPr="004C6289" w:rsidRDefault="004C6289" w:rsidP="004C6289">
      <w:pPr>
        <w:rPr>
          <w:sz w:val="28"/>
          <w:szCs w:val="28"/>
        </w:rPr>
      </w:pPr>
      <w:r w:rsidRPr="004C6289">
        <w:rPr>
          <w:sz w:val="28"/>
          <w:szCs w:val="28"/>
        </w:rPr>
        <w:t>These environments:</w:t>
      </w:r>
    </w:p>
    <w:p w14:paraId="32E383F2" w14:textId="77777777" w:rsidR="004C6289" w:rsidRPr="004C6289" w:rsidRDefault="004C6289" w:rsidP="004C6289">
      <w:pPr>
        <w:numPr>
          <w:ilvl w:val="0"/>
          <w:numId w:val="45"/>
        </w:numPr>
        <w:rPr>
          <w:sz w:val="28"/>
          <w:szCs w:val="28"/>
        </w:rPr>
      </w:pPr>
      <w:r w:rsidRPr="004C6289">
        <w:rPr>
          <w:sz w:val="28"/>
          <w:szCs w:val="28"/>
        </w:rPr>
        <w:t>Play an integral role in software creation, management, and maintenance.</w:t>
      </w:r>
    </w:p>
    <w:p w14:paraId="5D49A7CA" w14:textId="77777777" w:rsidR="004C6289" w:rsidRPr="004C6289" w:rsidRDefault="004C6289" w:rsidP="004C6289">
      <w:pPr>
        <w:numPr>
          <w:ilvl w:val="0"/>
          <w:numId w:val="45"/>
        </w:numPr>
        <w:rPr>
          <w:sz w:val="28"/>
          <w:szCs w:val="28"/>
        </w:rPr>
      </w:pPr>
      <w:r w:rsidRPr="004C6289">
        <w:rPr>
          <w:sz w:val="28"/>
          <w:szCs w:val="28"/>
        </w:rPr>
        <w:t>Enable developers to do testing and verify that programs will function as expected.</w:t>
      </w:r>
    </w:p>
    <w:p w14:paraId="6DB6D828" w14:textId="77777777" w:rsidR="004C6289" w:rsidRPr="004C6289" w:rsidRDefault="004C6289" w:rsidP="004C6289">
      <w:pPr>
        <w:numPr>
          <w:ilvl w:val="0"/>
          <w:numId w:val="45"/>
        </w:numPr>
        <w:rPr>
          <w:sz w:val="28"/>
          <w:szCs w:val="28"/>
        </w:rPr>
      </w:pPr>
      <w:r w:rsidRPr="004C6289">
        <w:rPr>
          <w:sz w:val="28"/>
          <w:szCs w:val="28"/>
        </w:rPr>
        <w:t>Help developers to make code changes in a controlled environment, without affecting users.</w:t>
      </w:r>
    </w:p>
    <w:p w14:paraId="357B5A92" w14:textId="77777777" w:rsidR="004C6289" w:rsidRDefault="004C6289" w:rsidP="00913E46">
      <w:pPr>
        <w:rPr>
          <w:sz w:val="28"/>
          <w:szCs w:val="28"/>
        </w:rPr>
      </w:pPr>
    </w:p>
    <w:p w14:paraId="00989117" w14:textId="225D6695" w:rsidR="00063028" w:rsidRDefault="00063028" w:rsidP="00063028">
      <w:pPr>
        <w:pStyle w:val="ListParagraph"/>
        <w:numPr>
          <w:ilvl w:val="0"/>
          <w:numId w:val="44"/>
        </w:numPr>
        <w:rPr>
          <w:color w:val="7030A0"/>
          <w:sz w:val="28"/>
          <w:szCs w:val="28"/>
        </w:rPr>
      </w:pPr>
      <w:r w:rsidRPr="00063028">
        <w:rPr>
          <w:color w:val="7030A0"/>
          <w:sz w:val="28"/>
          <w:szCs w:val="28"/>
        </w:rPr>
        <w:t>Source Code.</w:t>
      </w:r>
    </w:p>
    <w:p w14:paraId="4F161373" w14:textId="21288F1F" w:rsidR="00063028" w:rsidRPr="00063028" w:rsidRDefault="00063028" w:rsidP="00063028">
      <w:pPr>
        <w:rPr>
          <w:sz w:val="28"/>
          <w:szCs w:val="28"/>
        </w:rPr>
      </w:pPr>
      <w:r>
        <w:rPr>
          <w:color w:val="7030A0"/>
          <w:sz w:val="28"/>
          <w:szCs w:val="28"/>
        </w:rPr>
        <w:lastRenderedPageBreak/>
        <w:t xml:space="preserve">Ans. </w:t>
      </w:r>
      <w:r w:rsidRPr="00063028">
        <w:rPr>
          <w:sz w:val="28"/>
          <w:szCs w:val="28"/>
        </w:rPr>
        <w:t>Source code is the set of instructions that a programmer writes to create software</w:t>
      </w:r>
      <w:r w:rsidRPr="00063028">
        <w:rPr>
          <w:color w:val="7030A0"/>
          <w:sz w:val="28"/>
          <w:szCs w:val="28"/>
        </w:rPr>
        <w:t>.</w:t>
      </w:r>
    </w:p>
    <w:p w14:paraId="6DBAD5C1" w14:textId="4F78A659" w:rsidR="00FC2474" w:rsidRDefault="00063028" w:rsidP="00063028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063028">
        <w:rPr>
          <w:sz w:val="28"/>
          <w:szCs w:val="28"/>
        </w:rPr>
        <w:t>Instructions are written in various programming languages like Python, HTML, C++, or Java.</w:t>
      </w:r>
    </w:p>
    <w:p w14:paraId="555562BF" w14:textId="77777777" w:rsidR="00ED006C" w:rsidRDefault="00ED006C" w:rsidP="00063028">
      <w:pPr>
        <w:rPr>
          <w:sz w:val="28"/>
          <w:szCs w:val="28"/>
        </w:rPr>
      </w:pPr>
    </w:p>
    <w:p w14:paraId="4A327637" w14:textId="2ED2DBE1" w:rsidR="00ED006C" w:rsidRDefault="00ED006C" w:rsidP="00ED006C">
      <w:pPr>
        <w:pStyle w:val="ListParagraph"/>
        <w:numPr>
          <w:ilvl w:val="0"/>
          <w:numId w:val="153"/>
        </w:numPr>
        <w:rPr>
          <w:sz w:val="28"/>
          <w:szCs w:val="28"/>
        </w:rPr>
      </w:pPr>
      <w:r w:rsidRPr="00ED006C">
        <w:rPr>
          <w:color w:val="7030A0"/>
          <w:sz w:val="28"/>
          <w:szCs w:val="28"/>
        </w:rPr>
        <w:t xml:space="preserve">LAB EXERCISE: Write and upload your </w:t>
      </w:r>
      <w:r>
        <w:rPr>
          <w:color w:val="7030A0"/>
          <w:sz w:val="28"/>
          <w:szCs w:val="28"/>
        </w:rPr>
        <w:t>first source</w:t>
      </w:r>
      <w:r w:rsidRPr="00ED006C">
        <w:rPr>
          <w:color w:val="7030A0"/>
          <w:sz w:val="28"/>
          <w:szCs w:val="28"/>
        </w:rPr>
        <w:t xml:space="preserve"> code file to </w:t>
      </w:r>
      <w:r>
        <w:rPr>
          <w:color w:val="7030A0"/>
          <w:sz w:val="28"/>
          <w:szCs w:val="28"/>
        </w:rPr>
        <w:t>GitHub</w:t>
      </w:r>
      <w:r w:rsidRPr="00ED006C">
        <w:rPr>
          <w:color w:val="7030A0"/>
          <w:sz w:val="28"/>
          <w:szCs w:val="28"/>
        </w:rPr>
        <w:t>.</w:t>
      </w:r>
      <w:r w:rsidRPr="00ED006C">
        <w:rPr>
          <w:sz w:val="28"/>
          <w:szCs w:val="28"/>
        </w:rPr>
        <w:t xml:space="preserve"> </w:t>
      </w:r>
    </w:p>
    <w:p w14:paraId="46E9471D" w14:textId="76D8E5E5" w:rsidR="00ED006C" w:rsidRDefault="00ED006C" w:rsidP="00ED006C">
      <w:pPr>
        <w:rPr>
          <w:sz w:val="28"/>
          <w:szCs w:val="28"/>
        </w:rPr>
      </w:pPr>
      <w:r w:rsidRPr="00ED006C">
        <w:rPr>
          <w:color w:val="7030A0"/>
          <w:sz w:val="28"/>
          <w:szCs w:val="28"/>
        </w:rPr>
        <w:t>Ans.</w:t>
      </w:r>
      <w:r>
        <w:rPr>
          <w:sz w:val="28"/>
          <w:szCs w:val="28"/>
        </w:rPr>
        <w:t xml:space="preserve"> </w:t>
      </w:r>
      <w:r w:rsidRPr="00ED006C">
        <w:rPr>
          <w:sz w:val="28"/>
          <w:szCs w:val="28"/>
        </w:rPr>
        <w:t>Upload Your First Source Code File to GitHub:</w:t>
      </w:r>
    </w:p>
    <w:p w14:paraId="4E72A5A5" w14:textId="49EF5AD7" w:rsidR="00ED006C" w:rsidRDefault="00ED006C" w:rsidP="00ED006C">
      <w:pPr>
        <w:pStyle w:val="ListParagraph"/>
        <w:numPr>
          <w:ilvl w:val="1"/>
          <w:numId w:val="45"/>
        </w:numPr>
        <w:rPr>
          <w:sz w:val="28"/>
          <w:szCs w:val="28"/>
        </w:rPr>
      </w:pPr>
      <w:r w:rsidRPr="00ED006C">
        <w:rPr>
          <w:sz w:val="28"/>
          <w:szCs w:val="28"/>
        </w:rPr>
        <w:t>Create a GitHub Account:</w:t>
      </w:r>
    </w:p>
    <w:p w14:paraId="1399BE57" w14:textId="77A4309F" w:rsidR="00ED006C" w:rsidRDefault="00ED006C" w:rsidP="00A207AA">
      <w:pPr>
        <w:pStyle w:val="ListParagraph"/>
        <w:numPr>
          <w:ilvl w:val="0"/>
          <w:numId w:val="155"/>
        </w:numPr>
        <w:rPr>
          <w:sz w:val="28"/>
          <w:szCs w:val="28"/>
        </w:rPr>
      </w:pPr>
      <w:r w:rsidRPr="00ED006C">
        <w:rPr>
          <w:sz w:val="28"/>
          <w:szCs w:val="28"/>
        </w:rPr>
        <w:t xml:space="preserve">Go to </w:t>
      </w:r>
      <w:hyperlink r:id="rId17" w:tgtFrame="_new" w:history="1">
        <w:r w:rsidRPr="00ED006C">
          <w:rPr>
            <w:rStyle w:val="Hyperlink"/>
            <w:color w:val="auto"/>
            <w:sz w:val="28"/>
            <w:szCs w:val="28"/>
            <w:u w:val="none"/>
          </w:rPr>
          <w:t>GitHub</w:t>
        </w:r>
      </w:hyperlink>
      <w:r w:rsidRPr="00ED006C">
        <w:rPr>
          <w:sz w:val="28"/>
          <w:szCs w:val="28"/>
        </w:rPr>
        <w:t xml:space="preserve"> and sign up for a free account.</w:t>
      </w:r>
    </w:p>
    <w:p w14:paraId="5B32D5B3" w14:textId="4BE0EBA8" w:rsidR="00ED006C" w:rsidRDefault="00ED006C" w:rsidP="00ED006C">
      <w:pPr>
        <w:pStyle w:val="ListParagraph"/>
        <w:numPr>
          <w:ilvl w:val="1"/>
          <w:numId w:val="45"/>
        </w:numPr>
        <w:rPr>
          <w:sz w:val="28"/>
          <w:szCs w:val="28"/>
        </w:rPr>
      </w:pPr>
      <w:r w:rsidRPr="00ED006C">
        <w:rPr>
          <w:sz w:val="28"/>
          <w:szCs w:val="28"/>
        </w:rPr>
        <w:t>Install Git on Your Local Machine:</w:t>
      </w:r>
    </w:p>
    <w:p w14:paraId="459892EF" w14:textId="3803FACF" w:rsidR="00ED006C" w:rsidRDefault="00ED006C" w:rsidP="00A207AA">
      <w:pPr>
        <w:pStyle w:val="ListParagraph"/>
        <w:numPr>
          <w:ilvl w:val="0"/>
          <w:numId w:val="155"/>
        </w:numPr>
        <w:rPr>
          <w:sz w:val="28"/>
          <w:szCs w:val="28"/>
        </w:rPr>
      </w:pPr>
      <w:r w:rsidRPr="00ED006C">
        <w:rPr>
          <w:sz w:val="28"/>
          <w:szCs w:val="28"/>
        </w:rPr>
        <w:t xml:space="preserve">Download Git from </w:t>
      </w:r>
      <w:hyperlink r:id="rId18" w:tgtFrame="_new" w:history="1">
        <w:r w:rsidRPr="00ED006C">
          <w:rPr>
            <w:rStyle w:val="Hyperlink"/>
            <w:color w:val="auto"/>
            <w:sz w:val="28"/>
            <w:szCs w:val="28"/>
            <w:u w:val="none"/>
          </w:rPr>
          <w:t>git-scm.com</w:t>
        </w:r>
      </w:hyperlink>
      <w:r>
        <w:rPr>
          <w:sz w:val="28"/>
          <w:szCs w:val="28"/>
        </w:rPr>
        <w:t>.</w:t>
      </w:r>
    </w:p>
    <w:p w14:paraId="6D48441F" w14:textId="510AD053" w:rsidR="00ED006C" w:rsidRDefault="00ED006C" w:rsidP="00A207AA">
      <w:pPr>
        <w:pStyle w:val="ListParagraph"/>
        <w:numPr>
          <w:ilvl w:val="0"/>
          <w:numId w:val="155"/>
        </w:numPr>
        <w:rPr>
          <w:sz w:val="28"/>
          <w:szCs w:val="28"/>
        </w:rPr>
      </w:pPr>
      <w:r w:rsidRPr="00ED006C">
        <w:rPr>
          <w:sz w:val="28"/>
          <w:szCs w:val="28"/>
        </w:rPr>
        <w:t>Follow the installation instructions.</w:t>
      </w:r>
    </w:p>
    <w:p w14:paraId="65840A1A" w14:textId="26045C9F" w:rsidR="00A207AA" w:rsidRDefault="00A207AA" w:rsidP="00A207AA">
      <w:pPr>
        <w:pStyle w:val="ListParagraph"/>
        <w:numPr>
          <w:ilvl w:val="1"/>
          <w:numId w:val="45"/>
        </w:numPr>
        <w:rPr>
          <w:sz w:val="28"/>
          <w:szCs w:val="28"/>
        </w:rPr>
      </w:pPr>
      <w:r w:rsidRPr="00A207AA">
        <w:rPr>
          <w:sz w:val="28"/>
          <w:szCs w:val="28"/>
        </w:rPr>
        <w:t>Create a New Repository on GitHub:</w:t>
      </w:r>
    </w:p>
    <w:p w14:paraId="1963F555" w14:textId="4873BD83" w:rsidR="00A207AA" w:rsidRDefault="00A207AA" w:rsidP="00A207AA">
      <w:pPr>
        <w:pStyle w:val="ListParagraph"/>
        <w:numPr>
          <w:ilvl w:val="0"/>
          <w:numId w:val="156"/>
        </w:numPr>
        <w:rPr>
          <w:sz w:val="28"/>
          <w:szCs w:val="28"/>
        </w:rPr>
      </w:pPr>
      <w:r w:rsidRPr="00A207AA">
        <w:rPr>
          <w:sz w:val="28"/>
          <w:szCs w:val="28"/>
        </w:rPr>
        <w:t xml:space="preserve">Select New </w:t>
      </w:r>
      <w:r>
        <w:rPr>
          <w:sz w:val="28"/>
          <w:szCs w:val="28"/>
        </w:rPr>
        <w:t>Repository.</w:t>
      </w:r>
    </w:p>
    <w:p w14:paraId="4A2B2936" w14:textId="23BE3F05" w:rsidR="00A207AA" w:rsidRDefault="00A207AA" w:rsidP="00A207AA">
      <w:pPr>
        <w:pStyle w:val="ListParagraph"/>
        <w:numPr>
          <w:ilvl w:val="0"/>
          <w:numId w:val="156"/>
        </w:numPr>
        <w:rPr>
          <w:sz w:val="28"/>
          <w:szCs w:val="28"/>
        </w:rPr>
      </w:pPr>
      <w:r w:rsidRPr="00A207AA">
        <w:rPr>
          <w:sz w:val="28"/>
          <w:szCs w:val="28"/>
        </w:rPr>
        <w:t>Name your repository</w:t>
      </w:r>
      <w:r>
        <w:rPr>
          <w:sz w:val="28"/>
          <w:szCs w:val="28"/>
        </w:rPr>
        <w:t>.</w:t>
      </w:r>
    </w:p>
    <w:p w14:paraId="7465279D" w14:textId="138FB423" w:rsidR="00A207AA" w:rsidRDefault="00A207AA" w:rsidP="00A207AA">
      <w:pPr>
        <w:pStyle w:val="ListParagraph"/>
        <w:numPr>
          <w:ilvl w:val="0"/>
          <w:numId w:val="156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A207AA">
        <w:rPr>
          <w:sz w:val="28"/>
          <w:szCs w:val="28"/>
        </w:rPr>
        <w:t>hoose to make it Public or Private</w:t>
      </w:r>
      <w:r>
        <w:rPr>
          <w:sz w:val="28"/>
          <w:szCs w:val="28"/>
        </w:rPr>
        <w:t>.</w:t>
      </w:r>
    </w:p>
    <w:p w14:paraId="5E3CB96E" w14:textId="139685C2" w:rsidR="00A207AA" w:rsidRDefault="00A207AA" w:rsidP="00A207AA">
      <w:pPr>
        <w:pStyle w:val="ListParagraph"/>
        <w:numPr>
          <w:ilvl w:val="0"/>
          <w:numId w:val="156"/>
        </w:numPr>
        <w:rPr>
          <w:sz w:val="28"/>
          <w:szCs w:val="28"/>
        </w:rPr>
      </w:pPr>
      <w:r w:rsidRPr="00A207AA">
        <w:rPr>
          <w:sz w:val="28"/>
          <w:szCs w:val="28"/>
        </w:rPr>
        <w:t>add a description and initialize with a README file</w:t>
      </w:r>
      <w:r>
        <w:rPr>
          <w:sz w:val="28"/>
          <w:szCs w:val="28"/>
        </w:rPr>
        <w:t>.</w:t>
      </w:r>
    </w:p>
    <w:p w14:paraId="6B0968A5" w14:textId="582B7C8D" w:rsidR="00A207AA" w:rsidRDefault="00A207AA" w:rsidP="00A207AA">
      <w:pPr>
        <w:pStyle w:val="ListParagraph"/>
        <w:numPr>
          <w:ilvl w:val="0"/>
          <w:numId w:val="156"/>
        </w:numPr>
        <w:rPr>
          <w:sz w:val="28"/>
          <w:szCs w:val="28"/>
        </w:rPr>
      </w:pPr>
      <w:r w:rsidRPr="00A207AA">
        <w:rPr>
          <w:sz w:val="28"/>
          <w:szCs w:val="28"/>
        </w:rPr>
        <w:t xml:space="preserve">Click Create </w:t>
      </w:r>
      <w:r>
        <w:rPr>
          <w:sz w:val="28"/>
          <w:szCs w:val="28"/>
        </w:rPr>
        <w:t>Repository.</w:t>
      </w:r>
    </w:p>
    <w:p w14:paraId="111AEFD5" w14:textId="1650DF07" w:rsidR="00A207AA" w:rsidRDefault="00A207AA" w:rsidP="00A207AA">
      <w:pPr>
        <w:pStyle w:val="ListParagraph"/>
        <w:numPr>
          <w:ilvl w:val="1"/>
          <w:numId w:val="45"/>
        </w:numPr>
        <w:rPr>
          <w:sz w:val="28"/>
          <w:szCs w:val="28"/>
        </w:rPr>
      </w:pPr>
      <w:r w:rsidRPr="00A207AA">
        <w:rPr>
          <w:sz w:val="28"/>
          <w:szCs w:val="28"/>
        </w:rPr>
        <w:t>Add Your Source Code File to Git:</w:t>
      </w:r>
    </w:p>
    <w:p w14:paraId="7F737CD9" w14:textId="7FC6C3A1" w:rsidR="00A207AA" w:rsidRDefault="009C46C0" w:rsidP="009C46C0">
      <w:pPr>
        <w:pStyle w:val="ListParagraph"/>
        <w:numPr>
          <w:ilvl w:val="0"/>
          <w:numId w:val="159"/>
        </w:numPr>
        <w:rPr>
          <w:sz w:val="28"/>
          <w:szCs w:val="28"/>
        </w:rPr>
      </w:pPr>
      <w:r w:rsidRPr="009C46C0">
        <w:rPr>
          <w:sz w:val="28"/>
          <w:szCs w:val="28"/>
        </w:rPr>
        <w:t>git add index.js</w:t>
      </w:r>
      <w:r>
        <w:rPr>
          <w:sz w:val="28"/>
          <w:szCs w:val="28"/>
        </w:rPr>
        <w:t>.</w:t>
      </w:r>
    </w:p>
    <w:p w14:paraId="05989370" w14:textId="5A65028D" w:rsidR="009C46C0" w:rsidRDefault="009C46C0" w:rsidP="009C46C0">
      <w:pPr>
        <w:pStyle w:val="ListParagraph"/>
        <w:numPr>
          <w:ilvl w:val="1"/>
          <w:numId w:val="45"/>
        </w:numPr>
        <w:rPr>
          <w:sz w:val="28"/>
          <w:szCs w:val="28"/>
        </w:rPr>
      </w:pPr>
      <w:r w:rsidRPr="009C46C0">
        <w:rPr>
          <w:sz w:val="28"/>
          <w:szCs w:val="28"/>
        </w:rPr>
        <w:t>Link Your Local Repository to GitHub</w:t>
      </w:r>
      <w:r>
        <w:rPr>
          <w:sz w:val="28"/>
          <w:szCs w:val="28"/>
        </w:rPr>
        <w:t>:</w:t>
      </w:r>
    </w:p>
    <w:p w14:paraId="0A836339" w14:textId="7CAE0743" w:rsidR="009C46C0" w:rsidRDefault="009C46C0" w:rsidP="009C46C0">
      <w:pPr>
        <w:pStyle w:val="ListParagraph"/>
        <w:numPr>
          <w:ilvl w:val="0"/>
          <w:numId w:val="158"/>
        </w:numPr>
        <w:rPr>
          <w:sz w:val="28"/>
          <w:szCs w:val="28"/>
        </w:rPr>
      </w:pPr>
      <w:r w:rsidRPr="009C46C0">
        <w:rPr>
          <w:sz w:val="28"/>
          <w:szCs w:val="28"/>
        </w:rPr>
        <w:t>Go to your GitHub repository page.</w:t>
      </w:r>
    </w:p>
    <w:p w14:paraId="1858CEFD" w14:textId="3E8885CA" w:rsidR="009C46C0" w:rsidRDefault="009C46C0" w:rsidP="009C46C0">
      <w:pPr>
        <w:pStyle w:val="ListParagraph"/>
        <w:numPr>
          <w:ilvl w:val="0"/>
          <w:numId w:val="158"/>
        </w:numPr>
        <w:rPr>
          <w:sz w:val="28"/>
          <w:szCs w:val="28"/>
        </w:rPr>
      </w:pPr>
      <w:r w:rsidRPr="009C46C0">
        <w:rPr>
          <w:sz w:val="28"/>
          <w:szCs w:val="28"/>
        </w:rPr>
        <w:t>Copy the repository URL</w:t>
      </w:r>
      <w:r>
        <w:rPr>
          <w:sz w:val="28"/>
          <w:szCs w:val="28"/>
        </w:rPr>
        <w:t>.</w:t>
      </w:r>
    </w:p>
    <w:p w14:paraId="7D216ED8" w14:textId="6049D168" w:rsidR="009C46C0" w:rsidRDefault="009C46C0" w:rsidP="009C46C0">
      <w:pPr>
        <w:pStyle w:val="ListParagraph"/>
        <w:numPr>
          <w:ilvl w:val="1"/>
          <w:numId w:val="45"/>
        </w:numPr>
        <w:rPr>
          <w:sz w:val="28"/>
          <w:szCs w:val="28"/>
        </w:rPr>
      </w:pPr>
      <w:r w:rsidRPr="009C46C0">
        <w:rPr>
          <w:sz w:val="28"/>
          <w:szCs w:val="28"/>
        </w:rPr>
        <w:t>Verify Your Code on GitHub:</w:t>
      </w:r>
    </w:p>
    <w:p w14:paraId="596CE7E2" w14:textId="77777777" w:rsidR="009C46C0" w:rsidRDefault="009C46C0" w:rsidP="009C46C0">
      <w:pPr>
        <w:pStyle w:val="ListParagraph"/>
        <w:numPr>
          <w:ilvl w:val="0"/>
          <w:numId w:val="157"/>
        </w:numPr>
        <w:rPr>
          <w:sz w:val="28"/>
          <w:szCs w:val="28"/>
        </w:rPr>
      </w:pPr>
      <w:r w:rsidRPr="009C46C0">
        <w:rPr>
          <w:sz w:val="28"/>
          <w:szCs w:val="28"/>
        </w:rPr>
        <w:t xml:space="preserve">Go to your repository page on GitHub. </w:t>
      </w:r>
    </w:p>
    <w:p w14:paraId="1E22BB58" w14:textId="73E954F3" w:rsidR="009C46C0" w:rsidRPr="00A207AA" w:rsidRDefault="009C46C0" w:rsidP="009C46C0">
      <w:pPr>
        <w:pStyle w:val="ListParagraph"/>
        <w:numPr>
          <w:ilvl w:val="0"/>
          <w:numId w:val="157"/>
        </w:numPr>
        <w:rPr>
          <w:sz w:val="28"/>
          <w:szCs w:val="28"/>
        </w:rPr>
      </w:pPr>
      <w:r w:rsidRPr="009C46C0">
        <w:rPr>
          <w:sz w:val="28"/>
          <w:szCs w:val="28"/>
        </w:rPr>
        <w:t>You should see your index.js file listed in the repository with the commit message you provided.</w:t>
      </w:r>
    </w:p>
    <w:p w14:paraId="131EA5C5" w14:textId="77777777" w:rsidR="00124149" w:rsidRDefault="00124149" w:rsidP="00063028">
      <w:pPr>
        <w:rPr>
          <w:sz w:val="28"/>
          <w:szCs w:val="28"/>
        </w:rPr>
      </w:pPr>
    </w:p>
    <w:p w14:paraId="3A61D013" w14:textId="1FDB9C4B" w:rsidR="00EC52D5" w:rsidRDefault="00124149" w:rsidP="00EC52D5">
      <w:pPr>
        <w:pStyle w:val="ListParagraph"/>
        <w:numPr>
          <w:ilvl w:val="0"/>
          <w:numId w:val="44"/>
        </w:numPr>
        <w:rPr>
          <w:color w:val="7030A0"/>
          <w:sz w:val="28"/>
          <w:szCs w:val="28"/>
        </w:rPr>
      </w:pPr>
      <w:r w:rsidRPr="00EC52D5">
        <w:rPr>
          <w:color w:val="7030A0"/>
          <w:sz w:val="28"/>
          <w:szCs w:val="28"/>
        </w:rPr>
        <w:t xml:space="preserve">What is the difference between source code and machine code? </w:t>
      </w:r>
    </w:p>
    <w:p w14:paraId="0AD7AE17" w14:textId="4C6BD17A" w:rsidR="00EC52D5" w:rsidRDefault="00EC52D5" w:rsidP="00EC52D5">
      <w:pPr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 w:rsidR="00142226" w:rsidRPr="00142226">
        <w:rPr>
          <w:sz w:val="28"/>
          <w:szCs w:val="28"/>
          <w:u w:val="single"/>
        </w:rPr>
        <w:t>Source code:</w:t>
      </w:r>
    </w:p>
    <w:p w14:paraId="0B5420F1" w14:textId="6DD7362B" w:rsidR="00142226" w:rsidRDefault="00142226" w:rsidP="00EC52D5">
      <w:pPr>
        <w:rPr>
          <w:sz w:val="28"/>
          <w:szCs w:val="28"/>
        </w:rPr>
      </w:pPr>
      <w:r>
        <w:rPr>
          <w:sz w:val="28"/>
          <w:szCs w:val="28"/>
        </w:rPr>
        <w:t xml:space="preserve">         Source code refers to high-level or assembly code that is created by programmers or humans.</w:t>
      </w:r>
    </w:p>
    <w:p w14:paraId="1F8490FF" w14:textId="7445F419" w:rsidR="00142226" w:rsidRDefault="00142226" w:rsidP="00EC52D5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142226">
        <w:rPr>
          <w:sz w:val="28"/>
          <w:szCs w:val="28"/>
        </w:rPr>
        <w:t>Source code is easy to read and modify</w:t>
      </w:r>
      <w:r>
        <w:rPr>
          <w:sz w:val="28"/>
          <w:szCs w:val="28"/>
        </w:rPr>
        <w:t>.</w:t>
      </w:r>
    </w:p>
    <w:p w14:paraId="44726D50" w14:textId="58303C25" w:rsidR="005C0F3B" w:rsidRDefault="005C0F3B" w:rsidP="00EC52D5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5C0F3B">
        <w:rPr>
          <w:sz w:val="28"/>
          <w:szCs w:val="28"/>
        </w:rPr>
        <w:t xml:space="preserve">Source code is generated by </w:t>
      </w:r>
      <w:r>
        <w:rPr>
          <w:sz w:val="28"/>
          <w:szCs w:val="28"/>
        </w:rPr>
        <w:t>humans</w:t>
      </w:r>
      <w:r w:rsidRPr="005C0F3B">
        <w:rPr>
          <w:sz w:val="28"/>
          <w:szCs w:val="28"/>
        </w:rPr>
        <w:t xml:space="preserve"> or </w:t>
      </w:r>
      <w:r>
        <w:rPr>
          <w:sz w:val="28"/>
          <w:szCs w:val="28"/>
        </w:rPr>
        <w:t>programmers</w:t>
      </w:r>
      <w:r w:rsidRPr="005C0F3B">
        <w:rPr>
          <w:sz w:val="28"/>
          <w:szCs w:val="28"/>
        </w:rPr>
        <w:t>.</w:t>
      </w:r>
    </w:p>
    <w:p w14:paraId="3E101C97" w14:textId="69AE373B" w:rsidR="005C0F3B" w:rsidRDefault="005C0F3B" w:rsidP="00EC52D5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5C0F3B">
        <w:rPr>
          <w:sz w:val="28"/>
          <w:szCs w:val="28"/>
        </w:rPr>
        <w:t xml:space="preserve">Source code is </w:t>
      </w:r>
      <w:r>
        <w:rPr>
          <w:sz w:val="28"/>
          <w:szCs w:val="28"/>
        </w:rPr>
        <w:t>high-level</w:t>
      </w:r>
      <w:r w:rsidRPr="005C0F3B">
        <w:rPr>
          <w:sz w:val="28"/>
          <w:szCs w:val="28"/>
        </w:rPr>
        <w:t xml:space="preserve"> code</w:t>
      </w:r>
      <w:r>
        <w:rPr>
          <w:sz w:val="28"/>
          <w:szCs w:val="28"/>
        </w:rPr>
        <w:t>.</w:t>
      </w:r>
    </w:p>
    <w:p w14:paraId="247CA453" w14:textId="3E3E2030" w:rsidR="005C0F3B" w:rsidRDefault="005C0F3B" w:rsidP="00EC52D5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5C0F3B">
        <w:rPr>
          <w:sz w:val="28"/>
          <w:szCs w:val="28"/>
        </w:rPr>
        <w:t>Source code is written in plain text by using some </w:t>
      </w:r>
      <w:hyperlink r:id="rId19" w:tgtFrame="_blank" w:history="1">
        <w:r>
          <w:rPr>
            <w:rStyle w:val="Hyperlink"/>
            <w:color w:val="auto"/>
            <w:sz w:val="28"/>
            <w:szCs w:val="28"/>
            <w:u w:val="none"/>
          </w:rPr>
          <w:t>high-level programming language</w:t>
        </w:r>
      </w:hyperlink>
      <w:r w:rsidRPr="005C0F3B">
        <w:rPr>
          <w:sz w:val="28"/>
          <w:szCs w:val="28"/>
        </w:rPr>
        <w:t>.</w:t>
      </w:r>
    </w:p>
    <w:p w14:paraId="73FCA90C" w14:textId="6EC1EB44" w:rsidR="005C0F3B" w:rsidRDefault="005C0F3B" w:rsidP="00EC52D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r w:rsidRPr="005C0F3B">
        <w:rPr>
          <w:sz w:val="28"/>
          <w:szCs w:val="28"/>
        </w:rPr>
        <w:t>It is written in a high-level language like C, C++, Java, Python, etc., or assembly language.</w:t>
      </w:r>
    </w:p>
    <w:p w14:paraId="2D3B2AB5" w14:textId="54D1A684" w:rsidR="005D642C" w:rsidRDefault="005D642C" w:rsidP="00EC52D5">
      <w:pPr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  <w:r w:rsidRPr="005D642C">
        <w:rPr>
          <w:sz w:val="28"/>
          <w:szCs w:val="28"/>
        </w:rPr>
        <w:t>print</w:t>
      </w:r>
      <w:r>
        <w:rPr>
          <w:sz w:val="28"/>
          <w:szCs w:val="28"/>
        </w:rPr>
        <w:t xml:space="preserve"> </w:t>
      </w:r>
      <w:r w:rsidRPr="005D642C">
        <w:rPr>
          <w:sz w:val="28"/>
          <w:szCs w:val="28"/>
        </w:rPr>
        <w:t>("Hello, World!") (Python)</w:t>
      </w:r>
      <w:r>
        <w:rPr>
          <w:sz w:val="28"/>
          <w:szCs w:val="28"/>
        </w:rPr>
        <w:t>.</w:t>
      </w:r>
    </w:p>
    <w:p w14:paraId="34568863" w14:textId="20E56A9A" w:rsidR="00A12336" w:rsidRDefault="00A12336" w:rsidP="00EC52D5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131382DD" w14:textId="126A9CFE" w:rsidR="00A12336" w:rsidRDefault="00A12336" w:rsidP="00EC52D5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</w:t>
      </w:r>
      <w:r w:rsidRPr="00A12336">
        <w:rPr>
          <w:sz w:val="28"/>
          <w:szCs w:val="28"/>
          <w:u w:val="single"/>
        </w:rPr>
        <w:t>Machine code:</w:t>
      </w:r>
    </w:p>
    <w:p w14:paraId="7784CA24" w14:textId="5EBCFEEF" w:rsidR="002F58B9" w:rsidRDefault="002F58B9" w:rsidP="00EC52D5">
      <w:pPr>
        <w:rPr>
          <w:sz w:val="28"/>
          <w:szCs w:val="28"/>
        </w:rPr>
      </w:pPr>
      <w:r w:rsidRPr="00CE6E6B">
        <w:rPr>
          <w:sz w:val="28"/>
          <w:szCs w:val="28"/>
        </w:rPr>
        <w:t xml:space="preserve">       </w:t>
      </w:r>
      <w:r w:rsidR="00CE6E6B" w:rsidRPr="00CE6E6B">
        <w:rPr>
          <w:sz w:val="28"/>
          <w:szCs w:val="28"/>
        </w:rPr>
        <w:t xml:space="preserve">Machine code </w:t>
      </w:r>
      <w:r w:rsidR="00CE6E6B">
        <w:rPr>
          <w:sz w:val="28"/>
          <w:szCs w:val="28"/>
        </w:rPr>
        <w:t>consists</w:t>
      </w:r>
      <w:r w:rsidR="00CE6E6B" w:rsidRPr="00CE6E6B">
        <w:rPr>
          <w:sz w:val="28"/>
          <w:szCs w:val="28"/>
        </w:rPr>
        <w:t xml:space="preserve"> of binary instructions that are directly understandable by the CPU</w:t>
      </w:r>
      <w:r w:rsidR="00CE6E6B">
        <w:rPr>
          <w:sz w:val="28"/>
          <w:szCs w:val="28"/>
        </w:rPr>
        <w:t>.</w:t>
      </w:r>
    </w:p>
    <w:p w14:paraId="21DF7116" w14:textId="19CF01B5" w:rsidR="00CE6E6B" w:rsidRDefault="00CE6E6B" w:rsidP="00EC52D5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CE6E6B">
        <w:rPr>
          <w:sz w:val="28"/>
          <w:szCs w:val="28"/>
        </w:rPr>
        <w:t>Machine Code is considered as the low-level code.</w:t>
      </w:r>
    </w:p>
    <w:p w14:paraId="748911BA" w14:textId="60900296" w:rsidR="00570D6F" w:rsidRDefault="00570D6F" w:rsidP="00EC52D5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570D6F">
        <w:rPr>
          <w:sz w:val="28"/>
          <w:szCs w:val="28"/>
        </w:rPr>
        <w:t>Represents actual executable instructions for the CPU</w:t>
      </w:r>
      <w:r>
        <w:rPr>
          <w:sz w:val="28"/>
          <w:szCs w:val="28"/>
        </w:rPr>
        <w:t>.</w:t>
      </w:r>
    </w:p>
    <w:p w14:paraId="5950FDC0" w14:textId="5FD99A66" w:rsidR="00570D6F" w:rsidRDefault="00570D6F" w:rsidP="00EC52D5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570D6F">
        <w:rPr>
          <w:sz w:val="28"/>
          <w:szCs w:val="28"/>
        </w:rPr>
        <w:t>Not understandable by humans</w:t>
      </w:r>
      <w:r>
        <w:rPr>
          <w:sz w:val="28"/>
          <w:szCs w:val="28"/>
        </w:rPr>
        <w:t>.</w:t>
      </w:r>
    </w:p>
    <w:p w14:paraId="742CB6C0" w14:textId="141180D9" w:rsidR="00570D6F" w:rsidRDefault="00570D6F" w:rsidP="00EC52D5">
      <w:pPr>
        <w:rPr>
          <w:sz w:val="28"/>
          <w:szCs w:val="28"/>
        </w:rPr>
      </w:pPr>
      <w:r>
        <w:rPr>
          <w:sz w:val="28"/>
          <w:szCs w:val="28"/>
        </w:rPr>
        <w:t xml:space="preserve">       Example: </w:t>
      </w:r>
      <w:r w:rsidRPr="00570D6F">
        <w:rPr>
          <w:sz w:val="28"/>
          <w:szCs w:val="28"/>
        </w:rPr>
        <w:t>Binary instructions like 1101001110110001</w:t>
      </w:r>
      <w:r w:rsidR="00833C57">
        <w:rPr>
          <w:sz w:val="28"/>
          <w:szCs w:val="28"/>
        </w:rPr>
        <w:t>.</w:t>
      </w:r>
    </w:p>
    <w:p w14:paraId="0740D4E2" w14:textId="77777777" w:rsidR="00420162" w:rsidRDefault="00420162" w:rsidP="00EC52D5">
      <w:pPr>
        <w:rPr>
          <w:sz w:val="28"/>
          <w:szCs w:val="28"/>
        </w:rPr>
      </w:pPr>
    </w:p>
    <w:p w14:paraId="7BEBB996" w14:textId="78874BAA" w:rsidR="002250A3" w:rsidRDefault="00420162" w:rsidP="002250A3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2250A3">
        <w:rPr>
          <w:color w:val="7030A0"/>
          <w:sz w:val="28"/>
          <w:szCs w:val="28"/>
        </w:rPr>
        <w:t>GitHub and Introductions</w:t>
      </w:r>
      <w:r>
        <w:rPr>
          <w:sz w:val="28"/>
          <w:szCs w:val="28"/>
        </w:rPr>
        <w:t>.</w:t>
      </w:r>
    </w:p>
    <w:p w14:paraId="3C383B60" w14:textId="77777777" w:rsidR="002250A3" w:rsidRPr="002250A3" w:rsidRDefault="002250A3" w:rsidP="002250A3">
      <w:pPr>
        <w:rPr>
          <w:sz w:val="28"/>
          <w:szCs w:val="28"/>
        </w:rPr>
      </w:pPr>
      <w:r w:rsidRPr="002250A3">
        <w:rPr>
          <w:color w:val="7030A0"/>
          <w:sz w:val="28"/>
          <w:szCs w:val="28"/>
        </w:rPr>
        <w:t>Ans.</w:t>
      </w:r>
      <w:r>
        <w:rPr>
          <w:color w:val="7030A0"/>
          <w:sz w:val="28"/>
          <w:szCs w:val="28"/>
        </w:rPr>
        <w:t xml:space="preserve"> </w:t>
      </w:r>
      <w:r w:rsidRPr="002250A3">
        <w:rPr>
          <w:sz w:val="28"/>
          <w:szCs w:val="28"/>
        </w:rPr>
        <w:t>Collaboration and version control are important for software development. </w:t>
      </w:r>
    </w:p>
    <w:p w14:paraId="2855C022" w14:textId="35CBE24A" w:rsidR="002250A3" w:rsidRDefault="002250A3" w:rsidP="002250A3">
      <w:pPr>
        <w:rPr>
          <w:sz w:val="28"/>
          <w:szCs w:val="28"/>
        </w:rPr>
      </w:pPr>
      <w:r w:rsidRPr="002250A3">
        <w:rPr>
          <w:sz w:val="28"/>
          <w:szCs w:val="28"/>
        </w:rPr>
        <w:t xml:space="preserve">         </w:t>
      </w:r>
      <w:r w:rsidR="00DB6C78" w:rsidRPr="00DB6C78">
        <w:rPr>
          <w:sz w:val="28"/>
          <w:szCs w:val="28"/>
        </w:rPr>
        <w:t>GitHub has become a crucial platform for developers, facilitating teamwork and improving project management</w:t>
      </w:r>
      <w:r w:rsidR="00DB6C78">
        <w:rPr>
          <w:sz w:val="28"/>
          <w:szCs w:val="28"/>
        </w:rPr>
        <w:t>.</w:t>
      </w:r>
    </w:p>
    <w:p w14:paraId="1E9144E1" w14:textId="606F9AFB" w:rsidR="00CE6E6B" w:rsidRDefault="00A66BD6" w:rsidP="00EC52D5">
      <w:pPr>
        <w:rPr>
          <w:sz w:val="28"/>
          <w:szCs w:val="28"/>
        </w:rPr>
      </w:pPr>
      <w:r>
        <w:rPr>
          <w:sz w:val="28"/>
          <w:szCs w:val="28"/>
        </w:rPr>
        <w:t xml:space="preserve">         GitHub is an online platform that utilizes Git, a version control system, to assist developers in managing and tracking changes to their code.</w:t>
      </w:r>
    </w:p>
    <w:p w14:paraId="423434D1" w14:textId="5DA0E448" w:rsidR="00FB4E4B" w:rsidRDefault="00FB4E4B" w:rsidP="00EC52D5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FB4E4B">
        <w:rPr>
          <w:sz w:val="28"/>
          <w:szCs w:val="28"/>
        </w:rPr>
        <w:t xml:space="preserve">GitHub is </w:t>
      </w:r>
      <w:r>
        <w:rPr>
          <w:sz w:val="28"/>
          <w:szCs w:val="28"/>
        </w:rPr>
        <w:t>a</w:t>
      </w:r>
      <w:r w:rsidRPr="00FB4E4B">
        <w:rPr>
          <w:sz w:val="28"/>
          <w:szCs w:val="28"/>
        </w:rPr>
        <w:t xml:space="preserve"> web-based platform </w:t>
      </w:r>
      <w:r>
        <w:rPr>
          <w:sz w:val="28"/>
          <w:szCs w:val="28"/>
        </w:rPr>
        <w:t>that</w:t>
      </w:r>
      <w:r w:rsidRPr="00FB4E4B">
        <w:rPr>
          <w:sz w:val="28"/>
          <w:szCs w:val="28"/>
        </w:rPr>
        <w:t xml:space="preserve"> helps </w:t>
      </w:r>
      <w:r>
        <w:rPr>
          <w:sz w:val="28"/>
          <w:szCs w:val="28"/>
        </w:rPr>
        <w:t>Git</w:t>
      </w:r>
      <w:r w:rsidRPr="00FB4E4B">
        <w:rPr>
          <w:sz w:val="28"/>
          <w:szCs w:val="28"/>
        </w:rPr>
        <w:t xml:space="preserve"> host its repositories.</w:t>
      </w:r>
    </w:p>
    <w:p w14:paraId="6DF0DE9B" w14:textId="14F0A1E8" w:rsidR="00FB4E4B" w:rsidRDefault="00FB4E4B" w:rsidP="00EC52D5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FB4E4B">
        <w:rPr>
          <w:sz w:val="28"/>
          <w:szCs w:val="28"/>
        </w:rPr>
        <w:t xml:space="preserve">GitHub is </w:t>
      </w:r>
      <w:r>
        <w:rPr>
          <w:sz w:val="28"/>
          <w:szCs w:val="28"/>
        </w:rPr>
        <w:t>a</w:t>
      </w:r>
      <w:r w:rsidRPr="00FB4E4B">
        <w:rPr>
          <w:sz w:val="28"/>
          <w:szCs w:val="28"/>
        </w:rPr>
        <w:t xml:space="preserve"> web-based graphical interface.</w:t>
      </w:r>
    </w:p>
    <w:p w14:paraId="41F6B87B" w14:textId="77777777" w:rsidR="00126AD7" w:rsidRPr="00126AD7" w:rsidRDefault="00EC4377" w:rsidP="00EC4377">
      <w:pPr>
        <w:pStyle w:val="ListParagraph"/>
        <w:numPr>
          <w:ilvl w:val="1"/>
          <w:numId w:val="45"/>
        </w:numPr>
        <w:rPr>
          <w:sz w:val="28"/>
          <w:szCs w:val="28"/>
        </w:rPr>
      </w:pPr>
      <w:r w:rsidRPr="00EC4377">
        <w:rPr>
          <w:sz w:val="28"/>
          <w:szCs w:val="28"/>
          <w:u w:val="single"/>
        </w:rPr>
        <w:t xml:space="preserve">Create an Account: </w:t>
      </w:r>
    </w:p>
    <w:p w14:paraId="5EE42A3F" w14:textId="7E84A68F" w:rsidR="00EC4377" w:rsidRPr="00EC4377" w:rsidRDefault="00EC4377" w:rsidP="00126AD7">
      <w:pPr>
        <w:pStyle w:val="ListParagraph"/>
        <w:ind w:left="1440"/>
        <w:rPr>
          <w:sz w:val="28"/>
          <w:szCs w:val="28"/>
        </w:rPr>
      </w:pPr>
      <w:r w:rsidRPr="00EC4377">
        <w:rPr>
          <w:sz w:val="28"/>
          <w:szCs w:val="28"/>
        </w:rPr>
        <w:t xml:space="preserve">Go to </w:t>
      </w:r>
      <w:hyperlink r:id="rId20" w:tgtFrame="_new" w:history="1">
        <w:r w:rsidRPr="00EC4377">
          <w:rPr>
            <w:rStyle w:val="Hyperlink"/>
            <w:color w:val="auto"/>
            <w:sz w:val="28"/>
            <w:szCs w:val="28"/>
            <w:u w:val="none"/>
          </w:rPr>
          <w:t>GitHub</w:t>
        </w:r>
      </w:hyperlink>
      <w:r w:rsidRPr="00EC4377">
        <w:rPr>
          <w:sz w:val="28"/>
          <w:szCs w:val="28"/>
        </w:rPr>
        <w:t xml:space="preserve"> and sign up for an account.</w:t>
      </w:r>
    </w:p>
    <w:p w14:paraId="4B15AC05" w14:textId="2F3AA69C" w:rsidR="00EC4377" w:rsidRPr="0069380B" w:rsidRDefault="0069380B" w:rsidP="00EC4377">
      <w:pPr>
        <w:pStyle w:val="ListParagraph"/>
        <w:numPr>
          <w:ilvl w:val="1"/>
          <w:numId w:val="45"/>
        </w:numPr>
        <w:rPr>
          <w:sz w:val="28"/>
          <w:szCs w:val="28"/>
          <w:u w:val="single"/>
        </w:rPr>
      </w:pPr>
      <w:r w:rsidRPr="0069380B">
        <w:rPr>
          <w:sz w:val="28"/>
          <w:szCs w:val="28"/>
          <w:u w:val="single"/>
        </w:rPr>
        <w:t>Create a New Repository:</w:t>
      </w:r>
    </w:p>
    <w:p w14:paraId="20703C68" w14:textId="46FF0F44" w:rsidR="0069380B" w:rsidRPr="0069380B" w:rsidRDefault="005D1759" w:rsidP="0069380B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69380B">
        <w:rPr>
          <w:sz w:val="28"/>
          <w:szCs w:val="28"/>
        </w:rPr>
        <w:t>Once you are signed in, click the "New" button on your dashboard to create a new repository.</w:t>
      </w:r>
    </w:p>
    <w:p w14:paraId="4150B666" w14:textId="01683839" w:rsidR="0069380B" w:rsidRDefault="0069380B" w:rsidP="0069380B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69380B">
        <w:rPr>
          <w:sz w:val="28"/>
          <w:szCs w:val="28"/>
        </w:rPr>
        <w:t>You can choose to make it public</w:t>
      </w:r>
      <w:r>
        <w:rPr>
          <w:sz w:val="28"/>
          <w:szCs w:val="28"/>
        </w:rPr>
        <w:t xml:space="preserve"> </w:t>
      </w:r>
      <w:r w:rsidRPr="0069380B">
        <w:rPr>
          <w:sz w:val="28"/>
          <w:szCs w:val="28"/>
        </w:rPr>
        <w:t>or private</w:t>
      </w:r>
      <w:r>
        <w:rPr>
          <w:sz w:val="28"/>
          <w:szCs w:val="28"/>
        </w:rPr>
        <w:t>.</w:t>
      </w:r>
    </w:p>
    <w:p w14:paraId="505187E7" w14:textId="604EC262" w:rsidR="00AC5CEA" w:rsidRDefault="00AC5CEA" w:rsidP="00AC5CEA">
      <w:pPr>
        <w:pStyle w:val="ListParagraph"/>
        <w:numPr>
          <w:ilvl w:val="1"/>
          <w:numId w:val="45"/>
        </w:numPr>
        <w:rPr>
          <w:sz w:val="28"/>
          <w:szCs w:val="28"/>
          <w:u w:val="single"/>
        </w:rPr>
      </w:pPr>
      <w:r w:rsidRPr="00AC5CEA">
        <w:rPr>
          <w:sz w:val="28"/>
          <w:szCs w:val="28"/>
          <w:u w:val="single"/>
        </w:rPr>
        <w:t>Clone a Repository:</w:t>
      </w:r>
    </w:p>
    <w:p w14:paraId="78BEB944" w14:textId="0CFEFFCA" w:rsidR="00AC5CEA" w:rsidRDefault="00AC5CEA" w:rsidP="00AC5CEA">
      <w:pPr>
        <w:pStyle w:val="ListParagraph"/>
        <w:ind w:left="1440"/>
        <w:rPr>
          <w:sz w:val="28"/>
          <w:szCs w:val="28"/>
        </w:rPr>
      </w:pPr>
      <w:r w:rsidRPr="00AC5CEA">
        <w:rPr>
          <w:sz w:val="28"/>
          <w:szCs w:val="28"/>
        </w:rPr>
        <w:t>In GitHub, each repository has a clone URL that you can use in Git to copy to your local machine</w:t>
      </w:r>
      <w:r w:rsidR="00140CE3">
        <w:rPr>
          <w:sz w:val="28"/>
          <w:szCs w:val="28"/>
        </w:rPr>
        <w:t>.</w:t>
      </w:r>
    </w:p>
    <w:p w14:paraId="140D01D6" w14:textId="78AE1123" w:rsidR="00140CE3" w:rsidRPr="00F64B55" w:rsidRDefault="00140CE3" w:rsidP="00AC5CE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  <w:r w:rsidRPr="00140CE3">
        <w:rPr>
          <w:sz w:val="28"/>
          <w:szCs w:val="28"/>
        </w:rPr>
        <w:t xml:space="preserve">git clone </w:t>
      </w:r>
      <w:hyperlink r:id="rId21" w:history="1">
        <w:r w:rsidR="00F64B55" w:rsidRPr="00F64B55">
          <w:rPr>
            <w:rStyle w:val="Hyperlink"/>
            <w:color w:val="auto"/>
            <w:sz w:val="28"/>
            <w:szCs w:val="28"/>
            <w:u w:val="none"/>
          </w:rPr>
          <w:t>https://github.com/username/repository-name.git</w:t>
        </w:r>
      </w:hyperlink>
      <w:r w:rsidRPr="00F64B55">
        <w:rPr>
          <w:sz w:val="28"/>
          <w:szCs w:val="28"/>
        </w:rPr>
        <w:t>.</w:t>
      </w:r>
    </w:p>
    <w:p w14:paraId="114CA64D" w14:textId="1183B093" w:rsidR="00F64B55" w:rsidRDefault="00F64B55" w:rsidP="00F64B55">
      <w:pPr>
        <w:pStyle w:val="ListParagraph"/>
        <w:numPr>
          <w:ilvl w:val="1"/>
          <w:numId w:val="45"/>
        </w:numPr>
        <w:rPr>
          <w:sz w:val="28"/>
          <w:szCs w:val="28"/>
          <w:u w:val="single"/>
        </w:rPr>
      </w:pPr>
      <w:r w:rsidRPr="00F64B55">
        <w:rPr>
          <w:sz w:val="28"/>
          <w:szCs w:val="28"/>
          <w:u w:val="single"/>
        </w:rPr>
        <w:t>Make Changes:</w:t>
      </w:r>
    </w:p>
    <w:p w14:paraId="4882A3F4" w14:textId="265416B0" w:rsidR="00F64B55" w:rsidRDefault="00F64B55" w:rsidP="00F64B5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You can modify the files. Use Git commands such as git add to stage changes and git commit to save them locally.</w:t>
      </w:r>
    </w:p>
    <w:p w14:paraId="79117693" w14:textId="7ED08ED0" w:rsidR="00A12336" w:rsidRDefault="00126AD7" w:rsidP="00EC52D5">
      <w:pPr>
        <w:pStyle w:val="ListParagraph"/>
        <w:numPr>
          <w:ilvl w:val="1"/>
          <w:numId w:val="45"/>
        </w:numPr>
        <w:rPr>
          <w:sz w:val="28"/>
          <w:szCs w:val="28"/>
          <w:u w:val="single"/>
        </w:rPr>
      </w:pPr>
      <w:r w:rsidRPr="00126AD7">
        <w:rPr>
          <w:sz w:val="28"/>
          <w:szCs w:val="28"/>
          <w:u w:val="single"/>
        </w:rPr>
        <w:t>Push Changes:</w:t>
      </w:r>
    </w:p>
    <w:p w14:paraId="00C47924" w14:textId="72746B55" w:rsidR="00B36F78" w:rsidRDefault="00B36F78" w:rsidP="00B36F78">
      <w:pPr>
        <w:pStyle w:val="ListParagraph"/>
        <w:ind w:left="1440"/>
        <w:rPr>
          <w:sz w:val="28"/>
          <w:szCs w:val="28"/>
        </w:rPr>
      </w:pPr>
      <w:r w:rsidRPr="00B36F78">
        <w:rPr>
          <w:sz w:val="28"/>
          <w:szCs w:val="28"/>
        </w:rPr>
        <w:t>After committing your changes, use git push to send them to GitHub, allowing other contributors to view and merge them</w:t>
      </w:r>
      <w:r w:rsidR="00F75526">
        <w:rPr>
          <w:sz w:val="28"/>
          <w:szCs w:val="28"/>
        </w:rPr>
        <w:t>.</w:t>
      </w:r>
    </w:p>
    <w:p w14:paraId="6B04019E" w14:textId="77777777" w:rsidR="00F75526" w:rsidRDefault="00F75526" w:rsidP="00B36F78">
      <w:pPr>
        <w:pStyle w:val="ListParagraph"/>
        <w:ind w:left="1440"/>
        <w:rPr>
          <w:sz w:val="28"/>
          <w:szCs w:val="28"/>
        </w:rPr>
      </w:pPr>
    </w:p>
    <w:p w14:paraId="47F3BBBF" w14:textId="0936D333" w:rsidR="00B5624C" w:rsidRDefault="00B5624C" w:rsidP="00B5624C">
      <w:pPr>
        <w:pStyle w:val="ListParagraph"/>
        <w:numPr>
          <w:ilvl w:val="0"/>
          <w:numId w:val="146"/>
        </w:numPr>
        <w:rPr>
          <w:color w:val="7030A0"/>
          <w:sz w:val="28"/>
          <w:szCs w:val="28"/>
        </w:rPr>
      </w:pPr>
      <w:r w:rsidRPr="00B5624C">
        <w:rPr>
          <w:color w:val="7030A0"/>
          <w:sz w:val="28"/>
          <w:szCs w:val="28"/>
        </w:rPr>
        <w:t>LAB EXERCISE: Create a Git</w:t>
      </w:r>
      <w:r>
        <w:rPr>
          <w:color w:val="7030A0"/>
          <w:sz w:val="28"/>
          <w:szCs w:val="28"/>
        </w:rPr>
        <w:t>H</w:t>
      </w:r>
      <w:r w:rsidRPr="00B5624C">
        <w:rPr>
          <w:color w:val="7030A0"/>
          <w:sz w:val="28"/>
          <w:szCs w:val="28"/>
        </w:rPr>
        <w:t>ub repository and document how to commit and push code changes.</w:t>
      </w:r>
    </w:p>
    <w:p w14:paraId="20B0A298" w14:textId="64617480" w:rsidR="00F75526" w:rsidRDefault="00B5624C" w:rsidP="00B5624C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 w:rsidRPr="00B5624C">
        <w:rPr>
          <w:color w:val="7030A0"/>
          <w:sz w:val="28"/>
          <w:szCs w:val="28"/>
        </w:rPr>
        <w:t xml:space="preserve"> </w:t>
      </w:r>
    </w:p>
    <w:p w14:paraId="1229F440" w14:textId="2AF782D5" w:rsidR="00B5624C" w:rsidRPr="00B5624C" w:rsidRDefault="00B5624C" w:rsidP="00B5624C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B5624C">
        <w:rPr>
          <w:sz w:val="28"/>
          <w:szCs w:val="28"/>
        </w:rPr>
        <w:t>Create a GitHub Account:</w:t>
      </w:r>
    </w:p>
    <w:p w14:paraId="6E8BFCA9" w14:textId="77777777" w:rsidR="00B5624C" w:rsidRDefault="00B5624C" w:rsidP="00B5624C">
      <w:pPr>
        <w:pStyle w:val="ListParagraph"/>
        <w:numPr>
          <w:ilvl w:val="0"/>
          <w:numId w:val="155"/>
        </w:numPr>
        <w:rPr>
          <w:sz w:val="28"/>
          <w:szCs w:val="28"/>
        </w:rPr>
      </w:pPr>
      <w:r w:rsidRPr="00ED006C">
        <w:rPr>
          <w:sz w:val="28"/>
          <w:szCs w:val="28"/>
        </w:rPr>
        <w:t xml:space="preserve">Go to </w:t>
      </w:r>
      <w:hyperlink r:id="rId22" w:tgtFrame="_new" w:history="1">
        <w:r w:rsidRPr="00ED006C">
          <w:rPr>
            <w:rStyle w:val="Hyperlink"/>
            <w:color w:val="auto"/>
            <w:sz w:val="28"/>
            <w:szCs w:val="28"/>
            <w:u w:val="none"/>
          </w:rPr>
          <w:t>GitHub</w:t>
        </w:r>
      </w:hyperlink>
      <w:r w:rsidRPr="00ED006C">
        <w:rPr>
          <w:sz w:val="28"/>
          <w:szCs w:val="28"/>
        </w:rPr>
        <w:t xml:space="preserve"> and sign up for a free account.</w:t>
      </w:r>
    </w:p>
    <w:p w14:paraId="0B68CF31" w14:textId="408B6112" w:rsidR="00B5624C" w:rsidRPr="00B5624C" w:rsidRDefault="00B5624C" w:rsidP="00B5624C">
      <w:pPr>
        <w:pStyle w:val="ListParagraph"/>
        <w:numPr>
          <w:ilvl w:val="2"/>
          <w:numId w:val="45"/>
        </w:numPr>
        <w:rPr>
          <w:sz w:val="28"/>
          <w:szCs w:val="28"/>
        </w:rPr>
      </w:pPr>
      <w:r w:rsidRPr="00B5624C">
        <w:rPr>
          <w:sz w:val="28"/>
          <w:szCs w:val="28"/>
        </w:rPr>
        <w:t>Install Git on Your Local Machine:</w:t>
      </w:r>
    </w:p>
    <w:p w14:paraId="4EE13E93" w14:textId="77777777" w:rsidR="00B5624C" w:rsidRDefault="00B5624C" w:rsidP="00B5624C">
      <w:pPr>
        <w:pStyle w:val="ListParagraph"/>
        <w:numPr>
          <w:ilvl w:val="0"/>
          <w:numId w:val="155"/>
        </w:numPr>
        <w:rPr>
          <w:sz w:val="28"/>
          <w:szCs w:val="28"/>
        </w:rPr>
      </w:pPr>
      <w:r w:rsidRPr="00ED006C">
        <w:rPr>
          <w:sz w:val="28"/>
          <w:szCs w:val="28"/>
        </w:rPr>
        <w:t xml:space="preserve">Download Git from </w:t>
      </w:r>
      <w:hyperlink r:id="rId23" w:tgtFrame="_new" w:history="1">
        <w:r w:rsidRPr="00ED006C">
          <w:rPr>
            <w:rStyle w:val="Hyperlink"/>
            <w:color w:val="auto"/>
            <w:sz w:val="28"/>
            <w:szCs w:val="28"/>
            <w:u w:val="none"/>
          </w:rPr>
          <w:t>git-scm.com</w:t>
        </w:r>
      </w:hyperlink>
      <w:r>
        <w:rPr>
          <w:sz w:val="28"/>
          <w:szCs w:val="28"/>
        </w:rPr>
        <w:t>.</w:t>
      </w:r>
    </w:p>
    <w:p w14:paraId="322A7AF3" w14:textId="77777777" w:rsidR="00B5624C" w:rsidRDefault="00B5624C" w:rsidP="00B5624C">
      <w:pPr>
        <w:pStyle w:val="ListParagraph"/>
        <w:numPr>
          <w:ilvl w:val="0"/>
          <w:numId w:val="155"/>
        </w:numPr>
        <w:rPr>
          <w:sz w:val="28"/>
          <w:szCs w:val="28"/>
        </w:rPr>
      </w:pPr>
      <w:r w:rsidRPr="00ED006C">
        <w:rPr>
          <w:sz w:val="28"/>
          <w:szCs w:val="28"/>
        </w:rPr>
        <w:t>Follow the installation instructions.</w:t>
      </w:r>
    </w:p>
    <w:p w14:paraId="22BB852F" w14:textId="03805E34" w:rsidR="00B5624C" w:rsidRPr="00B5624C" w:rsidRDefault="00B5624C" w:rsidP="00B5624C">
      <w:pPr>
        <w:pStyle w:val="ListParagraph"/>
        <w:numPr>
          <w:ilvl w:val="2"/>
          <w:numId w:val="45"/>
        </w:numPr>
        <w:rPr>
          <w:sz w:val="28"/>
          <w:szCs w:val="28"/>
        </w:rPr>
      </w:pPr>
      <w:r w:rsidRPr="00B5624C">
        <w:rPr>
          <w:sz w:val="28"/>
          <w:szCs w:val="28"/>
        </w:rPr>
        <w:t>Create a New Repository on GitHub:</w:t>
      </w:r>
    </w:p>
    <w:p w14:paraId="0EF12BCD" w14:textId="77777777" w:rsidR="00B5624C" w:rsidRDefault="00B5624C" w:rsidP="00B5624C">
      <w:pPr>
        <w:pStyle w:val="ListParagraph"/>
        <w:numPr>
          <w:ilvl w:val="0"/>
          <w:numId w:val="156"/>
        </w:numPr>
        <w:rPr>
          <w:sz w:val="28"/>
          <w:szCs w:val="28"/>
        </w:rPr>
      </w:pPr>
      <w:r w:rsidRPr="00A207AA">
        <w:rPr>
          <w:sz w:val="28"/>
          <w:szCs w:val="28"/>
        </w:rPr>
        <w:t xml:space="preserve">Select New </w:t>
      </w:r>
      <w:r>
        <w:rPr>
          <w:sz w:val="28"/>
          <w:szCs w:val="28"/>
        </w:rPr>
        <w:t>Repository.</w:t>
      </w:r>
    </w:p>
    <w:p w14:paraId="552A1523" w14:textId="77777777" w:rsidR="00B5624C" w:rsidRDefault="00B5624C" w:rsidP="00B5624C">
      <w:pPr>
        <w:pStyle w:val="ListParagraph"/>
        <w:numPr>
          <w:ilvl w:val="0"/>
          <w:numId w:val="156"/>
        </w:numPr>
        <w:rPr>
          <w:sz w:val="28"/>
          <w:szCs w:val="28"/>
        </w:rPr>
      </w:pPr>
      <w:r w:rsidRPr="00A207AA">
        <w:rPr>
          <w:sz w:val="28"/>
          <w:szCs w:val="28"/>
        </w:rPr>
        <w:t>Name your repository</w:t>
      </w:r>
      <w:r>
        <w:rPr>
          <w:sz w:val="28"/>
          <w:szCs w:val="28"/>
        </w:rPr>
        <w:t>.</w:t>
      </w:r>
    </w:p>
    <w:p w14:paraId="4A79CC5C" w14:textId="77777777" w:rsidR="00B5624C" w:rsidRDefault="00B5624C" w:rsidP="00B5624C">
      <w:pPr>
        <w:pStyle w:val="ListParagraph"/>
        <w:numPr>
          <w:ilvl w:val="0"/>
          <w:numId w:val="156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A207AA">
        <w:rPr>
          <w:sz w:val="28"/>
          <w:szCs w:val="28"/>
        </w:rPr>
        <w:t>hoose to make it Public or Private</w:t>
      </w:r>
      <w:r>
        <w:rPr>
          <w:sz w:val="28"/>
          <w:szCs w:val="28"/>
        </w:rPr>
        <w:t>.</w:t>
      </w:r>
    </w:p>
    <w:p w14:paraId="3DA1CDCC" w14:textId="77777777" w:rsidR="00B5624C" w:rsidRDefault="00B5624C" w:rsidP="00B5624C">
      <w:pPr>
        <w:pStyle w:val="ListParagraph"/>
        <w:numPr>
          <w:ilvl w:val="0"/>
          <w:numId w:val="156"/>
        </w:numPr>
        <w:rPr>
          <w:sz w:val="28"/>
          <w:szCs w:val="28"/>
        </w:rPr>
      </w:pPr>
      <w:r w:rsidRPr="00A207AA">
        <w:rPr>
          <w:sz w:val="28"/>
          <w:szCs w:val="28"/>
        </w:rPr>
        <w:t>add a description and initialize with a README file</w:t>
      </w:r>
      <w:r>
        <w:rPr>
          <w:sz w:val="28"/>
          <w:szCs w:val="28"/>
        </w:rPr>
        <w:t>.</w:t>
      </w:r>
    </w:p>
    <w:p w14:paraId="0360E5ED" w14:textId="77777777" w:rsidR="00B5624C" w:rsidRDefault="00B5624C" w:rsidP="00B5624C">
      <w:pPr>
        <w:pStyle w:val="ListParagraph"/>
        <w:numPr>
          <w:ilvl w:val="0"/>
          <w:numId w:val="156"/>
        </w:numPr>
        <w:rPr>
          <w:sz w:val="28"/>
          <w:szCs w:val="28"/>
        </w:rPr>
      </w:pPr>
      <w:r w:rsidRPr="00A207AA">
        <w:rPr>
          <w:sz w:val="28"/>
          <w:szCs w:val="28"/>
        </w:rPr>
        <w:t xml:space="preserve">Click Create </w:t>
      </w:r>
      <w:r>
        <w:rPr>
          <w:sz w:val="28"/>
          <w:szCs w:val="28"/>
        </w:rPr>
        <w:t>Repository.</w:t>
      </w:r>
    </w:p>
    <w:p w14:paraId="37616E45" w14:textId="0F0A52D6" w:rsidR="00B5624C" w:rsidRPr="00B5624C" w:rsidRDefault="00B5624C" w:rsidP="00B5624C">
      <w:pPr>
        <w:pStyle w:val="ListParagraph"/>
        <w:numPr>
          <w:ilvl w:val="2"/>
          <w:numId w:val="45"/>
        </w:numPr>
        <w:rPr>
          <w:sz w:val="28"/>
          <w:szCs w:val="28"/>
        </w:rPr>
      </w:pPr>
      <w:r w:rsidRPr="00B5624C">
        <w:rPr>
          <w:sz w:val="28"/>
          <w:szCs w:val="28"/>
        </w:rPr>
        <w:t xml:space="preserve"> Add Your Source Code File to Git:</w:t>
      </w:r>
    </w:p>
    <w:p w14:paraId="2FD0173F" w14:textId="77777777" w:rsidR="00B5624C" w:rsidRDefault="00B5624C" w:rsidP="00B5624C">
      <w:pPr>
        <w:pStyle w:val="ListParagraph"/>
        <w:numPr>
          <w:ilvl w:val="0"/>
          <w:numId w:val="159"/>
        </w:numPr>
        <w:rPr>
          <w:sz w:val="28"/>
          <w:szCs w:val="28"/>
        </w:rPr>
      </w:pPr>
      <w:r w:rsidRPr="009C46C0">
        <w:rPr>
          <w:sz w:val="28"/>
          <w:szCs w:val="28"/>
        </w:rPr>
        <w:t>git add index.js</w:t>
      </w:r>
      <w:r>
        <w:rPr>
          <w:sz w:val="28"/>
          <w:szCs w:val="28"/>
        </w:rPr>
        <w:t>.</w:t>
      </w:r>
    </w:p>
    <w:p w14:paraId="5D189EFB" w14:textId="4BC99885" w:rsidR="00B5624C" w:rsidRPr="00B5624C" w:rsidRDefault="00B5624C" w:rsidP="00B5624C">
      <w:pPr>
        <w:pStyle w:val="ListParagraph"/>
        <w:numPr>
          <w:ilvl w:val="2"/>
          <w:numId w:val="45"/>
        </w:numPr>
        <w:rPr>
          <w:sz w:val="28"/>
          <w:szCs w:val="28"/>
        </w:rPr>
      </w:pPr>
      <w:r w:rsidRPr="00B5624C">
        <w:rPr>
          <w:sz w:val="28"/>
          <w:szCs w:val="28"/>
        </w:rPr>
        <w:t>Link Your Local Repository to GitHub:</w:t>
      </w:r>
    </w:p>
    <w:p w14:paraId="1497EDE2" w14:textId="77777777" w:rsidR="00B5624C" w:rsidRDefault="00B5624C" w:rsidP="00B5624C">
      <w:pPr>
        <w:pStyle w:val="ListParagraph"/>
        <w:numPr>
          <w:ilvl w:val="0"/>
          <w:numId w:val="158"/>
        </w:numPr>
        <w:rPr>
          <w:sz w:val="28"/>
          <w:szCs w:val="28"/>
        </w:rPr>
      </w:pPr>
      <w:r w:rsidRPr="009C46C0">
        <w:rPr>
          <w:sz w:val="28"/>
          <w:szCs w:val="28"/>
        </w:rPr>
        <w:t>Go to your GitHub repository page.</w:t>
      </w:r>
    </w:p>
    <w:p w14:paraId="238DC3C1" w14:textId="77777777" w:rsidR="00B5624C" w:rsidRDefault="00B5624C" w:rsidP="00B5624C">
      <w:pPr>
        <w:pStyle w:val="ListParagraph"/>
        <w:numPr>
          <w:ilvl w:val="0"/>
          <w:numId w:val="158"/>
        </w:numPr>
        <w:rPr>
          <w:sz w:val="28"/>
          <w:szCs w:val="28"/>
        </w:rPr>
      </w:pPr>
      <w:r w:rsidRPr="009C46C0">
        <w:rPr>
          <w:sz w:val="28"/>
          <w:szCs w:val="28"/>
        </w:rPr>
        <w:t>Copy the repository URL</w:t>
      </w:r>
      <w:r>
        <w:rPr>
          <w:sz w:val="28"/>
          <w:szCs w:val="28"/>
        </w:rPr>
        <w:t>.</w:t>
      </w:r>
    </w:p>
    <w:p w14:paraId="109B95FD" w14:textId="36795905" w:rsidR="00B5624C" w:rsidRPr="00B5624C" w:rsidRDefault="00B5624C" w:rsidP="00B5624C">
      <w:pPr>
        <w:pStyle w:val="ListParagraph"/>
        <w:numPr>
          <w:ilvl w:val="2"/>
          <w:numId w:val="45"/>
        </w:numPr>
        <w:rPr>
          <w:sz w:val="28"/>
          <w:szCs w:val="28"/>
        </w:rPr>
      </w:pPr>
      <w:r w:rsidRPr="00B5624C">
        <w:rPr>
          <w:sz w:val="28"/>
          <w:szCs w:val="28"/>
        </w:rPr>
        <w:t>Verify Your Code on GitHub:</w:t>
      </w:r>
    </w:p>
    <w:p w14:paraId="3BD5BA57" w14:textId="77777777" w:rsidR="00B5624C" w:rsidRDefault="00B5624C" w:rsidP="00B5624C">
      <w:pPr>
        <w:pStyle w:val="ListParagraph"/>
        <w:numPr>
          <w:ilvl w:val="0"/>
          <w:numId w:val="161"/>
        </w:numPr>
        <w:rPr>
          <w:sz w:val="28"/>
          <w:szCs w:val="28"/>
        </w:rPr>
      </w:pPr>
      <w:r w:rsidRPr="009C46C0">
        <w:rPr>
          <w:sz w:val="28"/>
          <w:szCs w:val="28"/>
        </w:rPr>
        <w:t xml:space="preserve">Go to your repository page on GitHub. </w:t>
      </w:r>
    </w:p>
    <w:p w14:paraId="32C9F3B4" w14:textId="115A74A0" w:rsidR="00B5624C" w:rsidRDefault="00B5624C" w:rsidP="00B5624C">
      <w:pPr>
        <w:pStyle w:val="ListParagraph"/>
        <w:numPr>
          <w:ilvl w:val="0"/>
          <w:numId w:val="161"/>
        </w:numPr>
        <w:rPr>
          <w:sz w:val="28"/>
          <w:szCs w:val="28"/>
        </w:rPr>
      </w:pPr>
      <w:r w:rsidRPr="00B5624C">
        <w:rPr>
          <w:sz w:val="28"/>
          <w:szCs w:val="28"/>
        </w:rPr>
        <w:t>You should see your index.js file listed in the repository with the commit message you provided</w:t>
      </w:r>
    </w:p>
    <w:p w14:paraId="59B3BA41" w14:textId="17586E46" w:rsidR="00B5624C" w:rsidRDefault="00050092" w:rsidP="00050092">
      <w:pPr>
        <w:pStyle w:val="ListParagraph"/>
        <w:numPr>
          <w:ilvl w:val="2"/>
          <w:numId w:val="45"/>
        </w:numPr>
        <w:rPr>
          <w:sz w:val="28"/>
          <w:szCs w:val="28"/>
        </w:rPr>
      </w:pPr>
      <w:r w:rsidRPr="00050092">
        <w:rPr>
          <w:sz w:val="28"/>
          <w:szCs w:val="28"/>
        </w:rPr>
        <w:t>Committing and Pushing Changes</w:t>
      </w:r>
      <w:r>
        <w:rPr>
          <w:sz w:val="28"/>
          <w:szCs w:val="28"/>
        </w:rPr>
        <w:t>:</w:t>
      </w:r>
    </w:p>
    <w:p w14:paraId="4BE38A3B" w14:textId="27F33C5E" w:rsidR="00050092" w:rsidRDefault="00050092" w:rsidP="00050092">
      <w:pPr>
        <w:pStyle w:val="ListParagraph"/>
        <w:numPr>
          <w:ilvl w:val="0"/>
          <w:numId w:val="162"/>
        </w:numPr>
        <w:rPr>
          <w:sz w:val="28"/>
          <w:szCs w:val="28"/>
        </w:rPr>
      </w:pPr>
      <w:r w:rsidRPr="00050092">
        <w:rPr>
          <w:sz w:val="28"/>
          <w:szCs w:val="28"/>
        </w:rPr>
        <w:t>Whenever you make changes to your project, you can repeat the following steps to commit and push the changes</w:t>
      </w:r>
      <w:r>
        <w:rPr>
          <w:sz w:val="28"/>
          <w:szCs w:val="28"/>
        </w:rPr>
        <w:t>.</w:t>
      </w:r>
    </w:p>
    <w:p w14:paraId="17993354" w14:textId="2F179860" w:rsidR="00050092" w:rsidRDefault="00050092" w:rsidP="00050092">
      <w:pPr>
        <w:pStyle w:val="ListParagraph"/>
        <w:numPr>
          <w:ilvl w:val="0"/>
          <w:numId w:val="162"/>
        </w:numPr>
        <w:rPr>
          <w:sz w:val="28"/>
          <w:szCs w:val="28"/>
        </w:rPr>
      </w:pPr>
      <w:r w:rsidRPr="00050092">
        <w:rPr>
          <w:sz w:val="28"/>
          <w:szCs w:val="28"/>
        </w:rPr>
        <w:t>Commit the Changes</w:t>
      </w:r>
      <w:r>
        <w:rPr>
          <w:sz w:val="28"/>
          <w:szCs w:val="28"/>
        </w:rPr>
        <w:t>:</w:t>
      </w:r>
    </w:p>
    <w:p w14:paraId="485DA890" w14:textId="4304647A" w:rsidR="00050092" w:rsidRDefault="00050092" w:rsidP="00050092">
      <w:pPr>
        <w:pStyle w:val="ListParagraph"/>
        <w:ind w:left="2160"/>
        <w:rPr>
          <w:sz w:val="28"/>
          <w:szCs w:val="28"/>
        </w:rPr>
      </w:pPr>
      <w:r w:rsidRPr="00050092">
        <w:rPr>
          <w:sz w:val="28"/>
          <w:szCs w:val="28"/>
        </w:rPr>
        <w:t>git commit -m "Updated index.js with new feature"</w:t>
      </w:r>
      <w:r>
        <w:rPr>
          <w:sz w:val="28"/>
          <w:szCs w:val="28"/>
        </w:rPr>
        <w:t>.</w:t>
      </w:r>
    </w:p>
    <w:p w14:paraId="0AE32985" w14:textId="78F0D969" w:rsidR="00050092" w:rsidRDefault="00050092" w:rsidP="00050092">
      <w:pPr>
        <w:pStyle w:val="ListParagraph"/>
        <w:numPr>
          <w:ilvl w:val="0"/>
          <w:numId w:val="162"/>
        </w:numPr>
        <w:rPr>
          <w:sz w:val="28"/>
          <w:szCs w:val="28"/>
        </w:rPr>
      </w:pPr>
      <w:r w:rsidRPr="00050092">
        <w:rPr>
          <w:sz w:val="28"/>
          <w:szCs w:val="28"/>
        </w:rPr>
        <w:t>Push the Changes to GitHub</w:t>
      </w:r>
      <w:r>
        <w:rPr>
          <w:sz w:val="28"/>
          <w:szCs w:val="28"/>
        </w:rPr>
        <w:t>:</w:t>
      </w:r>
    </w:p>
    <w:p w14:paraId="63D61FAF" w14:textId="1E903AEF" w:rsidR="00050092" w:rsidRPr="00050092" w:rsidRDefault="00050092" w:rsidP="00050092">
      <w:pPr>
        <w:pStyle w:val="ListParagraph"/>
        <w:ind w:left="2160"/>
        <w:rPr>
          <w:sz w:val="28"/>
          <w:szCs w:val="28"/>
        </w:rPr>
      </w:pPr>
      <w:r w:rsidRPr="00050092">
        <w:rPr>
          <w:sz w:val="28"/>
          <w:szCs w:val="28"/>
        </w:rPr>
        <w:t>git push</w:t>
      </w:r>
      <w:r>
        <w:rPr>
          <w:sz w:val="28"/>
          <w:szCs w:val="28"/>
        </w:rPr>
        <w:t>.</w:t>
      </w:r>
    </w:p>
    <w:p w14:paraId="0580AA21" w14:textId="77777777" w:rsidR="00B36F78" w:rsidRDefault="00B36F78" w:rsidP="00B36F78">
      <w:pPr>
        <w:pStyle w:val="ListParagraph"/>
        <w:ind w:left="1440"/>
        <w:rPr>
          <w:sz w:val="28"/>
          <w:szCs w:val="28"/>
          <w:u w:val="single"/>
        </w:rPr>
      </w:pPr>
    </w:p>
    <w:p w14:paraId="5EABD18C" w14:textId="4AD1CF83" w:rsidR="00341905" w:rsidRDefault="00341905" w:rsidP="00341905">
      <w:pPr>
        <w:pStyle w:val="ListParagraph"/>
        <w:numPr>
          <w:ilvl w:val="0"/>
          <w:numId w:val="44"/>
        </w:numPr>
        <w:rPr>
          <w:color w:val="7030A0"/>
          <w:sz w:val="28"/>
          <w:szCs w:val="28"/>
        </w:rPr>
      </w:pPr>
      <w:r w:rsidRPr="00341905">
        <w:rPr>
          <w:color w:val="7030A0"/>
          <w:sz w:val="28"/>
          <w:szCs w:val="28"/>
        </w:rPr>
        <w:t xml:space="preserve">Why is version control important in software development? </w:t>
      </w:r>
    </w:p>
    <w:p w14:paraId="0DD73EDA" w14:textId="12D544F0" w:rsidR="00341905" w:rsidRPr="00341905" w:rsidRDefault="00341905" w:rsidP="00341905">
      <w:pPr>
        <w:rPr>
          <w:sz w:val="28"/>
          <w:szCs w:val="28"/>
        </w:rPr>
      </w:pPr>
      <w:r>
        <w:rPr>
          <w:color w:val="7030A0"/>
          <w:sz w:val="28"/>
          <w:szCs w:val="28"/>
        </w:rPr>
        <w:t>Ans</w:t>
      </w:r>
      <w:r w:rsidRPr="00341905">
        <w:rPr>
          <w:sz w:val="28"/>
          <w:szCs w:val="28"/>
        </w:rPr>
        <w:t xml:space="preserve">.  Version control systems are a category of software tools that </w:t>
      </w:r>
      <w:r>
        <w:rPr>
          <w:sz w:val="28"/>
          <w:szCs w:val="28"/>
        </w:rPr>
        <w:t>help</w:t>
      </w:r>
      <w:r w:rsidRPr="00341905">
        <w:rPr>
          <w:sz w:val="28"/>
          <w:szCs w:val="28"/>
        </w:rPr>
        <w:t xml:space="preserve"> in recording changes made to files by keeping track of modifications done in the code. </w:t>
      </w:r>
    </w:p>
    <w:p w14:paraId="7E60218D" w14:textId="65D35DC4" w:rsidR="00341905" w:rsidRPr="00341905" w:rsidRDefault="00341905" w:rsidP="0034190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</w:t>
      </w:r>
      <w:r w:rsidR="00DC787A" w:rsidRPr="00DC787A">
        <w:rPr>
          <w:sz w:val="28"/>
          <w:szCs w:val="28"/>
        </w:rPr>
        <w:t>It allows multiple developers to collaborate efficiently, ensures that changes are well-documented, and helps maintain the integrity and history of a project.</w:t>
      </w:r>
      <w:r>
        <w:rPr>
          <w:sz w:val="28"/>
          <w:szCs w:val="28"/>
        </w:rPr>
        <w:t xml:space="preserve">   </w:t>
      </w:r>
    </w:p>
    <w:p w14:paraId="20403598" w14:textId="07469F7A" w:rsidR="00A66BD6" w:rsidRDefault="00A66BD6" w:rsidP="00EC52D5">
      <w:pPr>
        <w:rPr>
          <w:sz w:val="28"/>
          <w:szCs w:val="28"/>
        </w:rPr>
      </w:pPr>
      <w:r w:rsidRPr="00DC787A">
        <w:rPr>
          <w:sz w:val="28"/>
          <w:szCs w:val="28"/>
        </w:rPr>
        <w:t xml:space="preserve">     </w:t>
      </w:r>
      <w:r w:rsidR="00306017">
        <w:rPr>
          <w:sz w:val="28"/>
          <w:szCs w:val="28"/>
        </w:rPr>
        <w:t>Why</w:t>
      </w:r>
      <w:r w:rsidR="00DC787A" w:rsidRPr="00DC787A">
        <w:rPr>
          <w:sz w:val="28"/>
          <w:szCs w:val="28"/>
        </w:rPr>
        <w:t xml:space="preserve"> version control is important in software development:</w:t>
      </w:r>
    </w:p>
    <w:p w14:paraId="731F029C" w14:textId="18A0817D" w:rsidR="00DC787A" w:rsidRDefault="00DC787A" w:rsidP="00DC787A">
      <w:pPr>
        <w:pStyle w:val="ListParagraph"/>
        <w:numPr>
          <w:ilvl w:val="0"/>
          <w:numId w:val="47"/>
        </w:numPr>
        <w:rPr>
          <w:sz w:val="28"/>
          <w:szCs w:val="28"/>
        </w:rPr>
      </w:pPr>
      <w:r w:rsidRPr="00DC787A">
        <w:rPr>
          <w:sz w:val="28"/>
          <w:szCs w:val="28"/>
        </w:rPr>
        <w:t>Collaboration Among Developers</w:t>
      </w:r>
      <w:r>
        <w:rPr>
          <w:sz w:val="28"/>
          <w:szCs w:val="28"/>
        </w:rPr>
        <w:t>.</w:t>
      </w:r>
    </w:p>
    <w:p w14:paraId="36CAF722" w14:textId="156F238E" w:rsidR="00DC787A" w:rsidRDefault="00DC787A" w:rsidP="00DC787A">
      <w:pPr>
        <w:pStyle w:val="ListParagraph"/>
        <w:numPr>
          <w:ilvl w:val="0"/>
          <w:numId w:val="47"/>
        </w:numPr>
        <w:rPr>
          <w:sz w:val="28"/>
          <w:szCs w:val="28"/>
        </w:rPr>
      </w:pPr>
      <w:r w:rsidRPr="00DC787A">
        <w:rPr>
          <w:sz w:val="28"/>
          <w:szCs w:val="28"/>
        </w:rPr>
        <w:t>Tracking Changes and History</w:t>
      </w:r>
      <w:r>
        <w:rPr>
          <w:sz w:val="28"/>
          <w:szCs w:val="28"/>
        </w:rPr>
        <w:t>.</w:t>
      </w:r>
    </w:p>
    <w:p w14:paraId="03943584" w14:textId="48A5BCA5" w:rsidR="00DC787A" w:rsidRDefault="00DC787A" w:rsidP="00DC787A">
      <w:pPr>
        <w:pStyle w:val="ListParagraph"/>
        <w:numPr>
          <w:ilvl w:val="0"/>
          <w:numId w:val="47"/>
        </w:numPr>
        <w:rPr>
          <w:sz w:val="28"/>
          <w:szCs w:val="28"/>
        </w:rPr>
      </w:pPr>
      <w:r w:rsidRPr="00DC787A">
        <w:rPr>
          <w:sz w:val="28"/>
          <w:szCs w:val="28"/>
        </w:rPr>
        <w:t>Code Integrity and Backup</w:t>
      </w:r>
      <w:r>
        <w:rPr>
          <w:sz w:val="28"/>
          <w:szCs w:val="28"/>
        </w:rPr>
        <w:t>.</w:t>
      </w:r>
    </w:p>
    <w:p w14:paraId="3824EF95" w14:textId="393CE6E7" w:rsidR="00DC787A" w:rsidRDefault="00DC787A" w:rsidP="00DC787A">
      <w:pPr>
        <w:pStyle w:val="ListParagraph"/>
        <w:numPr>
          <w:ilvl w:val="0"/>
          <w:numId w:val="47"/>
        </w:numPr>
        <w:rPr>
          <w:sz w:val="28"/>
          <w:szCs w:val="28"/>
        </w:rPr>
      </w:pPr>
      <w:r w:rsidRPr="00DC787A">
        <w:rPr>
          <w:sz w:val="28"/>
          <w:szCs w:val="28"/>
        </w:rPr>
        <w:t>Accountability and Traceability</w:t>
      </w:r>
      <w:r>
        <w:rPr>
          <w:sz w:val="28"/>
          <w:szCs w:val="28"/>
        </w:rPr>
        <w:t>.</w:t>
      </w:r>
    </w:p>
    <w:p w14:paraId="05D94A5D" w14:textId="0DF85777" w:rsidR="00DC787A" w:rsidRDefault="00DC787A" w:rsidP="00DC787A">
      <w:pPr>
        <w:pStyle w:val="ListParagraph"/>
        <w:numPr>
          <w:ilvl w:val="0"/>
          <w:numId w:val="47"/>
        </w:numPr>
        <w:rPr>
          <w:sz w:val="28"/>
          <w:szCs w:val="28"/>
        </w:rPr>
      </w:pPr>
      <w:r w:rsidRPr="00DC787A">
        <w:rPr>
          <w:sz w:val="28"/>
          <w:szCs w:val="28"/>
        </w:rPr>
        <w:t>Branching and Feature Development</w:t>
      </w:r>
      <w:r>
        <w:rPr>
          <w:sz w:val="28"/>
          <w:szCs w:val="28"/>
        </w:rPr>
        <w:t>.</w:t>
      </w:r>
    </w:p>
    <w:p w14:paraId="388F5271" w14:textId="63F38C03" w:rsidR="00DC787A" w:rsidRDefault="00DC787A" w:rsidP="00DC787A">
      <w:pPr>
        <w:pStyle w:val="ListParagraph"/>
        <w:numPr>
          <w:ilvl w:val="0"/>
          <w:numId w:val="47"/>
        </w:numPr>
        <w:rPr>
          <w:sz w:val="28"/>
          <w:szCs w:val="28"/>
        </w:rPr>
      </w:pPr>
      <w:r w:rsidRPr="00DC787A">
        <w:rPr>
          <w:sz w:val="28"/>
          <w:szCs w:val="28"/>
        </w:rPr>
        <w:t>Scalability for Large Projects</w:t>
      </w:r>
      <w:r>
        <w:rPr>
          <w:sz w:val="28"/>
          <w:szCs w:val="28"/>
        </w:rPr>
        <w:t>.</w:t>
      </w:r>
    </w:p>
    <w:p w14:paraId="27AAE410" w14:textId="738ABF9B" w:rsidR="00DC787A" w:rsidRDefault="00DC787A" w:rsidP="00DC787A">
      <w:pPr>
        <w:pStyle w:val="ListParagraph"/>
        <w:numPr>
          <w:ilvl w:val="0"/>
          <w:numId w:val="47"/>
        </w:numPr>
        <w:rPr>
          <w:sz w:val="28"/>
          <w:szCs w:val="28"/>
        </w:rPr>
      </w:pPr>
      <w:r w:rsidRPr="00DC787A">
        <w:rPr>
          <w:sz w:val="28"/>
          <w:szCs w:val="28"/>
        </w:rPr>
        <w:t>Improved Communication and Documentation</w:t>
      </w:r>
      <w:r>
        <w:rPr>
          <w:sz w:val="28"/>
          <w:szCs w:val="28"/>
        </w:rPr>
        <w:t>.</w:t>
      </w:r>
    </w:p>
    <w:p w14:paraId="2BDC369C" w14:textId="77777777" w:rsidR="007D0A05" w:rsidRDefault="007D0A05" w:rsidP="007D0A05">
      <w:pPr>
        <w:ind w:left="250"/>
        <w:rPr>
          <w:sz w:val="28"/>
          <w:szCs w:val="28"/>
        </w:rPr>
      </w:pPr>
    </w:p>
    <w:p w14:paraId="134288B6" w14:textId="2356179F" w:rsidR="007D0A05" w:rsidRDefault="007D0A05" w:rsidP="007D0A05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7D0A05">
        <w:rPr>
          <w:color w:val="7030A0"/>
          <w:sz w:val="28"/>
          <w:szCs w:val="28"/>
        </w:rPr>
        <w:t>Student Account in Git</w:t>
      </w:r>
      <w:r w:rsidR="00331E05">
        <w:rPr>
          <w:color w:val="7030A0"/>
          <w:sz w:val="28"/>
          <w:szCs w:val="28"/>
        </w:rPr>
        <w:t>H</w:t>
      </w:r>
      <w:r w:rsidRPr="007D0A05">
        <w:rPr>
          <w:color w:val="7030A0"/>
          <w:sz w:val="28"/>
          <w:szCs w:val="28"/>
        </w:rPr>
        <w:t>ub</w:t>
      </w:r>
      <w:r>
        <w:rPr>
          <w:sz w:val="28"/>
          <w:szCs w:val="28"/>
        </w:rPr>
        <w:t>.</w:t>
      </w:r>
    </w:p>
    <w:p w14:paraId="07FC3907" w14:textId="38EFF60E" w:rsidR="007D0A05" w:rsidRDefault="007D0A05" w:rsidP="007D0A05">
      <w:pPr>
        <w:rPr>
          <w:sz w:val="28"/>
          <w:szCs w:val="28"/>
        </w:rPr>
      </w:pPr>
      <w:r w:rsidRPr="007D0A05">
        <w:rPr>
          <w:color w:val="7030A0"/>
          <w:sz w:val="28"/>
          <w:szCs w:val="28"/>
        </w:rPr>
        <w:t>Ans</w:t>
      </w:r>
      <w:r>
        <w:rPr>
          <w:color w:val="7030A0"/>
          <w:sz w:val="28"/>
          <w:szCs w:val="28"/>
        </w:rPr>
        <w:t xml:space="preserve">. </w:t>
      </w:r>
      <w:r w:rsidRPr="007D0A05">
        <w:rPr>
          <w:sz w:val="28"/>
          <w:szCs w:val="28"/>
        </w:rPr>
        <w:t>GitHub offers a Student Developer Pack that provides students with free access to a variety of tools and resources that are essential for software development</w:t>
      </w:r>
      <w:r>
        <w:rPr>
          <w:sz w:val="28"/>
          <w:szCs w:val="28"/>
        </w:rPr>
        <w:t>.</w:t>
      </w:r>
    </w:p>
    <w:p w14:paraId="35491CBC" w14:textId="77777777" w:rsidR="00AD6E66" w:rsidRPr="00AD6E66" w:rsidRDefault="00AD6E66" w:rsidP="00AD6E66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</w:t>
      </w:r>
      <w:r w:rsidRPr="00AD6E66">
        <w:rPr>
          <w:sz w:val="28"/>
          <w:szCs w:val="28"/>
          <w:u w:val="single"/>
        </w:rPr>
        <w:t>How to Get a GitHub Student Account:</w:t>
      </w:r>
    </w:p>
    <w:p w14:paraId="6F86A307" w14:textId="352FC48F" w:rsidR="003C6864" w:rsidRDefault="003C6864" w:rsidP="003C6864">
      <w:pPr>
        <w:numPr>
          <w:ilvl w:val="0"/>
          <w:numId w:val="48"/>
        </w:numPr>
        <w:rPr>
          <w:sz w:val="28"/>
          <w:szCs w:val="28"/>
        </w:rPr>
      </w:pPr>
      <w:r w:rsidRPr="003C6864">
        <w:rPr>
          <w:sz w:val="28"/>
          <w:szCs w:val="28"/>
        </w:rPr>
        <w:t>Sign Up for GitHub</w:t>
      </w:r>
      <w:r>
        <w:rPr>
          <w:sz w:val="28"/>
          <w:szCs w:val="28"/>
        </w:rPr>
        <w:t>.</w:t>
      </w:r>
    </w:p>
    <w:p w14:paraId="44A9B57E" w14:textId="2A523D82" w:rsidR="003C6864" w:rsidRDefault="003C6864" w:rsidP="003C6864">
      <w:pPr>
        <w:numPr>
          <w:ilvl w:val="0"/>
          <w:numId w:val="48"/>
        </w:numPr>
        <w:rPr>
          <w:sz w:val="28"/>
          <w:szCs w:val="28"/>
        </w:rPr>
      </w:pPr>
      <w:r w:rsidRPr="003C6864">
        <w:rPr>
          <w:sz w:val="28"/>
          <w:szCs w:val="28"/>
        </w:rPr>
        <w:t>Apply for the GitHub Student Developer Pack</w:t>
      </w:r>
      <w:r>
        <w:rPr>
          <w:sz w:val="28"/>
          <w:szCs w:val="28"/>
        </w:rPr>
        <w:t>.</w:t>
      </w:r>
    </w:p>
    <w:p w14:paraId="7DCFA1BE" w14:textId="5131DB69" w:rsidR="003C6864" w:rsidRPr="003C6864" w:rsidRDefault="003C6864" w:rsidP="003C6864">
      <w:pPr>
        <w:numPr>
          <w:ilvl w:val="0"/>
          <w:numId w:val="48"/>
        </w:numPr>
        <w:rPr>
          <w:sz w:val="28"/>
          <w:szCs w:val="28"/>
        </w:rPr>
      </w:pPr>
      <w:r w:rsidRPr="003C6864">
        <w:rPr>
          <w:sz w:val="28"/>
          <w:szCs w:val="28"/>
        </w:rPr>
        <w:t>Verification Process</w:t>
      </w:r>
      <w:r>
        <w:rPr>
          <w:sz w:val="28"/>
          <w:szCs w:val="28"/>
        </w:rPr>
        <w:t>.</w:t>
      </w:r>
    </w:p>
    <w:p w14:paraId="2CA5C9E7" w14:textId="1CC17292" w:rsidR="003F6BDD" w:rsidRDefault="003C6864" w:rsidP="003F6BDD">
      <w:pPr>
        <w:numPr>
          <w:ilvl w:val="0"/>
          <w:numId w:val="48"/>
        </w:numPr>
        <w:rPr>
          <w:sz w:val="28"/>
          <w:szCs w:val="28"/>
        </w:rPr>
      </w:pPr>
      <w:r w:rsidRPr="003C6864">
        <w:rPr>
          <w:sz w:val="28"/>
          <w:szCs w:val="28"/>
        </w:rPr>
        <w:t>Start Using the Pack</w:t>
      </w:r>
      <w:r w:rsidR="00616832">
        <w:rPr>
          <w:sz w:val="28"/>
          <w:szCs w:val="28"/>
        </w:rPr>
        <w:t>.</w:t>
      </w:r>
    </w:p>
    <w:p w14:paraId="0FF92E7C" w14:textId="77777777" w:rsidR="003F6BDD" w:rsidRDefault="003F6BDD" w:rsidP="003F6BDD">
      <w:pPr>
        <w:rPr>
          <w:sz w:val="28"/>
          <w:szCs w:val="28"/>
        </w:rPr>
      </w:pPr>
    </w:p>
    <w:p w14:paraId="6EC0613A" w14:textId="67202A37" w:rsidR="003F6BDD" w:rsidRDefault="003F6BDD" w:rsidP="003F6BDD">
      <w:pPr>
        <w:pStyle w:val="ListParagraph"/>
        <w:numPr>
          <w:ilvl w:val="0"/>
          <w:numId w:val="163"/>
        </w:numPr>
        <w:rPr>
          <w:color w:val="7030A0"/>
          <w:sz w:val="28"/>
          <w:szCs w:val="28"/>
        </w:rPr>
      </w:pPr>
      <w:r w:rsidRPr="003F6BDD">
        <w:rPr>
          <w:color w:val="7030A0"/>
          <w:sz w:val="28"/>
          <w:szCs w:val="28"/>
        </w:rPr>
        <w:t>LAB EXERCISE: Create a student account on GitHub and collaborate on a small project with a classmate.</w:t>
      </w:r>
    </w:p>
    <w:p w14:paraId="6D6700A8" w14:textId="167CC942" w:rsidR="003F6BDD" w:rsidRDefault="003F6BDD" w:rsidP="003F6BDD">
      <w:pPr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</w:p>
    <w:p w14:paraId="69299263" w14:textId="16E3E251" w:rsidR="003F6BDD" w:rsidRDefault="003F6BDD" w:rsidP="003F6BDD">
      <w:pPr>
        <w:pStyle w:val="ListParagraph"/>
        <w:numPr>
          <w:ilvl w:val="0"/>
          <w:numId w:val="164"/>
        </w:numPr>
        <w:rPr>
          <w:sz w:val="28"/>
          <w:szCs w:val="28"/>
        </w:rPr>
      </w:pPr>
      <w:r w:rsidRPr="003F6BDD">
        <w:rPr>
          <w:sz w:val="28"/>
          <w:szCs w:val="28"/>
        </w:rPr>
        <w:t>Create a Student Account on GitHub:</w:t>
      </w:r>
    </w:p>
    <w:p w14:paraId="0DC54CAD" w14:textId="20F8595D" w:rsidR="003F6BDD" w:rsidRDefault="003F6BDD" w:rsidP="009F7FF9">
      <w:pPr>
        <w:pStyle w:val="ListParagraph"/>
        <w:numPr>
          <w:ilvl w:val="0"/>
          <w:numId w:val="166"/>
        </w:numPr>
        <w:rPr>
          <w:sz w:val="28"/>
          <w:szCs w:val="28"/>
        </w:rPr>
      </w:pPr>
      <w:r w:rsidRPr="003F6BDD">
        <w:rPr>
          <w:sz w:val="28"/>
          <w:szCs w:val="28"/>
        </w:rPr>
        <w:t>Go to GitHub and Sign Up</w:t>
      </w:r>
      <w:r>
        <w:rPr>
          <w:sz w:val="28"/>
          <w:szCs w:val="28"/>
        </w:rPr>
        <w:t>.</w:t>
      </w:r>
    </w:p>
    <w:p w14:paraId="0DBCBC17" w14:textId="60BF8446" w:rsidR="003F6BDD" w:rsidRDefault="003F6BDD" w:rsidP="009F7FF9">
      <w:pPr>
        <w:pStyle w:val="ListParagraph"/>
        <w:numPr>
          <w:ilvl w:val="0"/>
          <w:numId w:val="166"/>
        </w:numPr>
        <w:rPr>
          <w:sz w:val="28"/>
          <w:szCs w:val="28"/>
        </w:rPr>
      </w:pPr>
      <w:r w:rsidRPr="003F6BDD">
        <w:rPr>
          <w:sz w:val="28"/>
          <w:szCs w:val="28"/>
        </w:rPr>
        <w:t>Activate GitHub Student Benefits</w:t>
      </w:r>
      <w:r>
        <w:rPr>
          <w:sz w:val="28"/>
          <w:szCs w:val="28"/>
        </w:rPr>
        <w:t>.</w:t>
      </w:r>
    </w:p>
    <w:p w14:paraId="4076A5EE" w14:textId="00AA2ED7" w:rsidR="003F6BDD" w:rsidRDefault="003F6BDD" w:rsidP="003F6BDD">
      <w:pPr>
        <w:pStyle w:val="ListParagraph"/>
        <w:numPr>
          <w:ilvl w:val="0"/>
          <w:numId w:val="164"/>
        </w:numPr>
        <w:rPr>
          <w:sz w:val="28"/>
          <w:szCs w:val="28"/>
        </w:rPr>
      </w:pPr>
      <w:r w:rsidRPr="003F6BDD">
        <w:rPr>
          <w:sz w:val="28"/>
          <w:szCs w:val="28"/>
        </w:rPr>
        <w:t>Create a Repository for Your Project</w:t>
      </w:r>
      <w:r>
        <w:rPr>
          <w:sz w:val="28"/>
          <w:szCs w:val="28"/>
        </w:rPr>
        <w:t>:</w:t>
      </w:r>
    </w:p>
    <w:p w14:paraId="1EC87B60" w14:textId="312BB3FE" w:rsidR="003F6BDD" w:rsidRDefault="003F6BDD" w:rsidP="009F7FF9">
      <w:pPr>
        <w:pStyle w:val="ListParagraph"/>
        <w:numPr>
          <w:ilvl w:val="0"/>
          <w:numId w:val="168"/>
        </w:numPr>
        <w:rPr>
          <w:sz w:val="28"/>
          <w:szCs w:val="28"/>
        </w:rPr>
      </w:pPr>
      <w:r w:rsidRPr="003F6BDD">
        <w:rPr>
          <w:sz w:val="28"/>
          <w:szCs w:val="28"/>
        </w:rPr>
        <w:t>Create a New Repository</w:t>
      </w:r>
      <w:r>
        <w:rPr>
          <w:sz w:val="28"/>
          <w:szCs w:val="28"/>
        </w:rPr>
        <w:t>.</w:t>
      </w:r>
    </w:p>
    <w:p w14:paraId="76699B37" w14:textId="4B223234" w:rsidR="003F6BDD" w:rsidRDefault="003F6BDD" w:rsidP="003F6BDD">
      <w:pPr>
        <w:pStyle w:val="ListParagraph"/>
        <w:numPr>
          <w:ilvl w:val="0"/>
          <w:numId w:val="165"/>
        </w:numPr>
        <w:rPr>
          <w:sz w:val="28"/>
          <w:szCs w:val="28"/>
        </w:rPr>
      </w:pPr>
      <w:r>
        <w:rPr>
          <w:sz w:val="28"/>
          <w:szCs w:val="28"/>
        </w:rPr>
        <w:t>Invite your</w:t>
      </w:r>
      <w:r w:rsidRPr="003F6BDD">
        <w:rPr>
          <w:sz w:val="28"/>
          <w:szCs w:val="28"/>
        </w:rPr>
        <w:t xml:space="preserve"> </w:t>
      </w:r>
      <w:r>
        <w:rPr>
          <w:sz w:val="28"/>
          <w:szCs w:val="28"/>
        </w:rPr>
        <w:t>Classmates</w:t>
      </w:r>
      <w:r w:rsidRPr="003F6BDD">
        <w:rPr>
          <w:sz w:val="28"/>
          <w:szCs w:val="28"/>
        </w:rPr>
        <w:t xml:space="preserve"> to Collaborate</w:t>
      </w:r>
      <w:r>
        <w:rPr>
          <w:sz w:val="28"/>
          <w:szCs w:val="28"/>
        </w:rPr>
        <w:t>:</w:t>
      </w:r>
    </w:p>
    <w:p w14:paraId="5E6DE07A" w14:textId="3DDA025A" w:rsidR="003F6BDD" w:rsidRPr="003F6BDD" w:rsidRDefault="003F6BDD" w:rsidP="009F7FF9">
      <w:pPr>
        <w:pStyle w:val="ListParagraph"/>
        <w:numPr>
          <w:ilvl w:val="0"/>
          <w:numId w:val="167"/>
        </w:numPr>
        <w:rPr>
          <w:sz w:val="28"/>
          <w:szCs w:val="28"/>
        </w:rPr>
      </w:pPr>
      <w:r w:rsidRPr="003F6BDD">
        <w:rPr>
          <w:sz w:val="28"/>
          <w:szCs w:val="28"/>
        </w:rPr>
        <w:t>Once the repository is created, go to the repository page.</w:t>
      </w:r>
    </w:p>
    <w:p w14:paraId="38499AD0" w14:textId="702A7355" w:rsidR="003F6BDD" w:rsidRPr="003F6BDD" w:rsidRDefault="003F6BDD" w:rsidP="009F7FF9">
      <w:pPr>
        <w:pStyle w:val="ListParagraph"/>
        <w:numPr>
          <w:ilvl w:val="0"/>
          <w:numId w:val="167"/>
        </w:numPr>
        <w:rPr>
          <w:sz w:val="28"/>
          <w:szCs w:val="28"/>
        </w:rPr>
      </w:pPr>
      <w:r w:rsidRPr="003F6BDD">
        <w:rPr>
          <w:sz w:val="28"/>
          <w:szCs w:val="28"/>
        </w:rPr>
        <w:t>Click on the Settings tab at the top of the repository page.</w:t>
      </w:r>
    </w:p>
    <w:p w14:paraId="20C0C54B" w14:textId="2797776C" w:rsidR="003F6BDD" w:rsidRDefault="003F6BDD" w:rsidP="009F7FF9">
      <w:pPr>
        <w:pStyle w:val="ListParagraph"/>
        <w:numPr>
          <w:ilvl w:val="0"/>
          <w:numId w:val="167"/>
        </w:numPr>
        <w:rPr>
          <w:sz w:val="28"/>
          <w:szCs w:val="28"/>
        </w:rPr>
      </w:pPr>
      <w:r w:rsidRPr="003F6BDD">
        <w:rPr>
          <w:sz w:val="28"/>
          <w:szCs w:val="28"/>
        </w:rPr>
        <w:t>Scroll down to the Collaborators section on the left sidebar</w:t>
      </w:r>
      <w:r>
        <w:rPr>
          <w:sz w:val="28"/>
          <w:szCs w:val="28"/>
        </w:rPr>
        <w:t>.</w:t>
      </w:r>
    </w:p>
    <w:p w14:paraId="226C7DEB" w14:textId="23BE55EB" w:rsidR="00046D9D" w:rsidRDefault="00046D9D" w:rsidP="009F7FF9">
      <w:pPr>
        <w:pStyle w:val="ListParagraph"/>
        <w:numPr>
          <w:ilvl w:val="0"/>
          <w:numId w:val="167"/>
        </w:numPr>
        <w:rPr>
          <w:sz w:val="28"/>
          <w:szCs w:val="28"/>
        </w:rPr>
      </w:pPr>
      <w:r w:rsidRPr="00046D9D">
        <w:rPr>
          <w:sz w:val="28"/>
          <w:szCs w:val="28"/>
        </w:rPr>
        <w:t xml:space="preserve">type your classmate’s GitHub username and click Add </w:t>
      </w:r>
      <w:r>
        <w:rPr>
          <w:sz w:val="28"/>
          <w:szCs w:val="28"/>
        </w:rPr>
        <w:t>Collaborator.</w:t>
      </w:r>
    </w:p>
    <w:p w14:paraId="1E067602" w14:textId="59F6F456" w:rsidR="00046D9D" w:rsidRDefault="009F7FF9" w:rsidP="009F7FF9">
      <w:pPr>
        <w:pStyle w:val="ListParagraph"/>
        <w:numPr>
          <w:ilvl w:val="0"/>
          <w:numId w:val="164"/>
        </w:numPr>
        <w:rPr>
          <w:sz w:val="28"/>
          <w:szCs w:val="28"/>
        </w:rPr>
      </w:pPr>
      <w:r w:rsidRPr="009F7FF9">
        <w:rPr>
          <w:sz w:val="28"/>
          <w:szCs w:val="28"/>
        </w:rPr>
        <w:t>Continue the Collaboration</w:t>
      </w:r>
      <w:r>
        <w:rPr>
          <w:sz w:val="28"/>
          <w:szCs w:val="28"/>
        </w:rPr>
        <w:t>:</w:t>
      </w:r>
    </w:p>
    <w:p w14:paraId="6D284A7A" w14:textId="2AF96FBD" w:rsidR="009F7FF9" w:rsidRPr="009F7FF9" w:rsidRDefault="009F7FF9" w:rsidP="009F7FF9">
      <w:pPr>
        <w:pStyle w:val="ListParagraph"/>
        <w:numPr>
          <w:ilvl w:val="0"/>
          <w:numId w:val="169"/>
        </w:numPr>
        <w:rPr>
          <w:rFonts w:eastAsia="Times New Roman" w:cstheme="minorHAnsi"/>
          <w:sz w:val="28"/>
          <w:szCs w:val="28"/>
          <w:lang w:bidi="gu-IN"/>
        </w:rPr>
      </w:pPr>
      <w:r w:rsidRPr="009F7FF9">
        <w:rPr>
          <w:rFonts w:eastAsia="Times New Roman" w:cstheme="minorHAnsi"/>
          <w:sz w:val="28"/>
          <w:szCs w:val="28"/>
          <w:lang w:bidi="gu-IN"/>
        </w:rPr>
        <w:t>Modify files locally.</w:t>
      </w:r>
    </w:p>
    <w:p w14:paraId="3DBE2E6B" w14:textId="1E8CEABD" w:rsidR="009F7FF9" w:rsidRPr="009F7FF9" w:rsidRDefault="009F7FF9" w:rsidP="009F7FF9">
      <w:pPr>
        <w:pStyle w:val="ListParagraph"/>
        <w:numPr>
          <w:ilvl w:val="0"/>
          <w:numId w:val="169"/>
        </w:numPr>
        <w:rPr>
          <w:rFonts w:eastAsia="Times New Roman" w:cstheme="minorHAnsi"/>
          <w:sz w:val="28"/>
          <w:szCs w:val="28"/>
          <w:lang w:bidi="gu-IN"/>
        </w:rPr>
      </w:pPr>
      <w:r w:rsidRPr="009F7FF9">
        <w:rPr>
          <w:rFonts w:eastAsia="Times New Roman" w:cstheme="minorHAnsi"/>
          <w:sz w:val="28"/>
          <w:szCs w:val="28"/>
          <w:lang w:bidi="gu-IN"/>
        </w:rPr>
        <w:t>Stage, commit, and push changes to GitHub.</w:t>
      </w:r>
    </w:p>
    <w:p w14:paraId="4407A1B4" w14:textId="13A611B5" w:rsidR="009F7FF9" w:rsidRPr="009F7FF9" w:rsidRDefault="009F7FF9" w:rsidP="009F7FF9">
      <w:pPr>
        <w:pStyle w:val="ListParagraph"/>
        <w:numPr>
          <w:ilvl w:val="0"/>
          <w:numId w:val="169"/>
        </w:numPr>
        <w:rPr>
          <w:rFonts w:eastAsia="Times New Roman" w:cstheme="minorHAnsi"/>
          <w:sz w:val="28"/>
          <w:szCs w:val="28"/>
          <w:lang w:bidi="gu-IN"/>
        </w:rPr>
      </w:pPr>
      <w:r w:rsidRPr="009F7FF9">
        <w:rPr>
          <w:rFonts w:eastAsia="Times New Roman" w:cstheme="minorHAnsi"/>
          <w:sz w:val="28"/>
          <w:szCs w:val="28"/>
          <w:lang w:bidi="gu-IN"/>
        </w:rPr>
        <w:lastRenderedPageBreak/>
        <w:t>Pull the latest changes from GitHub to stay up to date.</w:t>
      </w:r>
    </w:p>
    <w:p w14:paraId="4B273EC2" w14:textId="7CBC5E7F" w:rsidR="009F7FF9" w:rsidRPr="009F7FF9" w:rsidRDefault="009F7FF9" w:rsidP="009F7FF9">
      <w:pPr>
        <w:pStyle w:val="ListParagraph"/>
        <w:numPr>
          <w:ilvl w:val="0"/>
          <w:numId w:val="169"/>
        </w:numPr>
        <w:rPr>
          <w:rFonts w:cstheme="minorHAnsi"/>
          <w:sz w:val="28"/>
          <w:szCs w:val="28"/>
        </w:rPr>
      </w:pPr>
      <w:r w:rsidRPr="009F7FF9">
        <w:rPr>
          <w:rFonts w:eastAsia="Times New Roman" w:cstheme="minorHAnsi"/>
          <w:sz w:val="28"/>
          <w:szCs w:val="28"/>
          <w:lang w:bidi="gu-IN"/>
        </w:rPr>
        <w:t>Create pull requests to merge branches.</w:t>
      </w:r>
    </w:p>
    <w:p w14:paraId="2D5B7D4E" w14:textId="77777777" w:rsidR="00616832" w:rsidRDefault="00616832" w:rsidP="00616832">
      <w:pPr>
        <w:ind w:left="360"/>
        <w:rPr>
          <w:sz w:val="28"/>
          <w:szCs w:val="28"/>
        </w:rPr>
      </w:pPr>
    </w:p>
    <w:p w14:paraId="7FDA7692" w14:textId="0C3F5755" w:rsidR="00616832" w:rsidRDefault="00331E05" w:rsidP="00331E05">
      <w:pPr>
        <w:pStyle w:val="ListParagraph"/>
        <w:numPr>
          <w:ilvl w:val="0"/>
          <w:numId w:val="44"/>
        </w:numPr>
        <w:rPr>
          <w:color w:val="7030A0"/>
          <w:sz w:val="28"/>
          <w:szCs w:val="28"/>
        </w:rPr>
      </w:pPr>
      <w:r w:rsidRPr="00331E05">
        <w:rPr>
          <w:color w:val="7030A0"/>
          <w:sz w:val="28"/>
          <w:szCs w:val="28"/>
        </w:rPr>
        <w:t xml:space="preserve">What are the benefits of using </w:t>
      </w:r>
      <w:r>
        <w:rPr>
          <w:color w:val="7030A0"/>
          <w:sz w:val="28"/>
          <w:szCs w:val="28"/>
        </w:rPr>
        <w:t>GitHub</w:t>
      </w:r>
      <w:r w:rsidRPr="00331E05">
        <w:rPr>
          <w:color w:val="7030A0"/>
          <w:sz w:val="28"/>
          <w:szCs w:val="28"/>
        </w:rPr>
        <w:t xml:space="preserve"> for students? </w:t>
      </w:r>
    </w:p>
    <w:p w14:paraId="731D6C65" w14:textId="27F1F09B" w:rsidR="00DA61F4" w:rsidRDefault="00DA61F4" w:rsidP="00DA61F4">
      <w:pPr>
        <w:rPr>
          <w:sz w:val="28"/>
          <w:szCs w:val="28"/>
        </w:rPr>
      </w:pPr>
      <w:r w:rsidRPr="00DA61F4">
        <w:rPr>
          <w:color w:val="7030A0"/>
          <w:sz w:val="28"/>
          <w:szCs w:val="28"/>
        </w:rPr>
        <w:t xml:space="preserve">Ans. </w:t>
      </w:r>
      <w:r w:rsidRPr="00DA61F4">
        <w:rPr>
          <w:sz w:val="28"/>
          <w:szCs w:val="28"/>
        </w:rPr>
        <w:t>GitHub Education is a fantastic opportunity for students to build solid communities</w:t>
      </w:r>
      <w:r>
        <w:rPr>
          <w:sz w:val="28"/>
          <w:szCs w:val="28"/>
        </w:rPr>
        <w:t>.</w:t>
      </w:r>
    </w:p>
    <w:p w14:paraId="6F555619" w14:textId="3F65A92B" w:rsidR="00DA61F4" w:rsidRPr="00DA61F4" w:rsidRDefault="00DA61F4" w:rsidP="00DA61F4">
      <w:pPr>
        <w:numPr>
          <w:ilvl w:val="0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A61F4">
        <w:rPr>
          <w:sz w:val="28"/>
          <w:szCs w:val="28"/>
        </w:rPr>
        <w:t>Through the GitHub Student Developer Pack, you get a free GitHub Pro account as long as you remain a student.</w:t>
      </w:r>
    </w:p>
    <w:p w14:paraId="37D4FC9C" w14:textId="0BECF348" w:rsidR="00DA61F4" w:rsidRPr="00DA61F4" w:rsidRDefault="00DA61F4" w:rsidP="00DA61F4">
      <w:pPr>
        <w:numPr>
          <w:ilvl w:val="0"/>
          <w:numId w:val="49"/>
        </w:numPr>
        <w:rPr>
          <w:sz w:val="28"/>
          <w:szCs w:val="28"/>
        </w:rPr>
      </w:pPr>
      <w:r w:rsidRPr="00DA61F4">
        <w:rPr>
          <w:sz w:val="28"/>
          <w:szCs w:val="28"/>
        </w:rPr>
        <w:t>Free Domain Name and Hosting.</w:t>
      </w:r>
    </w:p>
    <w:p w14:paraId="00EBCC82" w14:textId="6401675C" w:rsidR="00DA61F4" w:rsidRPr="00DA61F4" w:rsidRDefault="00DA61F4" w:rsidP="00DA61F4">
      <w:pPr>
        <w:numPr>
          <w:ilvl w:val="0"/>
          <w:numId w:val="49"/>
        </w:numPr>
        <w:rPr>
          <w:sz w:val="28"/>
          <w:szCs w:val="28"/>
        </w:rPr>
      </w:pPr>
      <w:r w:rsidRPr="00DA61F4">
        <w:rPr>
          <w:sz w:val="28"/>
          <w:szCs w:val="28"/>
        </w:rPr>
        <w:t>Free Cloud Services.</w:t>
      </w:r>
    </w:p>
    <w:p w14:paraId="711156EA" w14:textId="7BD42F9B" w:rsidR="00DA61F4" w:rsidRPr="00DA61F4" w:rsidRDefault="00DA61F4" w:rsidP="00DA61F4">
      <w:pPr>
        <w:numPr>
          <w:ilvl w:val="0"/>
          <w:numId w:val="49"/>
        </w:numPr>
        <w:rPr>
          <w:sz w:val="28"/>
          <w:szCs w:val="28"/>
        </w:rPr>
      </w:pPr>
      <w:r w:rsidRPr="00DA61F4">
        <w:rPr>
          <w:sz w:val="28"/>
          <w:szCs w:val="28"/>
        </w:rPr>
        <w:t>Learning Resources.</w:t>
      </w:r>
    </w:p>
    <w:p w14:paraId="414037FC" w14:textId="77777777" w:rsidR="00DA61F4" w:rsidRDefault="00DA61F4" w:rsidP="00DA61F4">
      <w:pPr>
        <w:numPr>
          <w:ilvl w:val="0"/>
          <w:numId w:val="49"/>
        </w:numPr>
        <w:rPr>
          <w:sz w:val="28"/>
          <w:szCs w:val="28"/>
        </w:rPr>
      </w:pPr>
      <w:r w:rsidRPr="00DA61F4">
        <w:rPr>
          <w:sz w:val="28"/>
          <w:szCs w:val="28"/>
        </w:rPr>
        <w:t>Developer Tools and Services.</w:t>
      </w:r>
    </w:p>
    <w:p w14:paraId="38E7FB67" w14:textId="77777777" w:rsidR="00DA61F4" w:rsidRDefault="00DA61F4" w:rsidP="00DA61F4">
      <w:pPr>
        <w:rPr>
          <w:sz w:val="28"/>
          <w:szCs w:val="28"/>
        </w:rPr>
      </w:pPr>
    </w:p>
    <w:p w14:paraId="3795487E" w14:textId="65633A0E" w:rsidR="00DA61F4" w:rsidRPr="00DA61F4" w:rsidRDefault="00DA61F4" w:rsidP="00DA61F4">
      <w:pPr>
        <w:pStyle w:val="ListParagraph"/>
        <w:numPr>
          <w:ilvl w:val="0"/>
          <w:numId w:val="50"/>
        </w:numPr>
        <w:rPr>
          <w:color w:val="7030A0"/>
          <w:sz w:val="28"/>
          <w:szCs w:val="28"/>
        </w:rPr>
      </w:pPr>
      <w:r w:rsidRPr="00DA61F4">
        <w:rPr>
          <w:color w:val="7030A0"/>
          <w:sz w:val="28"/>
          <w:szCs w:val="28"/>
        </w:rPr>
        <w:t>Types of Software.</w:t>
      </w:r>
    </w:p>
    <w:p w14:paraId="2D3FE10B" w14:textId="1B5EB1FB" w:rsidR="00DA61F4" w:rsidRDefault="00DA61F4" w:rsidP="00DA61F4">
      <w:pPr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Ans.  </w:t>
      </w:r>
      <w:r>
        <w:rPr>
          <w:sz w:val="28"/>
          <w:szCs w:val="28"/>
        </w:rPr>
        <w:t>1. System software.</w:t>
      </w:r>
    </w:p>
    <w:p w14:paraId="35843FC2" w14:textId="360B9EF3" w:rsidR="00DA61F4" w:rsidRDefault="00DA61F4" w:rsidP="00DA61F4">
      <w:pPr>
        <w:rPr>
          <w:sz w:val="28"/>
          <w:szCs w:val="28"/>
        </w:rPr>
      </w:pPr>
      <w:r>
        <w:rPr>
          <w:sz w:val="28"/>
          <w:szCs w:val="28"/>
        </w:rPr>
        <w:t xml:space="preserve">          2. application software.</w:t>
      </w:r>
    </w:p>
    <w:p w14:paraId="3004E26A" w14:textId="38A540C8" w:rsidR="00DA61F4" w:rsidRDefault="00DA61F4" w:rsidP="00DA61F4">
      <w:pPr>
        <w:rPr>
          <w:sz w:val="28"/>
          <w:szCs w:val="28"/>
        </w:rPr>
      </w:pPr>
      <w:r>
        <w:rPr>
          <w:sz w:val="28"/>
          <w:szCs w:val="28"/>
        </w:rPr>
        <w:t xml:space="preserve">          3. development software.</w:t>
      </w:r>
    </w:p>
    <w:p w14:paraId="107A310F" w14:textId="6E0D249D" w:rsidR="00DA61F4" w:rsidRDefault="00DA61F4" w:rsidP="00DA61F4">
      <w:pPr>
        <w:rPr>
          <w:sz w:val="28"/>
          <w:szCs w:val="28"/>
        </w:rPr>
      </w:pPr>
      <w:r>
        <w:rPr>
          <w:sz w:val="28"/>
          <w:szCs w:val="28"/>
        </w:rPr>
        <w:t xml:space="preserve">          4. </w:t>
      </w:r>
      <w:r w:rsidR="000B7F9A">
        <w:rPr>
          <w:sz w:val="28"/>
          <w:szCs w:val="28"/>
        </w:rPr>
        <w:t>middleware software.</w:t>
      </w:r>
    </w:p>
    <w:p w14:paraId="599B184E" w14:textId="4486D07E" w:rsidR="000B7F9A" w:rsidRDefault="000B7F9A" w:rsidP="00DA61F4">
      <w:pPr>
        <w:rPr>
          <w:sz w:val="28"/>
          <w:szCs w:val="28"/>
        </w:rPr>
      </w:pPr>
      <w:r>
        <w:rPr>
          <w:sz w:val="28"/>
          <w:szCs w:val="28"/>
        </w:rPr>
        <w:t xml:space="preserve">          5. network software.</w:t>
      </w:r>
    </w:p>
    <w:p w14:paraId="30F3566A" w14:textId="5ED2CCC5" w:rsidR="000B7F9A" w:rsidRDefault="000B7F9A" w:rsidP="00DA61F4">
      <w:pPr>
        <w:rPr>
          <w:sz w:val="28"/>
          <w:szCs w:val="28"/>
        </w:rPr>
      </w:pPr>
      <w:r>
        <w:rPr>
          <w:sz w:val="28"/>
          <w:szCs w:val="28"/>
        </w:rPr>
        <w:t xml:space="preserve">          6. programming software.</w:t>
      </w:r>
    </w:p>
    <w:p w14:paraId="28F83F5D" w14:textId="77777777" w:rsidR="00721916" w:rsidRDefault="00721916" w:rsidP="00DA61F4">
      <w:pPr>
        <w:rPr>
          <w:sz w:val="28"/>
          <w:szCs w:val="28"/>
        </w:rPr>
      </w:pPr>
    </w:p>
    <w:p w14:paraId="5EE61605" w14:textId="53CB2EEE" w:rsidR="00721916" w:rsidRDefault="00721916" w:rsidP="00721916">
      <w:pPr>
        <w:pStyle w:val="ListParagraph"/>
        <w:numPr>
          <w:ilvl w:val="0"/>
          <w:numId w:val="170"/>
        </w:numPr>
        <w:rPr>
          <w:color w:val="7030A0"/>
          <w:sz w:val="28"/>
          <w:szCs w:val="28"/>
        </w:rPr>
      </w:pPr>
      <w:r w:rsidRPr="00721916">
        <w:rPr>
          <w:color w:val="7030A0"/>
          <w:sz w:val="28"/>
          <w:szCs w:val="28"/>
        </w:rPr>
        <w:t>LAB EXERCISE: Create a list of software you use regularly and classify them into the following categories: system, application, and utility software</w:t>
      </w:r>
      <w:r>
        <w:rPr>
          <w:color w:val="7030A0"/>
          <w:sz w:val="28"/>
          <w:szCs w:val="28"/>
        </w:rPr>
        <w:t>.</w:t>
      </w:r>
    </w:p>
    <w:p w14:paraId="4BED37BB" w14:textId="70507949" w:rsidR="00721916" w:rsidRDefault="00721916" w:rsidP="00721916">
      <w:pPr>
        <w:rPr>
          <w:sz w:val="28"/>
          <w:szCs w:val="28"/>
          <w:u w:val="single"/>
        </w:rPr>
      </w:pPr>
      <w:r>
        <w:rPr>
          <w:color w:val="7030A0"/>
          <w:sz w:val="28"/>
          <w:szCs w:val="28"/>
        </w:rPr>
        <w:t xml:space="preserve">Ans. </w:t>
      </w:r>
      <w:r w:rsidRPr="00721916">
        <w:rPr>
          <w:sz w:val="28"/>
          <w:szCs w:val="28"/>
          <w:u w:val="single"/>
        </w:rPr>
        <w:t>1. System Software:</w:t>
      </w:r>
    </w:p>
    <w:p w14:paraId="5BAEED9D" w14:textId="222E3A2C" w:rsidR="00721916" w:rsidRDefault="00721916" w:rsidP="00721916">
      <w:pPr>
        <w:rPr>
          <w:sz w:val="28"/>
          <w:szCs w:val="28"/>
        </w:rPr>
      </w:pPr>
      <w:r w:rsidRPr="00721916">
        <w:rPr>
          <w:sz w:val="28"/>
          <w:szCs w:val="28"/>
        </w:rPr>
        <w:t xml:space="preserve">         System software is designed to manage and control the computer hardware so that application software can function</w:t>
      </w:r>
      <w:r>
        <w:rPr>
          <w:sz w:val="28"/>
          <w:szCs w:val="28"/>
        </w:rPr>
        <w:t>.</w:t>
      </w:r>
    </w:p>
    <w:p w14:paraId="66D917A6" w14:textId="4A5691D4" w:rsidR="00721916" w:rsidRPr="00721916" w:rsidRDefault="00721916" w:rsidP="00721916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721916">
        <w:rPr>
          <w:sz w:val="28"/>
          <w:szCs w:val="28"/>
        </w:rPr>
        <w:t>Operating System (OS)</w:t>
      </w:r>
      <w:r>
        <w:rPr>
          <w:sz w:val="28"/>
          <w:szCs w:val="28"/>
        </w:rPr>
        <w:t>:</w:t>
      </w:r>
    </w:p>
    <w:p w14:paraId="316D1C43" w14:textId="1D972441" w:rsidR="00721916" w:rsidRPr="00721916" w:rsidRDefault="00721916" w:rsidP="00721916">
      <w:pPr>
        <w:pStyle w:val="ListParagraph"/>
        <w:numPr>
          <w:ilvl w:val="0"/>
          <w:numId w:val="172"/>
        </w:numPr>
        <w:rPr>
          <w:sz w:val="28"/>
          <w:szCs w:val="28"/>
        </w:rPr>
      </w:pPr>
      <w:r w:rsidRPr="00721916">
        <w:rPr>
          <w:sz w:val="28"/>
          <w:szCs w:val="28"/>
        </w:rPr>
        <w:t>Windows (Windows 10, 11)</w:t>
      </w:r>
    </w:p>
    <w:p w14:paraId="41E211D4" w14:textId="77777777" w:rsidR="00721916" w:rsidRPr="00721916" w:rsidRDefault="00721916" w:rsidP="00721916">
      <w:pPr>
        <w:pStyle w:val="ListParagraph"/>
        <w:numPr>
          <w:ilvl w:val="0"/>
          <w:numId w:val="172"/>
        </w:numPr>
        <w:rPr>
          <w:sz w:val="28"/>
          <w:szCs w:val="28"/>
        </w:rPr>
      </w:pPr>
      <w:r w:rsidRPr="00721916">
        <w:rPr>
          <w:sz w:val="28"/>
          <w:szCs w:val="28"/>
        </w:rPr>
        <w:t>macOS</w:t>
      </w:r>
    </w:p>
    <w:p w14:paraId="18D2C38A" w14:textId="77777777" w:rsidR="00721916" w:rsidRDefault="00721916" w:rsidP="00721916">
      <w:pPr>
        <w:pStyle w:val="ListParagraph"/>
        <w:numPr>
          <w:ilvl w:val="0"/>
          <w:numId w:val="172"/>
        </w:numPr>
        <w:rPr>
          <w:sz w:val="28"/>
          <w:szCs w:val="28"/>
        </w:rPr>
      </w:pPr>
      <w:r w:rsidRPr="00721916">
        <w:rPr>
          <w:sz w:val="28"/>
          <w:szCs w:val="28"/>
        </w:rPr>
        <w:t xml:space="preserve">Linux </w:t>
      </w:r>
    </w:p>
    <w:p w14:paraId="5359591B" w14:textId="7E2442E0" w:rsidR="00721916" w:rsidRPr="00721916" w:rsidRDefault="00721916" w:rsidP="0072191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 w:rsidR="006174D3">
        <w:rPr>
          <w:b/>
          <w:bCs/>
          <w:sz w:val="28"/>
          <w:szCs w:val="28"/>
        </w:rPr>
        <w:t xml:space="preserve"> </w:t>
      </w:r>
      <w:r w:rsidRPr="00721916">
        <w:rPr>
          <w:sz w:val="28"/>
          <w:szCs w:val="28"/>
        </w:rPr>
        <w:t>Device Drivers</w:t>
      </w:r>
      <w:r>
        <w:rPr>
          <w:sz w:val="28"/>
          <w:szCs w:val="28"/>
        </w:rPr>
        <w:t>:</w:t>
      </w:r>
    </w:p>
    <w:p w14:paraId="25BC4E0E" w14:textId="0A389F33" w:rsidR="00721916" w:rsidRPr="00721916" w:rsidRDefault="00721916" w:rsidP="00721916">
      <w:pPr>
        <w:pStyle w:val="ListParagraph"/>
        <w:numPr>
          <w:ilvl w:val="0"/>
          <w:numId w:val="179"/>
        </w:numPr>
        <w:rPr>
          <w:sz w:val="28"/>
          <w:szCs w:val="28"/>
        </w:rPr>
      </w:pPr>
      <w:r w:rsidRPr="00721916">
        <w:rPr>
          <w:sz w:val="28"/>
          <w:szCs w:val="28"/>
        </w:rPr>
        <w:t>Graphics Driver</w:t>
      </w:r>
    </w:p>
    <w:p w14:paraId="440B427B" w14:textId="77777777" w:rsidR="00721916" w:rsidRDefault="00721916" w:rsidP="00721916">
      <w:pPr>
        <w:pStyle w:val="ListParagraph"/>
        <w:numPr>
          <w:ilvl w:val="0"/>
          <w:numId w:val="179"/>
        </w:numPr>
        <w:rPr>
          <w:sz w:val="28"/>
          <w:szCs w:val="28"/>
        </w:rPr>
      </w:pPr>
      <w:r w:rsidRPr="00721916">
        <w:rPr>
          <w:sz w:val="28"/>
          <w:szCs w:val="28"/>
        </w:rPr>
        <w:t>Printer Drivers</w:t>
      </w:r>
    </w:p>
    <w:p w14:paraId="3D21E82D" w14:textId="50268B34" w:rsidR="006174D3" w:rsidRPr="006174D3" w:rsidRDefault="006174D3" w:rsidP="006174D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Pr="006174D3">
        <w:rPr>
          <w:sz w:val="28"/>
          <w:szCs w:val="28"/>
        </w:rPr>
        <w:t>Virtualization Software</w:t>
      </w:r>
      <w:r>
        <w:rPr>
          <w:sz w:val="28"/>
          <w:szCs w:val="28"/>
        </w:rPr>
        <w:t>:</w:t>
      </w:r>
    </w:p>
    <w:p w14:paraId="58D4EC79" w14:textId="77777777" w:rsidR="006174D3" w:rsidRPr="006174D3" w:rsidRDefault="006174D3" w:rsidP="006174D3">
      <w:pPr>
        <w:pStyle w:val="ListParagraph"/>
        <w:numPr>
          <w:ilvl w:val="0"/>
          <w:numId w:val="181"/>
        </w:numPr>
        <w:rPr>
          <w:sz w:val="28"/>
          <w:szCs w:val="28"/>
        </w:rPr>
      </w:pPr>
      <w:r w:rsidRPr="006174D3">
        <w:rPr>
          <w:sz w:val="28"/>
          <w:szCs w:val="28"/>
        </w:rPr>
        <w:t>VMware Workstation (for running virtual machines)</w:t>
      </w:r>
    </w:p>
    <w:p w14:paraId="63415109" w14:textId="7BC9B92B" w:rsidR="006174D3" w:rsidRDefault="006174D3" w:rsidP="006174D3">
      <w:pPr>
        <w:pStyle w:val="ListParagraph"/>
        <w:numPr>
          <w:ilvl w:val="0"/>
          <w:numId w:val="181"/>
        </w:numPr>
        <w:rPr>
          <w:sz w:val="28"/>
          <w:szCs w:val="28"/>
        </w:rPr>
      </w:pPr>
      <w:r w:rsidRPr="006174D3">
        <w:rPr>
          <w:sz w:val="28"/>
          <w:szCs w:val="28"/>
        </w:rPr>
        <w:t>VirtualBox</w:t>
      </w:r>
    </w:p>
    <w:p w14:paraId="7AD9F44F" w14:textId="1CA0A242" w:rsidR="006174D3" w:rsidRDefault="006174D3" w:rsidP="006174D3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</w:t>
      </w:r>
      <w:r w:rsidRPr="006174D3">
        <w:rPr>
          <w:sz w:val="28"/>
          <w:szCs w:val="28"/>
          <w:u w:val="single"/>
        </w:rPr>
        <w:t xml:space="preserve">2. Application Software: </w:t>
      </w:r>
    </w:p>
    <w:p w14:paraId="142FC073" w14:textId="44EC6960" w:rsidR="006174D3" w:rsidRPr="006174D3" w:rsidRDefault="006174D3" w:rsidP="006174D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r w:rsidRPr="006174D3">
        <w:rPr>
          <w:sz w:val="28"/>
          <w:szCs w:val="28"/>
        </w:rPr>
        <w:t>Web Browsers</w:t>
      </w:r>
      <w:r>
        <w:rPr>
          <w:sz w:val="28"/>
          <w:szCs w:val="28"/>
        </w:rPr>
        <w:t>:</w:t>
      </w:r>
    </w:p>
    <w:p w14:paraId="06F6C429" w14:textId="77777777" w:rsidR="006174D3" w:rsidRPr="006174D3" w:rsidRDefault="006174D3" w:rsidP="006174D3">
      <w:pPr>
        <w:pStyle w:val="ListParagraph"/>
        <w:numPr>
          <w:ilvl w:val="0"/>
          <w:numId w:val="183"/>
        </w:numPr>
        <w:rPr>
          <w:sz w:val="28"/>
          <w:szCs w:val="28"/>
        </w:rPr>
      </w:pPr>
      <w:r w:rsidRPr="006174D3">
        <w:rPr>
          <w:sz w:val="28"/>
          <w:szCs w:val="28"/>
        </w:rPr>
        <w:t>Google Chrome</w:t>
      </w:r>
    </w:p>
    <w:p w14:paraId="43D01E34" w14:textId="77777777" w:rsidR="006174D3" w:rsidRPr="006174D3" w:rsidRDefault="006174D3" w:rsidP="006174D3">
      <w:pPr>
        <w:pStyle w:val="ListParagraph"/>
        <w:numPr>
          <w:ilvl w:val="0"/>
          <w:numId w:val="183"/>
        </w:numPr>
        <w:rPr>
          <w:sz w:val="28"/>
          <w:szCs w:val="28"/>
        </w:rPr>
      </w:pPr>
      <w:r w:rsidRPr="006174D3">
        <w:rPr>
          <w:sz w:val="28"/>
          <w:szCs w:val="28"/>
        </w:rPr>
        <w:t>Mozilla Firefox</w:t>
      </w:r>
    </w:p>
    <w:p w14:paraId="22238B68" w14:textId="77777777" w:rsidR="006174D3" w:rsidRPr="006174D3" w:rsidRDefault="006174D3" w:rsidP="006174D3">
      <w:pPr>
        <w:pStyle w:val="ListParagraph"/>
        <w:numPr>
          <w:ilvl w:val="0"/>
          <w:numId w:val="183"/>
        </w:numPr>
        <w:rPr>
          <w:sz w:val="28"/>
          <w:szCs w:val="28"/>
          <w:u w:val="single"/>
        </w:rPr>
      </w:pPr>
      <w:r w:rsidRPr="006174D3">
        <w:rPr>
          <w:sz w:val="28"/>
          <w:szCs w:val="28"/>
        </w:rPr>
        <w:t>Safari</w:t>
      </w:r>
    </w:p>
    <w:p w14:paraId="14EFC0CF" w14:textId="2CA69BD2" w:rsidR="006174D3" w:rsidRPr="006174D3" w:rsidRDefault="006174D3" w:rsidP="006174D3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6174D3">
        <w:rPr>
          <w:sz w:val="28"/>
          <w:szCs w:val="28"/>
        </w:rPr>
        <w:t>Productivity Software</w:t>
      </w:r>
      <w:r>
        <w:rPr>
          <w:sz w:val="28"/>
          <w:szCs w:val="28"/>
        </w:rPr>
        <w:t>:</w:t>
      </w:r>
    </w:p>
    <w:p w14:paraId="4CC48304" w14:textId="77777777" w:rsidR="006174D3" w:rsidRPr="006174D3" w:rsidRDefault="006174D3" w:rsidP="006174D3">
      <w:pPr>
        <w:pStyle w:val="ListParagraph"/>
        <w:numPr>
          <w:ilvl w:val="0"/>
          <w:numId w:val="187"/>
        </w:numPr>
        <w:rPr>
          <w:sz w:val="28"/>
          <w:szCs w:val="28"/>
        </w:rPr>
      </w:pPr>
      <w:r w:rsidRPr="006174D3">
        <w:rPr>
          <w:sz w:val="28"/>
          <w:szCs w:val="28"/>
        </w:rPr>
        <w:t>Microsoft Office (Word, Excel, PowerPoint)</w:t>
      </w:r>
    </w:p>
    <w:p w14:paraId="29E304AD" w14:textId="77777777" w:rsidR="006174D3" w:rsidRPr="006174D3" w:rsidRDefault="006174D3" w:rsidP="006174D3">
      <w:pPr>
        <w:pStyle w:val="ListParagraph"/>
        <w:numPr>
          <w:ilvl w:val="0"/>
          <w:numId w:val="187"/>
        </w:numPr>
        <w:rPr>
          <w:sz w:val="28"/>
          <w:szCs w:val="28"/>
        </w:rPr>
      </w:pPr>
      <w:r w:rsidRPr="006174D3">
        <w:rPr>
          <w:sz w:val="28"/>
          <w:szCs w:val="28"/>
        </w:rPr>
        <w:t>Google Workspace (Docs, Sheets, Slides)</w:t>
      </w:r>
    </w:p>
    <w:p w14:paraId="05371A9F" w14:textId="77777777" w:rsidR="006174D3" w:rsidRPr="006174D3" w:rsidRDefault="006174D3" w:rsidP="006174D3">
      <w:pPr>
        <w:pStyle w:val="ListParagraph"/>
        <w:numPr>
          <w:ilvl w:val="0"/>
          <w:numId w:val="187"/>
        </w:numPr>
        <w:rPr>
          <w:sz w:val="28"/>
          <w:szCs w:val="28"/>
        </w:rPr>
      </w:pPr>
      <w:r w:rsidRPr="006174D3">
        <w:rPr>
          <w:sz w:val="28"/>
          <w:szCs w:val="28"/>
        </w:rPr>
        <w:t>Notion (Note-taking and project management)</w:t>
      </w:r>
    </w:p>
    <w:p w14:paraId="2E04FAF6" w14:textId="0EB49704" w:rsidR="006174D3" w:rsidRPr="006174D3" w:rsidRDefault="006174D3" w:rsidP="006174D3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6174D3">
        <w:rPr>
          <w:sz w:val="28"/>
          <w:szCs w:val="28"/>
        </w:rPr>
        <w:t>Email Clients</w:t>
      </w:r>
      <w:r>
        <w:rPr>
          <w:sz w:val="28"/>
          <w:szCs w:val="28"/>
        </w:rPr>
        <w:t>:</w:t>
      </w:r>
    </w:p>
    <w:p w14:paraId="101C87DC" w14:textId="77777777" w:rsidR="006174D3" w:rsidRPr="006174D3" w:rsidRDefault="006174D3" w:rsidP="006174D3">
      <w:pPr>
        <w:pStyle w:val="ListParagraph"/>
        <w:numPr>
          <w:ilvl w:val="0"/>
          <w:numId w:val="188"/>
        </w:numPr>
        <w:rPr>
          <w:sz w:val="28"/>
          <w:szCs w:val="28"/>
        </w:rPr>
      </w:pPr>
      <w:r w:rsidRPr="006174D3">
        <w:rPr>
          <w:sz w:val="28"/>
          <w:szCs w:val="28"/>
        </w:rPr>
        <w:t>Microsoft Outlook</w:t>
      </w:r>
    </w:p>
    <w:p w14:paraId="3194CA41" w14:textId="77777777" w:rsidR="006174D3" w:rsidRPr="006174D3" w:rsidRDefault="006174D3" w:rsidP="006174D3">
      <w:pPr>
        <w:pStyle w:val="ListParagraph"/>
        <w:numPr>
          <w:ilvl w:val="0"/>
          <w:numId w:val="188"/>
        </w:numPr>
        <w:rPr>
          <w:sz w:val="28"/>
          <w:szCs w:val="28"/>
        </w:rPr>
      </w:pPr>
      <w:r w:rsidRPr="006174D3">
        <w:rPr>
          <w:sz w:val="28"/>
          <w:szCs w:val="28"/>
        </w:rPr>
        <w:t>Mozilla Thunderbird</w:t>
      </w:r>
    </w:p>
    <w:p w14:paraId="341FF675" w14:textId="4112321F" w:rsidR="006174D3" w:rsidRPr="006174D3" w:rsidRDefault="006174D3" w:rsidP="006174D3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6174D3">
        <w:rPr>
          <w:sz w:val="28"/>
          <w:szCs w:val="28"/>
        </w:rPr>
        <w:t>Media Players</w:t>
      </w:r>
      <w:r>
        <w:rPr>
          <w:sz w:val="28"/>
          <w:szCs w:val="28"/>
        </w:rPr>
        <w:t>:</w:t>
      </w:r>
    </w:p>
    <w:p w14:paraId="493EADFC" w14:textId="77777777" w:rsidR="006174D3" w:rsidRPr="006174D3" w:rsidRDefault="006174D3" w:rsidP="006174D3">
      <w:pPr>
        <w:pStyle w:val="ListParagraph"/>
        <w:numPr>
          <w:ilvl w:val="0"/>
          <w:numId w:val="190"/>
        </w:numPr>
        <w:rPr>
          <w:sz w:val="28"/>
          <w:szCs w:val="28"/>
        </w:rPr>
      </w:pPr>
      <w:r w:rsidRPr="006174D3">
        <w:rPr>
          <w:sz w:val="28"/>
          <w:szCs w:val="28"/>
        </w:rPr>
        <w:t>VLC Media Player</w:t>
      </w:r>
    </w:p>
    <w:p w14:paraId="04A58154" w14:textId="77777777" w:rsidR="006174D3" w:rsidRPr="006174D3" w:rsidRDefault="006174D3" w:rsidP="006174D3">
      <w:pPr>
        <w:pStyle w:val="ListParagraph"/>
        <w:numPr>
          <w:ilvl w:val="0"/>
          <w:numId w:val="190"/>
        </w:numPr>
        <w:rPr>
          <w:sz w:val="28"/>
          <w:szCs w:val="28"/>
        </w:rPr>
      </w:pPr>
      <w:r w:rsidRPr="006174D3">
        <w:rPr>
          <w:sz w:val="28"/>
          <w:szCs w:val="28"/>
        </w:rPr>
        <w:t>Spotify (for music streaming)</w:t>
      </w:r>
    </w:p>
    <w:p w14:paraId="5C5F32C1" w14:textId="77777777" w:rsidR="006174D3" w:rsidRDefault="006174D3" w:rsidP="006174D3">
      <w:pPr>
        <w:pStyle w:val="ListParagraph"/>
        <w:numPr>
          <w:ilvl w:val="0"/>
          <w:numId w:val="190"/>
        </w:numPr>
        <w:rPr>
          <w:sz w:val="28"/>
          <w:szCs w:val="28"/>
        </w:rPr>
      </w:pPr>
      <w:r w:rsidRPr="006174D3">
        <w:rPr>
          <w:sz w:val="28"/>
          <w:szCs w:val="28"/>
        </w:rPr>
        <w:t>Apple Music</w:t>
      </w:r>
    </w:p>
    <w:p w14:paraId="71F7CEA8" w14:textId="278BA9D1" w:rsidR="00A166F0" w:rsidRDefault="00A166F0" w:rsidP="00A166F0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</w:t>
      </w:r>
      <w:r w:rsidRPr="00A166F0">
        <w:rPr>
          <w:sz w:val="28"/>
          <w:szCs w:val="28"/>
          <w:u w:val="single"/>
        </w:rPr>
        <w:t>3. Utility Software:</w:t>
      </w:r>
    </w:p>
    <w:p w14:paraId="163D6AC2" w14:textId="0D1EE66B" w:rsidR="00A166F0" w:rsidRPr="00A166F0" w:rsidRDefault="00A166F0" w:rsidP="00A166F0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A166F0">
        <w:rPr>
          <w:sz w:val="28"/>
          <w:szCs w:val="28"/>
        </w:rPr>
        <w:t>Antivirus Software:</w:t>
      </w:r>
    </w:p>
    <w:p w14:paraId="4D354567" w14:textId="77777777" w:rsidR="00A166F0" w:rsidRPr="001800E2" w:rsidRDefault="00A166F0" w:rsidP="001800E2">
      <w:pPr>
        <w:pStyle w:val="ListParagraph"/>
        <w:numPr>
          <w:ilvl w:val="0"/>
          <w:numId w:val="202"/>
        </w:numPr>
        <w:rPr>
          <w:sz w:val="28"/>
          <w:szCs w:val="28"/>
        </w:rPr>
      </w:pPr>
      <w:r w:rsidRPr="001800E2">
        <w:rPr>
          <w:sz w:val="28"/>
          <w:szCs w:val="28"/>
        </w:rPr>
        <w:t>McAfee</w:t>
      </w:r>
    </w:p>
    <w:p w14:paraId="0FB471B6" w14:textId="77777777" w:rsidR="00A166F0" w:rsidRPr="001800E2" w:rsidRDefault="00A166F0" w:rsidP="001800E2">
      <w:pPr>
        <w:pStyle w:val="ListParagraph"/>
        <w:numPr>
          <w:ilvl w:val="0"/>
          <w:numId w:val="202"/>
        </w:numPr>
        <w:rPr>
          <w:sz w:val="28"/>
          <w:szCs w:val="28"/>
        </w:rPr>
      </w:pPr>
      <w:r w:rsidRPr="001800E2">
        <w:rPr>
          <w:sz w:val="28"/>
          <w:szCs w:val="28"/>
        </w:rPr>
        <w:t>Norton Antivirus</w:t>
      </w:r>
    </w:p>
    <w:p w14:paraId="187B1F2C" w14:textId="77777777" w:rsidR="00A166F0" w:rsidRPr="001800E2" w:rsidRDefault="00A166F0" w:rsidP="001800E2">
      <w:pPr>
        <w:pStyle w:val="ListParagraph"/>
        <w:numPr>
          <w:ilvl w:val="0"/>
          <w:numId w:val="202"/>
        </w:numPr>
        <w:rPr>
          <w:sz w:val="28"/>
          <w:szCs w:val="28"/>
        </w:rPr>
      </w:pPr>
      <w:r w:rsidRPr="001800E2">
        <w:rPr>
          <w:sz w:val="28"/>
          <w:szCs w:val="28"/>
        </w:rPr>
        <w:t>Windows Defender</w:t>
      </w:r>
    </w:p>
    <w:p w14:paraId="46679C79" w14:textId="0B286D9A" w:rsidR="00A166F0" w:rsidRPr="00A166F0" w:rsidRDefault="00A166F0" w:rsidP="00A166F0">
      <w:pPr>
        <w:rPr>
          <w:sz w:val="28"/>
          <w:szCs w:val="28"/>
        </w:rPr>
      </w:pPr>
      <w:r w:rsidRPr="00A166F0">
        <w:rPr>
          <w:sz w:val="28"/>
          <w:szCs w:val="28"/>
        </w:rPr>
        <w:t xml:space="preserve">        File Compression Software</w:t>
      </w:r>
      <w:r w:rsidR="001800E2">
        <w:rPr>
          <w:sz w:val="28"/>
          <w:szCs w:val="28"/>
        </w:rPr>
        <w:t>:</w:t>
      </w:r>
    </w:p>
    <w:p w14:paraId="0FEA9E5C" w14:textId="77777777" w:rsidR="00A166F0" w:rsidRPr="001800E2" w:rsidRDefault="00A166F0" w:rsidP="001800E2">
      <w:pPr>
        <w:pStyle w:val="ListParagraph"/>
        <w:numPr>
          <w:ilvl w:val="0"/>
          <w:numId w:val="201"/>
        </w:numPr>
        <w:rPr>
          <w:sz w:val="28"/>
          <w:szCs w:val="28"/>
        </w:rPr>
      </w:pPr>
      <w:r w:rsidRPr="001800E2">
        <w:rPr>
          <w:sz w:val="28"/>
          <w:szCs w:val="28"/>
        </w:rPr>
        <w:t>WinRAR</w:t>
      </w:r>
    </w:p>
    <w:p w14:paraId="36C9DF14" w14:textId="77777777" w:rsidR="00A166F0" w:rsidRPr="001800E2" w:rsidRDefault="00A166F0" w:rsidP="001800E2">
      <w:pPr>
        <w:pStyle w:val="ListParagraph"/>
        <w:numPr>
          <w:ilvl w:val="0"/>
          <w:numId w:val="201"/>
        </w:numPr>
        <w:rPr>
          <w:sz w:val="28"/>
          <w:szCs w:val="28"/>
        </w:rPr>
      </w:pPr>
      <w:r w:rsidRPr="001800E2">
        <w:rPr>
          <w:sz w:val="28"/>
          <w:szCs w:val="28"/>
        </w:rPr>
        <w:t>7-Zip</w:t>
      </w:r>
    </w:p>
    <w:p w14:paraId="232BEE65" w14:textId="49F97FDD" w:rsidR="00A166F0" w:rsidRPr="00A166F0" w:rsidRDefault="00A166F0" w:rsidP="00A166F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A166F0">
        <w:rPr>
          <w:sz w:val="28"/>
          <w:szCs w:val="28"/>
        </w:rPr>
        <w:t>Backup Software</w:t>
      </w:r>
      <w:r>
        <w:rPr>
          <w:sz w:val="28"/>
          <w:szCs w:val="28"/>
        </w:rPr>
        <w:t>:</w:t>
      </w:r>
    </w:p>
    <w:p w14:paraId="67656B7C" w14:textId="77777777" w:rsidR="00A166F0" w:rsidRPr="001800E2" w:rsidRDefault="00A166F0" w:rsidP="001800E2">
      <w:pPr>
        <w:pStyle w:val="ListParagraph"/>
        <w:numPr>
          <w:ilvl w:val="0"/>
          <w:numId w:val="200"/>
        </w:numPr>
        <w:rPr>
          <w:sz w:val="28"/>
          <w:szCs w:val="28"/>
        </w:rPr>
      </w:pPr>
      <w:r w:rsidRPr="001800E2">
        <w:rPr>
          <w:sz w:val="28"/>
          <w:szCs w:val="28"/>
        </w:rPr>
        <w:t>Acronis True Image</w:t>
      </w:r>
    </w:p>
    <w:p w14:paraId="38D9693C" w14:textId="77777777" w:rsidR="00A166F0" w:rsidRPr="001800E2" w:rsidRDefault="00A166F0" w:rsidP="001800E2">
      <w:pPr>
        <w:pStyle w:val="ListParagraph"/>
        <w:numPr>
          <w:ilvl w:val="0"/>
          <w:numId w:val="200"/>
        </w:numPr>
        <w:rPr>
          <w:sz w:val="28"/>
          <w:szCs w:val="28"/>
        </w:rPr>
      </w:pPr>
      <w:r w:rsidRPr="001800E2">
        <w:rPr>
          <w:sz w:val="28"/>
          <w:szCs w:val="28"/>
        </w:rPr>
        <w:t>Macrium Reflect</w:t>
      </w:r>
    </w:p>
    <w:p w14:paraId="07A6FFF0" w14:textId="71E9DD5C" w:rsidR="00A166F0" w:rsidRPr="001800E2" w:rsidRDefault="00A166F0" w:rsidP="001800E2">
      <w:pPr>
        <w:pStyle w:val="ListParagraph"/>
        <w:numPr>
          <w:ilvl w:val="0"/>
          <w:numId w:val="200"/>
        </w:numPr>
        <w:rPr>
          <w:sz w:val="28"/>
          <w:szCs w:val="28"/>
        </w:rPr>
      </w:pPr>
      <w:r w:rsidRPr="001800E2">
        <w:rPr>
          <w:sz w:val="28"/>
          <w:szCs w:val="28"/>
        </w:rPr>
        <w:t>Time Machine</w:t>
      </w:r>
    </w:p>
    <w:p w14:paraId="2CB54533" w14:textId="6C031183" w:rsidR="00A166F0" w:rsidRPr="00A166F0" w:rsidRDefault="00A166F0" w:rsidP="00A166F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A166F0">
        <w:rPr>
          <w:sz w:val="28"/>
          <w:szCs w:val="28"/>
        </w:rPr>
        <w:t>System Monitoring Tools</w:t>
      </w:r>
      <w:r>
        <w:rPr>
          <w:sz w:val="28"/>
          <w:szCs w:val="28"/>
        </w:rPr>
        <w:t>:</w:t>
      </w:r>
    </w:p>
    <w:p w14:paraId="412C730B" w14:textId="77777777" w:rsidR="00A166F0" w:rsidRPr="001800E2" w:rsidRDefault="00A166F0" w:rsidP="001800E2">
      <w:pPr>
        <w:pStyle w:val="ListParagraph"/>
        <w:numPr>
          <w:ilvl w:val="0"/>
          <w:numId w:val="199"/>
        </w:numPr>
        <w:rPr>
          <w:sz w:val="28"/>
          <w:szCs w:val="28"/>
        </w:rPr>
      </w:pPr>
      <w:r w:rsidRPr="001800E2">
        <w:rPr>
          <w:sz w:val="28"/>
          <w:szCs w:val="28"/>
        </w:rPr>
        <w:t>Task Manager (Windows)</w:t>
      </w:r>
    </w:p>
    <w:p w14:paraId="61464BB4" w14:textId="77777777" w:rsidR="00A166F0" w:rsidRPr="001800E2" w:rsidRDefault="00A166F0" w:rsidP="001800E2">
      <w:pPr>
        <w:pStyle w:val="ListParagraph"/>
        <w:numPr>
          <w:ilvl w:val="0"/>
          <w:numId w:val="199"/>
        </w:numPr>
        <w:rPr>
          <w:sz w:val="28"/>
          <w:szCs w:val="28"/>
        </w:rPr>
      </w:pPr>
      <w:r w:rsidRPr="001800E2">
        <w:rPr>
          <w:sz w:val="28"/>
          <w:szCs w:val="28"/>
        </w:rPr>
        <w:t>Activity Monitor (macOS)</w:t>
      </w:r>
    </w:p>
    <w:p w14:paraId="60D32902" w14:textId="223AF51C" w:rsidR="00A166F0" w:rsidRPr="001800E2" w:rsidRDefault="00A166F0" w:rsidP="001800E2">
      <w:pPr>
        <w:pStyle w:val="ListParagraph"/>
        <w:numPr>
          <w:ilvl w:val="0"/>
          <w:numId w:val="199"/>
        </w:numPr>
        <w:rPr>
          <w:sz w:val="28"/>
          <w:szCs w:val="28"/>
        </w:rPr>
      </w:pPr>
      <w:r w:rsidRPr="001800E2">
        <w:rPr>
          <w:sz w:val="28"/>
          <w:szCs w:val="28"/>
        </w:rPr>
        <w:t>H</w:t>
      </w:r>
      <w:r w:rsidR="001800E2">
        <w:rPr>
          <w:sz w:val="28"/>
          <w:szCs w:val="28"/>
        </w:rPr>
        <w:t>WI</w:t>
      </w:r>
      <w:r w:rsidRPr="001800E2">
        <w:rPr>
          <w:sz w:val="28"/>
          <w:szCs w:val="28"/>
        </w:rPr>
        <w:t>NFO (system information)</w:t>
      </w:r>
    </w:p>
    <w:p w14:paraId="64DBAE0A" w14:textId="6D7E5536" w:rsidR="00A166F0" w:rsidRPr="00A166F0" w:rsidRDefault="00A166F0" w:rsidP="00A166F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A166F0">
        <w:rPr>
          <w:sz w:val="28"/>
          <w:szCs w:val="28"/>
        </w:rPr>
        <w:t>File Management Tools</w:t>
      </w:r>
      <w:r>
        <w:rPr>
          <w:sz w:val="28"/>
          <w:szCs w:val="28"/>
        </w:rPr>
        <w:t>:</w:t>
      </w:r>
    </w:p>
    <w:p w14:paraId="5AB09D2F" w14:textId="77777777" w:rsidR="00A166F0" w:rsidRPr="001800E2" w:rsidRDefault="00A166F0" w:rsidP="001800E2">
      <w:pPr>
        <w:pStyle w:val="ListParagraph"/>
        <w:numPr>
          <w:ilvl w:val="0"/>
          <w:numId w:val="198"/>
        </w:numPr>
        <w:rPr>
          <w:sz w:val="28"/>
          <w:szCs w:val="28"/>
        </w:rPr>
      </w:pPr>
      <w:r w:rsidRPr="001800E2">
        <w:rPr>
          <w:sz w:val="28"/>
          <w:szCs w:val="28"/>
        </w:rPr>
        <w:t>Total Commander</w:t>
      </w:r>
    </w:p>
    <w:p w14:paraId="0CEEA1A6" w14:textId="3FC04A1A" w:rsidR="00E221A4" w:rsidRPr="001800E2" w:rsidRDefault="00A166F0" w:rsidP="001800E2">
      <w:pPr>
        <w:pStyle w:val="ListParagraph"/>
        <w:numPr>
          <w:ilvl w:val="0"/>
          <w:numId w:val="198"/>
        </w:numPr>
        <w:rPr>
          <w:sz w:val="28"/>
          <w:szCs w:val="28"/>
        </w:rPr>
      </w:pPr>
      <w:r w:rsidRPr="001800E2">
        <w:rPr>
          <w:sz w:val="28"/>
          <w:szCs w:val="28"/>
        </w:rPr>
        <w:t>FileZilla (FTP client)</w:t>
      </w:r>
    </w:p>
    <w:p w14:paraId="275E2C81" w14:textId="77777777" w:rsidR="001800E2" w:rsidRDefault="001800E2" w:rsidP="001800E2">
      <w:pPr>
        <w:ind w:left="720"/>
        <w:rPr>
          <w:sz w:val="28"/>
          <w:szCs w:val="28"/>
        </w:rPr>
      </w:pPr>
    </w:p>
    <w:p w14:paraId="01663D1B" w14:textId="6BBA75D3" w:rsidR="00E221A4" w:rsidRPr="00E221A4" w:rsidRDefault="00E221A4" w:rsidP="00E221A4">
      <w:pPr>
        <w:pStyle w:val="ListParagraph"/>
        <w:numPr>
          <w:ilvl w:val="0"/>
          <w:numId w:val="50"/>
        </w:numPr>
        <w:rPr>
          <w:sz w:val="28"/>
          <w:szCs w:val="28"/>
        </w:rPr>
      </w:pPr>
      <w:r w:rsidRPr="00E221A4">
        <w:rPr>
          <w:color w:val="7030A0"/>
          <w:sz w:val="28"/>
          <w:szCs w:val="28"/>
        </w:rPr>
        <w:t xml:space="preserve">What are the differences between open-source and proprietary software? </w:t>
      </w:r>
    </w:p>
    <w:p w14:paraId="3EA967E3" w14:textId="2FA32E3E" w:rsidR="00E221A4" w:rsidRDefault="00E221A4" w:rsidP="00E221A4">
      <w:pPr>
        <w:rPr>
          <w:sz w:val="28"/>
          <w:szCs w:val="28"/>
          <w:u w:val="single"/>
        </w:rPr>
      </w:pPr>
      <w:r w:rsidRPr="00E221A4">
        <w:rPr>
          <w:color w:val="7030A0"/>
          <w:sz w:val="28"/>
          <w:szCs w:val="28"/>
        </w:rPr>
        <w:lastRenderedPageBreak/>
        <w:t xml:space="preserve">Ans. </w:t>
      </w:r>
      <w:r>
        <w:rPr>
          <w:color w:val="7030A0"/>
          <w:sz w:val="28"/>
          <w:szCs w:val="28"/>
        </w:rPr>
        <w:t xml:space="preserve"> </w:t>
      </w:r>
      <w:r w:rsidRPr="00E221A4">
        <w:rPr>
          <w:sz w:val="28"/>
          <w:szCs w:val="28"/>
          <w:u w:val="single"/>
        </w:rPr>
        <w:t>Open</w:t>
      </w:r>
      <w:r>
        <w:rPr>
          <w:sz w:val="28"/>
          <w:szCs w:val="28"/>
          <w:u w:val="single"/>
        </w:rPr>
        <w:t>-</w:t>
      </w:r>
      <w:r w:rsidRPr="00E221A4">
        <w:rPr>
          <w:sz w:val="28"/>
          <w:szCs w:val="28"/>
          <w:u w:val="single"/>
        </w:rPr>
        <w:t>source software:</w:t>
      </w:r>
    </w:p>
    <w:p w14:paraId="4758E740" w14:textId="03ECF0D1" w:rsidR="00E221A4" w:rsidRPr="00792599" w:rsidRDefault="00E221A4" w:rsidP="00792599">
      <w:pPr>
        <w:pStyle w:val="ListParagraph"/>
        <w:numPr>
          <w:ilvl w:val="0"/>
          <w:numId w:val="51"/>
        </w:numPr>
        <w:rPr>
          <w:sz w:val="28"/>
          <w:szCs w:val="28"/>
        </w:rPr>
      </w:pPr>
      <w:r w:rsidRPr="00792599">
        <w:rPr>
          <w:sz w:val="28"/>
          <w:szCs w:val="28"/>
        </w:rPr>
        <w:t>Open-source software is computer software.</w:t>
      </w:r>
    </w:p>
    <w:p w14:paraId="68FE2838" w14:textId="25E2595F" w:rsidR="00E221A4" w:rsidRPr="00792599" w:rsidRDefault="00E221A4" w:rsidP="00792599">
      <w:pPr>
        <w:pStyle w:val="ListParagraph"/>
        <w:numPr>
          <w:ilvl w:val="0"/>
          <w:numId w:val="51"/>
        </w:numPr>
        <w:rPr>
          <w:sz w:val="28"/>
          <w:szCs w:val="28"/>
        </w:rPr>
      </w:pPr>
      <w:r w:rsidRPr="00792599">
        <w:rPr>
          <w:sz w:val="28"/>
          <w:szCs w:val="28"/>
        </w:rPr>
        <w:t>whose source code is available openly on the internet and programmers can modify it to add new features and capabilities without any cost.</w:t>
      </w:r>
    </w:p>
    <w:p w14:paraId="7F8E5DDA" w14:textId="784E2824" w:rsidR="00E221A4" w:rsidRPr="00792599" w:rsidRDefault="00E221A4" w:rsidP="00792599">
      <w:pPr>
        <w:pStyle w:val="ListParagraph"/>
        <w:numPr>
          <w:ilvl w:val="0"/>
          <w:numId w:val="51"/>
        </w:numPr>
        <w:rPr>
          <w:sz w:val="28"/>
          <w:szCs w:val="28"/>
        </w:rPr>
      </w:pPr>
      <w:r w:rsidRPr="00792599">
        <w:rPr>
          <w:sz w:val="28"/>
          <w:szCs w:val="28"/>
        </w:rPr>
        <w:t>In open-source software the source code is public.</w:t>
      </w:r>
    </w:p>
    <w:p w14:paraId="407338F1" w14:textId="7C04B9CF" w:rsidR="00E221A4" w:rsidRPr="00792599" w:rsidRDefault="00E221A4" w:rsidP="00792599">
      <w:pPr>
        <w:pStyle w:val="ListParagraph"/>
        <w:numPr>
          <w:ilvl w:val="0"/>
          <w:numId w:val="51"/>
        </w:numPr>
        <w:rPr>
          <w:sz w:val="28"/>
          <w:szCs w:val="28"/>
        </w:rPr>
      </w:pPr>
      <w:r w:rsidRPr="00792599">
        <w:rPr>
          <w:sz w:val="28"/>
          <w:szCs w:val="28"/>
        </w:rPr>
        <w:t>Open-source software can be installed on any computer.</w:t>
      </w:r>
    </w:p>
    <w:p w14:paraId="4F889046" w14:textId="333FC4D6" w:rsidR="00E221A4" w:rsidRPr="00792599" w:rsidRDefault="00037423" w:rsidP="00792599">
      <w:pPr>
        <w:pStyle w:val="ListParagraph"/>
        <w:numPr>
          <w:ilvl w:val="0"/>
          <w:numId w:val="51"/>
        </w:numPr>
        <w:rPr>
          <w:sz w:val="28"/>
          <w:szCs w:val="28"/>
        </w:rPr>
      </w:pPr>
      <w:r w:rsidRPr="00792599">
        <w:rPr>
          <w:sz w:val="28"/>
          <w:szCs w:val="28"/>
        </w:rPr>
        <w:t>Users do not need to have any authenticated license to use this software.</w:t>
      </w:r>
    </w:p>
    <w:p w14:paraId="4BAE6980" w14:textId="78E5C6CB" w:rsidR="00037423" w:rsidRDefault="00037423" w:rsidP="00E221A4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037423">
        <w:rPr>
          <w:sz w:val="28"/>
          <w:szCs w:val="28"/>
        </w:rPr>
        <w:t>Examples</w:t>
      </w:r>
      <w:r>
        <w:rPr>
          <w:sz w:val="28"/>
          <w:szCs w:val="28"/>
        </w:rPr>
        <w:t xml:space="preserve">: </w:t>
      </w:r>
      <w:r w:rsidRPr="00037423">
        <w:rPr>
          <w:sz w:val="28"/>
          <w:szCs w:val="28"/>
        </w:rPr>
        <w:t>Android, Linux, Firefox, Open Office, GIMP, VLC Media player,</w:t>
      </w:r>
      <w:r>
        <w:rPr>
          <w:sz w:val="28"/>
          <w:szCs w:val="28"/>
        </w:rPr>
        <w:t xml:space="preserve"> etc.</w:t>
      </w:r>
    </w:p>
    <w:p w14:paraId="1EB3ABDE" w14:textId="622835E8" w:rsidR="00792599" w:rsidRDefault="00792599" w:rsidP="00E221A4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</w:t>
      </w:r>
      <w:r w:rsidR="00306017">
        <w:rPr>
          <w:sz w:val="28"/>
          <w:szCs w:val="28"/>
          <w:u w:val="single"/>
        </w:rPr>
        <w:t>Proprietary</w:t>
      </w:r>
      <w:r w:rsidRPr="00792599">
        <w:rPr>
          <w:sz w:val="28"/>
          <w:szCs w:val="28"/>
          <w:u w:val="single"/>
        </w:rPr>
        <w:t xml:space="preserve"> software:</w:t>
      </w:r>
    </w:p>
    <w:p w14:paraId="54D392C3" w14:textId="3AFC904A" w:rsidR="00276926" w:rsidRPr="00B60DDF" w:rsidRDefault="00276926" w:rsidP="00B60DDF">
      <w:pPr>
        <w:pStyle w:val="ListParagraph"/>
        <w:numPr>
          <w:ilvl w:val="0"/>
          <w:numId w:val="52"/>
        </w:numPr>
        <w:rPr>
          <w:sz w:val="28"/>
          <w:szCs w:val="28"/>
        </w:rPr>
      </w:pPr>
      <w:r w:rsidRPr="00B60DDF">
        <w:rPr>
          <w:sz w:val="28"/>
          <w:szCs w:val="28"/>
        </w:rPr>
        <w:t>Proprietary software is computer software.</w:t>
      </w:r>
    </w:p>
    <w:p w14:paraId="42D070E2" w14:textId="26034FEE" w:rsidR="00792599" w:rsidRPr="00B60DDF" w:rsidRDefault="00276926" w:rsidP="00B60DDF">
      <w:pPr>
        <w:pStyle w:val="ListParagraph"/>
        <w:numPr>
          <w:ilvl w:val="0"/>
          <w:numId w:val="52"/>
        </w:numPr>
        <w:rPr>
          <w:sz w:val="28"/>
          <w:szCs w:val="28"/>
        </w:rPr>
      </w:pPr>
      <w:r w:rsidRPr="00B60DDF">
        <w:rPr>
          <w:sz w:val="28"/>
          <w:szCs w:val="28"/>
        </w:rPr>
        <w:t>where the source codes are publicly not available only the company that has created them can modify them.</w:t>
      </w:r>
    </w:p>
    <w:p w14:paraId="006A2849" w14:textId="4CD403EB" w:rsidR="00792599" w:rsidRPr="00B60DDF" w:rsidRDefault="00B60DDF" w:rsidP="00B60DDF">
      <w:pPr>
        <w:pStyle w:val="ListParagraph"/>
        <w:numPr>
          <w:ilvl w:val="0"/>
          <w:numId w:val="52"/>
        </w:numPr>
        <w:rPr>
          <w:sz w:val="28"/>
          <w:szCs w:val="28"/>
        </w:rPr>
      </w:pPr>
      <w:r w:rsidRPr="00B60DDF">
        <w:rPr>
          <w:sz w:val="28"/>
          <w:szCs w:val="28"/>
        </w:rPr>
        <w:t>In proprietary software, the source code is protected.</w:t>
      </w:r>
    </w:p>
    <w:p w14:paraId="59968C15" w14:textId="3F1B6F40" w:rsidR="00B60DDF" w:rsidRPr="00B60DDF" w:rsidRDefault="00B60DDF" w:rsidP="00B60DDF">
      <w:pPr>
        <w:pStyle w:val="ListParagraph"/>
        <w:numPr>
          <w:ilvl w:val="0"/>
          <w:numId w:val="52"/>
        </w:numPr>
        <w:rPr>
          <w:sz w:val="28"/>
          <w:szCs w:val="28"/>
        </w:rPr>
      </w:pPr>
      <w:r w:rsidRPr="00B60DDF">
        <w:rPr>
          <w:sz w:val="28"/>
          <w:szCs w:val="28"/>
        </w:rPr>
        <w:t xml:space="preserve">Proprietary software cannot be installed into any computer without a valid license. </w:t>
      </w:r>
    </w:p>
    <w:p w14:paraId="45FAA01B" w14:textId="472DC9EC" w:rsidR="00037423" w:rsidRDefault="00B60DDF" w:rsidP="00E221A4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B60DDF">
        <w:rPr>
          <w:sz w:val="28"/>
          <w:szCs w:val="28"/>
        </w:rPr>
        <w:t>Examples</w:t>
      </w:r>
      <w:r>
        <w:rPr>
          <w:sz w:val="28"/>
          <w:szCs w:val="28"/>
        </w:rPr>
        <w:t xml:space="preserve">: </w:t>
      </w:r>
      <w:r w:rsidRPr="00B60DDF">
        <w:rPr>
          <w:sz w:val="28"/>
          <w:szCs w:val="28"/>
        </w:rPr>
        <w:t>Windows, macOS, Internet Explorer, Google Earth, Microsoft Office, Adobe Flash Player, Skype, etc</w:t>
      </w:r>
      <w:r>
        <w:rPr>
          <w:sz w:val="28"/>
          <w:szCs w:val="28"/>
        </w:rPr>
        <w:t>.</w:t>
      </w:r>
    </w:p>
    <w:p w14:paraId="3869F923" w14:textId="77777777" w:rsidR="008C1874" w:rsidRDefault="008C1874" w:rsidP="00E221A4">
      <w:pPr>
        <w:rPr>
          <w:sz w:val="28"/>
          <w:szCs w:val="28"/>
        </w:rPr>
      </w:pPr>
    </w:p>
    <w:p w14:paraId="0E822ABE" w14:textId="5F16BC17" w:rsidR="008C1874" w:rsidRDefault="008C1874" w:rsidP="008C1874">
      <w:pPr>
        <w:pStyle w:val="ListParagraph"/>
        <w:numPr>
          <w:ilvl w:val="0"/>
          <w:numId w:val="53"/>
        </w:numPr>
        <w:rPr>
          <w:color w:val="7030A0"/>
          <w:sz w:val="28"/>
          <w:szCs w:val="28"/>
        </w:rPr>
      </w:pPr>
      <w:r w:rsidRPr="008C1874">
        <w:rPr>
          <w:color w:val="7030A0"/>
          <w:sz w:val="28"/>
          <w:szCs w:val="28"/>
        </w:rPr>
        <w:t>GIT and GitHub</w:t>
      </w:r>
      <w:r>
        <w:rPr>
          <w:color w:val="7030A0"/>
          <w:sz w:val="28"/>
          <w:szCs w:val="28"/>
        </w:rPr>
        <w:t>.</w:t>
      </w:r>
    </w:p>
    <w:p w14:paraId="25AF00C3" w14:textId="531712C6" w:rsidR="00F477D4" w:rsidRDefault="008C1874" w:rsidP="008C1874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 w:rsidR="00F477D4" w:rsidRPr="00F477D4">
        <w:rPr>
          <w:sz w:val="28"/>
          <w:szCs w:val="28"/>
          <w:u w:val="single"/>
        </w:rPr>
        <w:t>Git:</w:t>
      </w:r>
    </w:p>
    <w:p w14:paraId="358E0B45" w14:textId="61167C24" w:rsidR="008C1874" w:rsidRDefault="00F477D4" w:rsidP="008C1874">
      <w:pPr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        </w:t>
      </w:r>
      <w:r w:rsidR="007004A1" w:rsidRPr="007004A1">
        <w:rPr>
          <w:sz w:val="28"/>
          <w:szCs w:val="28"/>
        </w:rPr>
        <w:t>Git is a widely used version control system that was created by Linus Torvalds in 2005 and has been maintained by Junio Hamano since then.</w:t>
      </w:r>
    </w:p>
    <w:p w14:paraId="3BFB12CD" w14:textId="77777777" w:rsidR="007004A1" w:rsidRPr="007004A1" w:rsidRDefault="007004A1" w:rsidP="007004A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7004A1">
        <w:rPr>
          <w:sz w:val="28"/>
          <w:szCs w:val="28"/>
        </w:rPr>
        <w:t>It is used for:</w:t>
      </w:r>
    </w:p>
    <w:p w14:paraId="2A0D28E7" w14:textId="187A72E0" w:rsidR="007004A1" w:rsidRPr="007004A1" w:rsidRDefault="007004A1" w:rsidP="007004A1">
      <w:pPr>
        <w:numPr>
          <w:ilvl w:val="0"/>
          <w:numId w:val="54"/>
        </w:numPr>
        <w:rPr>
          <w:sz w:val="28"/>
          <w:szCs w:val="28"/>
        </w:rPr>
      </w:pPr>
      <w:r w:rsidRPr="007004A1">
        <w:rPr>
          <w:sz w:val="28"/>
          <w:szCs w:val="28"/>
        </w:rPr>
        <w:t>Tracking code changes</w:t>
      </w:r>
      <w:r>
        <w:rPr>
          <w:sz w:val="28"/>
          <w:szCs w:val="28"/>
        </w:rPr>
        <w:t>.</w:t>
      </w:r>
    </w:p>
    <w:p w14:paraId="55E6E502" w14:textId="2C95B5AC" w:rsidR="007004A1" w:rsidRPr="007004A1" w:rsidRDefault="007004A1" w:rsidP="007004A1">
      <w:pPr>
        <w:numPr>
          <w:ilvl w:val="0"/>
          <w:numId w:val="54"/>
        </w:numPr>
        <w:rPr>
          <w:sz w:val="28"/>
          <w:szCs w:val="28"/>
        </w:rPr>
      </w:pPr>
      <w:r w:rsidRPr="007004A1">
        <w:rPr>
          <w:sz w:val="28"/>
          <w:szCs w:val="28"/>
        </w:rPr>
        <w:t>Tracking who made changes</w:t>
      </w:r>
      <w:r>
        <w:rPr>
          <w:sz w:val="28"/>
          <w:szCs w:val="28"/>
        </w:rPr>
        <w:t>.</w:t>
      </w:r>
    </w:p>
    <w:p w14:paraId="15EC5552" w14:textId="0667471A" w:rsidR="007004A1" w:rsidRDefault="007004A1" w:rsidP="007004A1">
      <w:pPr>
        <w:numPr>
          <w:ilvl w:val="0"/>
          <w:numId w:val="54"/>
        </w:numPr>
        <w:rPr>
          <w:sz w:val="28"/>
          <w:szCs w:val="28"/>
        </w:rPr>
      </w:pPr>
      <w:r w:rsidRPr="007004A1">
        <w:rPr>
          <w:sz w:val="28"/>
          <w:szCs w:val="28"/>
        </w:rPr>
        <w:t>Coding collaboration</w:t>
      </w:r>
      <w:r>
        <w:rPr>
          <w:sz w:val="28"/>
          <w:szCs w:val="28"/>
        </w:rPr>
        <w:t>.</w:t>
      </w:r>
    </w:p>
    <w:p w14:paraId="14AB813A" w14:textId="668A4218" w:rsidR="00F477D4" w:rsidRPr="00F477D4" w:rsidRDefault="00F477D4" w:rsidP="00F477D4">
      <w:pPr>
        <w:ind w:left="360"/>
        <w:rPr>
          <w:sz w:val="28"/>
          <w:szCs w:val="28"/>
          <w:u w:val="single"/>
        </w:rPr>
      </w:pPr>
      <w:r w:rsidRPr="00F477D4">
        <w:rPr>
          <w:sz w:val="28"/>
          <w:szCs w:val="28"/>
          <w:u w:val="single"/>
        </w:rPr>
        <w:t>Git</w:t>
      </w:r>
      <w:r>
        <w:rPr>
          <w:sz w:val="28"/>
          <w:szCs w:val="28"/>
          <w:u w:val="single"/>
        </w:rPr>
        <w:t>H</w:t>
      </w:r>
      <w:r w:rsidRPr="00F477D4">
        <w:rPr>
          <w:sz w:val="28"/>
          <w:szCs w:val="28"/>
          <w:u w:val="single"/>
        </w:rPr>
        <w:t>ub:</w:t>
      </w:r>
    </w:p>
    <w:p w14:paraId="775D24E8" w14:textId="77777777" w:rsidR="00F477D4" w:rsidRPr="00F477D4" w:rsidRDefault="00F477D4" w:rsidP="00F477D4">
      <w:pPr>
        <w:numPr>
          <w:ilvl w:val="0"/>
          <w:numId w:val="55"/>
        </w:numPr>
        <w:rPr>
          <w:sz w:val="28"/>
          <w:szCs w:val="28"/>
        </w:rPr>
      </w:pPr>
      <w:r w:rsidRPr="00F477D4">
        <w:rPr>
          <w:sz w:val="28"/>
          <w:szCs w:val="28"/>
        </w:rPr>
        <w:t>Git is not the same as GitHub.</w:t>
      </w:r>
    </w:p>
    <w:p w14:paraId="4B5DD6FC" w14:textId="77777777" w:rsidR="00F477D4" w:rsidRPr="00F477D4" w:rsidRDefault="00F477D4" w:rsidP="00F477D4">
      <w:pPr>
        <w:numPr>
          <w:ilvl w:val="0"/>
          <w:numId w:val="55"/>
        </w:numPr>
        <w:rPr>
          <w:sz w:val="28"/>
          <w:szCs w:val="28"/>
        </w:rPr>
      </w:pPr>
      <w:r w:rsidRPr="00F477D4">
        <w:rPr>
          <w:sz w:val="28"/>
          <w:szCs w:val="28"/>
        </w:rPr>
        <w:t>GitHub makes tools that use Git.</w:t>
      </w:r>
    </w:p>
    <w:p w14:paraId="6A0D6161" w14:textId="069550B7" w:rsidR="00F477D4" w:rsidRPr="00F477D4" w:rsidRDefault="00F477D4" w:rsidP="00F477D4">
      <w:pPr>
        <w:numPr>
          <w:ilvl w:val="0"/>
          <w:numId w:val="55"/>
        </w:numPr>
        <w:rPr>
          <w:sz w:val="28"/>
          <w:szCs w:val="28"/>
        </w:rPr>
      </w:pPr>
      <w:r w:rsidRPr="00F477D4">
        <w:rPr>
          <w:sz w:val="28"/>
          <w:szCs w:val="28"/>
        </w:rPr>
        <w:t>GitHub is the largest host of source code in the world and has been owned by Microsoft since 2018.</w:t>
      </w:r>
    </w:p>
    <w:p w14:paraId="1E5DAC4B" w14:textId="77777777" w:rsidR="00F477D4" w:rsidRDefault="00F477D4" w:rsidP="00F477D4">
      <w:pPr>
        <w:numPr>
          <w:ilvl w:val="0"/>
          <w:numId w:val="55"/>
        </w:numPr>
        <w:rPr>
          <w:sz w:val="28"/>
          <w:szCs w:val="28"/>
        </w:rPr>
      </w:pPr>
      <w:r w:rsidRPr="00F477D4">
        <w:rPr>
          <w:sz w:val="28"/>
          <w:szCs w:val="28"/>
        </w:rPr>
        <w:t>In this tutorial, we will focus on using Git with GitHub.</w:t>
      </w:r>
    </w:p>
    <w:p w14:paraId="042F8E63" w14:textId="77777777" w:rsidR="00C16F70" w:rsidRDefault="00C16F70" w:rsidP="00C16F70">
      <w:pPr>
        <w:rPr>
          <w:sz w:val="28"/>
          <w:szCs w:val="28"/>
        </w:rPr>
      </w:pPr>
    </w:p>
    <w:p w14:paraId="6064D1F2" w14:textId="0F56FAD4" w:rsidR="00C16F70" w:rsidRDefault="00C16F70" w:rsidP="00C16F70">
      <w:pPr>
        <w:pStyle w:val="ListParagraph"/>
        <w:numPr>
          <w:ilvl w:val="0"/>
          <w:numId w:val="204"/>
        </w:numPr>
        <w:rPr>
          <w:color w:val="7030A0"/>
          <w:sz w:val="28"/>
          <w:szCs w:val="28"/>
        </w:rPr>
      </w:pPr>
      <w:r w:rsidRPr="00C16F70">
        <w:rPr>
          <w:color w:val="7030A0"/>
          <w:sz w:val="28"/>
          <w:szCs w:val="28"/>
        </w:rPr>
        <w:t>LAB EXERCISE: Follow a GIT tutorial to practice cloning, branching, and merging repositories.</w:t>
      </w:r>
    </w:p>
    <w:p w14:paraId="5D7A83DB" w14:textId="0C26C4E4" w:rsidR="00C16F70" w:rsidRDefault="00C16F70" w:rsidP="00C16F70">
      <w:pPr>
        <w:rPr>
          <w:sz w:val="28"/>
          <w:szCs w:val="28"/>
          <w:u w:val="single"/>
        </w:rPr>
      </w:pPr>
      <w:r>
        <w:rPr>
          <w:color w:val="7030A0"/>
          <w:sz w:val="28"/>
          <w:szCs w:val="28"/>
        </w:rPr>
        <w:t xml:space="preserve">Ans. </w:t>
      </w:r>
      <w:r w:rsidR="006E562E" w:rsidRPr="006E562E">
        <w:rPr>
          <w:sz w:val="28"/>
          <w:szCs w:val="28"/>
          <w:u w:val="single"/>
        </w:rPr>
        <w:t>1. Create a Repository on GitHub:</w:t>
      </w:r>
    </w:p>
    <w:p w14:paraId="6C08EA66" w14:textId="5BC72D10" w:rsidR="006E562E" w:rsidRPr="006E562E" w:rsidRDefault="006E562E" w:rsidP="006E562E">
      <w:pPr>
        <w:pStyle w:val="ListParagraph"/>
        <w:numPr>
          <w:ilvl w:val="0"/>
          <w:numId w:val="205"/>
        </w:numPr>
        <w:rPr>
          <w:sz w:val="28"/>
          <w:szCs w:val="28"/>
        </w:rPr>
      </w:pPr>
      <w:r w:rsidRPr="006E562E">
        <w:rPr>
          <w:sz w:val="28"/>
          <w:szCs w:val="28"/>
        </w:rPr>
        <w:t>Log in to GitHub.</w:t>
      </w:r>
    </w:p>
    <w:p w14:paraId="43AF1244" w14:textId="74A3752D" w:rsidR="006E562E" w:rsidRPr="006E562E" w:rsidRDefault="006E562E" w:rsidP="006E562E">
      <w:pPr>
        <w:pStyle w:val="ListParagraph"/>
        <w:numPr>
          <w:ilvl w:val="0"/>
          <w:numId w:val="205"/>
        </w:numPr>
        <w:rPr>
          <w:sz w:val="28"/>
          <w:szCs w:val="28"/>
        </w:rPr>
      </w:pPr>
      <w:r w:rsidRPr="006E562E">
        <w:rPr>
          <w:sz w:val="28"/>
          <w:szCs w:val="28"/>
        </w:rPr>
        <w:lastRenderedPageBreak/>
        <w:t>Create a New Repository.</w:t>
      </w:r>
    </w:p>
    <w:p w14:paraId="1F52163E" w14:textId="245400BB" w:rsidR="006E562E" w:rsidRDefault="006E562E" w:rsidP="00C16F70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</w:t>
      </w:r>
      <w:r w:rsidRPr="006E562E">
        <w:rPr>
          <w:sz w:val="28"/>
          <w:szCs w:val="28"/>
          <w:u w:val="single"/>
        </w:rPr>
        <w:t>2. Create a New Branch:</w:t>
      </w:r>
    </w:p>
    <w:p w14:paraId="109388D3" w14:textId="59B243D6" w:rsidR="006E562E" w:rsidRDefault="006E562E" w:rsidP="00C16F70">
      <w:pPr>
        <w:rPr>
          <w:sz w:val="28"/>
          <w:szCs w:val="28"/>
        </w:rPr>
      </w:pPr>
      <w:r w:rsidRPr="006E562E">
        <w:rPr>
          <w:sz w:val="28"/>
          <w:szCs w:val="28"/>
        </w:rPr>
        <w:t xml:space="preserve">        Check the Current Branch:</w:t>
      </w:r>
    </w:p>
    <w:p w14:paraId="2C005194" w14:textId="3D0A448B" w:rsidR="006E562E" w:rsidRPr="006E562E" w:rsidRDefault="006E562E" w:rsidP="006E562E">
      <w:pPr>
        <w:pStyle w:val="ListParagraph"/>
        <w:numPr>
          <w:ilvl w:val="0"/>
          <w:numId w:val="206"/>
        </w:numPr>
        <w:rPr>
          <w:sz w:val="28"/>
          <w:szCs w:val="28"/>
        </w:rPr>
      </w:pPr>
      <w:r w:rsidRPr="006E562E">
        <w:rPr>
          <w:sz w:val="28"/>
          <w:szCs w:val="28"/>
        </w:rPr>
        <w:t>git branch.</w:t>
      </w:r>
    </w:p>
    <w:p w14:paraId="4A78D034" w14:textId="0BA3CEDF" w:rsidR="006E562E" w:rsidRDefault="006E562E" w:rsidP="00C16F7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6E562E">
        <w:rPr>
          <w:sz w:val="28"/>
          <w:szCs w:val="28"/>
        </w:rPr>
        <w:t>Create a New Branch:</w:t>
      </w:r>
    </w:p>
    <w:p w14:paraId="421B1769" w14:textId="16F84467" w:rsidR="006E562E" w:rsidRPr="006E562E" w:rsidRDefault="006E562E" w:rsidP="006E562E">
      <w:pPr>
        <w:pStyle w:val="ListParagraph"/>
        <w:numPr>
          <w:ilvl w:val="0"/>
          <w:numId w:val="206"/>
        </w:numPr>
        <w:rPr>
          <w:sz w:val="28"/>
          <w:szCs w:val="28"/>
        </w:rPr>
      </w:pPr>
      <w:r w:rsidRPr="006E562E">
        <w:rPr>
          <w:sz w:val="28"/>
          <w:szCs w:val="28"/>
        </w:rPr>
        <w:t>git checkout -b feature-branch.</w:t>
      </w:r>
    </w:p>
    <w:p w14:paraId="1BDB6692" w14:textId="6F0AC03C" w:rsidR="006E562E" w:rsidRPr="006E562E" w:rsidRDefault="006E562E" w:rsidP="00C16F7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6E562E">
        <w:rPr>
          <w:sz w:val="28"/>
          <w:szCs w:val="28"/>
        </w:rPr>
        <w:t>Verify the New Branch:</w:t>
      </w:r>
    </w:p>
    <w:p w14:paraId="63F1F275" w14:textId="36504FC1" w:rsidR="006E562E" w:rsidRDefault="006E562E" w:rsidP="006E562E">
      <w:pPr>
        <w:pStyle w:val="ListParagraph"/>
        <w:numPr>
          <w:ilvl w:val="0"/>
          <w:numId w:val="206"/>
        </w:numPr>
        <w:rPr>
          <w:sz w:val="28"/>
          <w:szCs w:val="28"/>
        </w:rPr>
      </w:pPr>
      <w:r w:rsidRPr="006E562E">
        <w:rPr>
          <w:sz w:val="28"/>
          <w:szCs w:val="28"/>
        </w:rPr>
        <w:t>git branch.</w:t>
      </w:r>
    </w:p>
    <w:p w14:paraId="24FC403B" w14:textId="5819A6B0" w:rsidR="00FC7EE8" w:rsidRDefault="006E562E" w:rsidP="00FC7EE8">
      <w:pPr>
        <w:pStyle w:val="ListParagraph"/>
        <w:numPr>
          <w:ilvl w:val="0"/>
          <w:numId w:val="206"/>
        </w:numPr>
        <w:rPr>
          <w:sz w:val="28"/>
          <w:szCs w:val="28"/>
        </w:rPr>
      </w:pPr>
      <w:r w:rsidRPr="006E562E">
        <w:rPr>
          <w:sz w:val="28"/>
          <w:szCs w:val="28"/>
        </w:rPr>
        <w:t xml:space="preserve">The output will show </w:t>
      </w:r>
      <w:r>
        <w:rPr>
          <w:sz w:val="28"/>
          <w:szCs w:val="28"/>
        </w:rPr>
        <w:t xml:space="preserve">a </w:t>
      </w:r>
      <w:r w:rsidR="00F029FA">
        <w:rPr>
          <w:sz w:val="28"/>
          <w:szCs w:val="28"/>
        </w:rPr>
        <w:t>feature branch</w:t>
      </w:r>
      <w:r w:rsidRPr="006E562E">
        <w:rPr>
          <w:sz w:val="28"/>
          <w:szCs w:val="28"/>
        </w:rPr>
        <w:t xml:space="preserve"> indicating that you’re on the new branch.</w:t>
      </w:r>
    </w:p>
    <w:p w14:paraId="43B68AC1" w14:textId="53CF1B6E" w:rsidR="00FC7EE8" w:rsidRDefault="00FC7EE8" w:rsidP="00FC7EE8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</w:t>
      </w:r>
      <w:r w:rsidRPr="00FC7EE8">
        <w:rPr>
          <w:sz w:val="28"/>
          <w:szCs w:val="28"/>
          <w:u w:val="single"/>
        </w:rPr>
        <w:t>3. Merge the Pull Request:</w:t>
      </w:r>
    </w:p>
    <w:p w14:paraId="14ED39A8" w14:textId="5CB113C4" w:rsidR="00FC7EE8" w:rsidRPr="00FC7EE8" w:rsidRDefault="00FC7EE8" w:rsidP="00FC7EE8">
      <w:pPr>
        <w:pStyle w:val="ListParagraph"/>
        <w:numPr>
          <w:ilvl w:val="1"/>
          <w:numId w:val="207"/>
        </w:numPr>
        <w:rPr>
          <w:sz w:val="28"/>
          <w:szCs w:val="28"/>
        </w:rPr>
      </w:pPr>
      <w:r w:rsidRPr="00FC7EE8">
        <w:rPr>
          <w:sz w:val="28"/>
          <w:szCs w:val="28"/>
        </w:rPr>
        <w:t>On GitHub, go to your repository and click the Compare &amp; Pull Request button that appears after pushing the branch.</w:t>
      </w:r>
    </w:p>
    <w:p w14:paraId="6BC9961B" w14:textId="2FE00C63" w:rsidR="00FC7EE8" w:rsidRPr="00FC7EE8" w:rsidRDefault="00FC7EE8" w:rsidP="00FC7EE8">
      <w:pPr>
        <w:pStyle w:val="ListParagraph"/>
        <w:numPr>
          <w:ilvl w:val="0"/>
          <w:numId w:val="207"/>
        </w:numPr>
        <w:rPr>
          <w:sz w:val="28"/>
          <w:szCs w:val="28"/>
        </w:rPr>
      </w:pPr>
      <w:r w:rsidRPr="00FC7EE8">
        <w:rPr>
          <w:sz w:val="28"/>
          <w:szCs w:val="28"/>
        </w:rPr>
        <w:t>Provide a title and description for the pull request, then click Create pull request.</w:t>
      </w:r>
    </w:p>
    <w:p w14:paraId="28D45FF5" w14:textId="5BD73656" w:rsidR="00FC7EE8" w:rsidRDefault="00FC7EE8" w:rsidP="00FC7EE8">
      <w:pPr>
        <w:pStyle w:val="ListParagraph"/>
        <w:numPr>
          <w:ilvl w:val="0"/>
          <w:numId w:val="207"/>
        </w:numPr>
        <w:rPr>
          <w:sz w:val="28"/>
          <w:szCs w:val="28"/>
        </w:rPr>
      </w:pPr>
      <w:r w:rsidRPr="00FC7EE8">
        <w:rPr>
          <w:sz w:val="28"/>
          <w:szCs w:val="28"/>
        </w:rPr>
        <w:t>This will allow you to propose merging the changes from the feature branch into the main.</w:t>
      </w:r>
    </w:p>
    <w:p w14:paraId="1253C254" w14:textId="77777777" w:rsidR="00FC7EE8" w:rsidRDefault="00FC7EE8" w:rsidP="00FC7EE8">
      <w:pPr>
        <w:pStyle w:val="ListParagraph"/>
        <w:ind w:left="1260"/>
        <w:rPr>
          <w:sz w:val="28"/>
          <w:szCs w:val="28"/>
        </w:rPr>
      </w:pPr>
    </w:p>
    <w:p w14:paraId="0565122D" w14:textId="2CA5D3E7" w:rsidR="00FC7EE8" w:rsidRPr="00FC7EE8" w:rsidRDefault="00FC7EE8" w:rsidP="00FC7EE8">
      <w:pPr>
        <w:pStyle w:val="ListParagraph"/>
        <w:numPr>
          <w:ilvl w:val="0"/>
          <w:numId w:val="207"/>
        </w:numPr>
        <w:rPr>
          <w:sz w:val="28"/>
          <w:szCs w:val="28"/>
        </w:rPr>
      </w:pPr>
      <w:r w:rsidRPr="00FC7EE8">
        <w:rPr>
          <w:sz w:val="28"/>
          <w:szCs w:val="28"/>
        </w:rPr>
        <w:t>You can now create new branches for future features or fixes, make changes, commit, push, and merge as needed</w:t>
      </w:r>
      <w:r>
        <w:rPr>
          <w:sz w:val="28"/>
          <w:szCs w:val="28"/>
        </w:rPr>
        <w:t>.</w:t>
      </w:r>
    </w:p>
    <w:p w14:paraId="5540684D" w14:textId="77777777" w:rsidR="00F477D4" w:rsidRDefault="00F477D4" w:rsidP="00F477D4">
      <w:pPr>
        <w:ind w:left="360"/>
        <w:rPr>
          <w:sz w:val="28"/>
          <w:szCs w:val="28"/>
        </w:rPr>
      </w:pPr>
    </w:p>
    <w:p w14:paraId="067921AD" w14:textId="63015002" w:rsidR="00287E82" w:rsidRDefault="00287E82" w:rsidP="00287E82">
      <w:pPr>
        <w:pStyle w:val="ListParagraph"/>
        <w:numPr>
          <w:ilvl w:val="0"/>
          <w:numId w:val="56"/>
        </w:numPr>
        <w:rPr>
          <w:color w:val="7030A0"/>
          <w:sz w:val="28"/>
          <w:szCs w:val="28"/>
        </w:rPr>
      </w:pPr>
      <w:r w:rsidRPr="00287E82">
        <w:rPr>
          <w:color w:val="7030A0"/>
          <w:sz w:val="28"/>
          <w:szCs w:val="28"/>
        </w:rPr>
        <w:t>How does GIT improve collaboration in a software development team?</w:t>
      </w:r>
    </w:p>
    <w:p w14:paraId="70F8C0CF" w14:textId="1645D129" w:rsidR="00287E82" w:rsidRDefault="00287E82" w:rsidP="00287E82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 w:rsidR="00662ECF" w:rsidRPr="00662ECF">
        <w:rPr>
          <w:color w:val="7030A0"/>
          <w:sz w:val="28"/>
          <w:szCs w:val="28"/>
        </w:rPr>
        <w:t> </w:t>
      </w:r>
      <w:r w:rsidR="00662ECF">
        <w:rPr>
          <w:sz w:val="28"/>
          <w:szCs w:val="28"/>
        </w:rPr>
        <w:t>Git is used to track changes in source code, allowing multiple developers to collaborate on non-linear development.</w:t>
      </w:r>
    </w:p>
    <w:p w14:paraId="55A93544" w14:textId="482B5B38" w:rsidR="00287E82" w:rsidRPr="00DA7473" w:rsidRDefault="00287E82" w:rsidP="00287E82">
      <w:pPr>
        <w:numPr>
          <w:ilvl w:val="0"/>
          <w:numId w:val="57"/>
        </w:numPr>
        <w:rPr>
          <w:sz w:val="28"/>
          <w:szCs w:val="28"/>
        </w:rPr>
      </w:pPr>
      <w:r w:rsidRPr="00DA7473">
        <w:rPr>
          <w:sz w:val="28"/>
          <w:szCs w:val="28"/>
        </w:rPr>
        <w:t>Version control and tracking changes with Git. One of Git's core advantages is its ability to track changes to files and directories over time.</w:t>
      </w:r>
    </w:p>
    <w:p w14:paraId="576D5176" w14:textId="56A10D31" w:rsidR="00287E82" w:rsidRPr="00287E82" w:rsidRDefault="00287E82" w:rsidP="00287E82">
      <w:pPr>
        <w:numPr>
          <w:ilvl w:val="0"/>
          <w:numId w:val="57"/>
        </w:numPr>
        <w:rPr>
          <w:sz w:val="28"/>
          <w:szCs w:val="28"/>
        </w:rPr>
      </w:pPr>
      <w:r w:rsidRPr="00287E82">
        <w:rPr>
          <w:sz w:val="28"/>
          <w:szCs w:val="28"/>
        </w:rPr>
        <w:t xml:space="preserve">Branching and merging </w:t>
      </w:r>
      <w:r w:rsidR="00DA7473" w:rsidRPr="00DA7473">
        <w:rPr>
          <w:sz w:val="28"/>
          <w:szCs w:val="28"/>
        </w:rPr>
        <w:t>allow</w:t>
      </w:r>
      <w:r w:rsidRPr="00287E82">
        <w:rPr>
          <w:sz w:val="28"/>
          <w:szCs w:val="28"/>
        </w:rPr>
        <w:t xml:space="preserve"> for collaborative workflow.</w:t>
      </w:r>
    </w:p>
    <w:p w14:paraId="17DAFAF4" w14:textId="77777777" w:rsidR="00287E82" w:rsidRPr="00287E82" w:rsidRDefault="00287E82" w:rsidP="00287E82">
      <w:pPr>
        <w:numPr>
          <w:ilvl w:val="0"/>
          <w:numId w:val="57"/>
        </w:numPr>
        <w:rPr>
          <w:sz w:val="28"/>
          <w:szCs w:val="28"/>
        </w:rPr>
      </w:pPr>
      <w:r w:rsidRPr="00287E82">
        <w:rPr>
          <w:sz w:val="28"/>
          <w:szCs w:val="28"/>
        </w:rPr>
        <w:t>It enables remote collaboration.</w:t>
      </w:r>
    </w:p>
    <w:p w14:paraId="705C6590" w14:textId="46DA295F" w:rsidR="00287E82" w:rsidRPr="00287E82" w:rsidRDefault="00287E82" w:rsidP="00287E82">
      <w:pPr>
        <w:rPr>
          <w:sz w:val="28"/>
          <w:szCs w:val="28"/>
        </w:rPr>
      </w:pPr>
    </w:p>
    <w:p w14:paraId="3197A66A" w14:textId="017D7F28" w:rsidR="00424BF2" w:rsidRDefault="00424BF2" w:rsidP="00424BF2">
      <w:pPr>
        <w:pStyle w:val="ListParagraph"/>
        <w:numPr>
          <w:ilvl w:val="0"/>
          <w:numId w:val="56"/>
        </w:numPr>
        <w:rPr>
          <w:color w:val="7030A0"/>
          <w:sz w:val="28"/>
          <w:szCs w:val="28"/>
        </w:rPr>
      </w:pPr>
      <w:r w:rsidRPr="00424BF2">
        <w:rPr>
          <w:color w:val="7030A0"/>
          <w:sz w:val="28"/>
          <w:szCs w:val="28"/>
        </w:rPr>
        <w:t>Application Software.</w:t>
      </w:r>
    </w:p>
    <w:p w14:paraId="4C612A73" w14:textId="474B2953" w:rsidR="00424BF2" w:rsidRDefault="00424BF2" w:rsidP="00424BF2">
      <w:pPr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 w:rsidR="002A413A">
        <w:rPr>
          <w:color w:val="7030A0"/>
          <w:sz w:val="28"/>
          <w:szCs w:val="28"/>
        </w:rPr>
        <w:t xml:space="preserve"> </w:t>
      </w:r>
      <w:r w:rsidR="002A413A">
        <w:rPr>
          <w:sz w:val="28"/>
          <w:szCs w:val="28"/>
        </w:rPr>
        <w:t>Application software refers to programs selected based on functionality and user accessibility</w:t>
      </w:r>
      <w:r w:rsidR="002A413A" w:rsidRPr="002A413A">
        <w:rPr>
          <w:sz w:val="28"/>
          <w:szCs w:val="28"/>
        </w:rPr>
        <w:t>.</w:t>
      </w:r>
    </w:p>
    <w:p w14:paraId="4EE3BDF9" w14:textId="5C6CD575" w:rsidR="002A413A" w:rsidRDefault="002A413A" w:rsidP="00424BF2">
      <w:pPr>
        <w:rPr>
          <w:sz w:val="28"/>
          <w:szCs w:val="28"/>
        </w:rPr>
      </w:pPr>
      <w:r w:rsidRPr="002A413A">
        <w:rPr>
          <w:sz w:val="28"/>
          <w:szCs w:val="28"/>
        </w:rPr>
        <w:t xml:space="preserve">         Application software is a program or group of programs designed to help users perform specific tasks</w:t>
      </w:r>
      <w:r>
        <w:rPr>
          <w:sz w:val="28"/>
          <w:szCs w:val="28"/>
        </w:rPr>
        <w:t>.</w:t>
      </w:r>
    </w:p>
    <w:p w14:paraId="761D6E64" w14:textId="77777777" w:rsidR="006663E3" w:rsidRDefault="006663E3" w:rsidP="00424BF2">
      <w:pPr>
        <w:rPr>
          <w:sz w:val="28"/>
          <w:szCs w:val="28"/>
        </w:rPr>
      </w:pPr>
    </w:p>
    <w:p w14:paraId="23FF88D9" w14:textId="036C0663" w:rsidR="006663E3" w:rsidRDefault="006663E3" w:rsidP="006663E3">
      <w:pPr>
        <w:pStyle w:val="ListParagraph"/>
        <w:numPr>
          <w:ilvl w:val="0"/>
          <w:numId w:val="208"/>
        </w:numPr>
        <w:rPr>
          <w:color w:val="7030A0"/>
          <w:sz w:val="28"/>
          <w:szCs w:val="28"/>
        </w:rPr>
      </w:pPr>
      <w:r w:rsidRPr="006663E3">
        <w:rPr>
          <w:color w:val="7030A0"/>
          <w:sz w:val="28"/>
          <w:szCs w:val="28"/>
        </w:rPr>
        <w:t>LAB EXERCISE: Write a report on the various types of application software and how they improve productivity</w:t>
      </w:r>
      <w:r>
        <w:rPr>
          <w:color w:val="7030A0"/>
          <w:sz w:val="28"/>
          <w:szCs w:val="28"/>
        </w:rPr>
        <w:t>.</w:t>
      </w:r>
    </w:p>
    <w:p w14:paraId="2B195F72" w14:textId="6CC18F41" w:rsidR="006663E3" w:rsidRDefault="006663E3" w:rsidP="006663E3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lastRenderedPageBreak/>
        <w:t xml:space="preserve">Ans. </w:t>
      </w:r>
    </w:p>
    <w:p w14:paraId="24C142E8" w14:textId="300AF06B" w:rsidR="006663E3" w:rsidRDefault="006663E3" w:rsidP="006663E3">
      <w:pPr>
        <w:rPr>
          <w:sz w:val="28"/>
          <w:szCs w:val="28"/>
          <w:u w:val="single"/>
        </w:rPr>
      </w:pPr>
      <w:r w:rsidRPr="006663E3">
        <w:rPr>
          <w:sz w:val="28"/>
          <w:szCs w:val="28"/>
          <w:u w:val="single"/>
        </w:rPr>
        <w:t>Types of Application Software:</w:t>
      </w:r>
    </w:p>
    <w:p w14:paraId="15B732CE" w14:textId="6E9A94B8" w:rsidR="006663E3" w:rsidRDefault="006663E3" w:rsidP="006663E3">
      <w:pPr>
        <w:rPr>
          <w:sz w:val="28"/>
          <w:szCs w:val="28"/>
        </w:rPr>
      </w:pPr>
      <w:r w:rsidRPr="006663E3">
        <w:rPr>
          <w:sz w:val="28"/>
          <w:szCs w:val="28"/>
        </w:rPr>
        <w:t>Productivity Software</w:t>
      </w:r>
      <w:r>
        <w:rPr>
          <w:sz w:val="28"/>
          <w:szCs w:val="28"/>
        </w:rPr>
        <w:t>.</w:t>
      </w:r>
    </w:p>
    <w:p w14:paraId="712763DF" w14:textId="262B95E5" w:rsidR="006663E3" w:rsidRDefault="006663E3" w:rsidP="006663E3">
      <w:pPr>
        <w:rPr>
          <w:sz w:val="28"/>
          <w:szCs w:val="28"/>
        </w:rPr>
      </w:pPr>
      <w:r w:rsidRPr="006663E3">
        <w:rPr>
          <w:sz w:val="28"/>
          <w:szCs w:val="28"/>
        </w:rPr>
        <w:t>Communication Software</w:t>
      </w:r>
      <w:r>
        <w:rPr>
          <w:sz w:val="28"/>
          <w:szCs w:val="28"/>
        </w:rPr>
        <w:t>.</w:t>
      </w:r>
    </w:p>
    <w:p w14:paraId="4A72B019" w14:textId="3D172764" w:rsidR="006663E3" w:rsidRDefault="006663E3" w:rsidP="006663E3">
      <w:pPr>
        <w:rPr>
          <w:sz w:val="28"/>
          <w:szCs w:val="28"/>
        </w:rPr>
      </w:pPr>
      <w:r w:rsidRPr="006663E3">
        <w:rPr>
          <w:sz w:val="28"/>
          <w:szCs w:val="28"/>
        </w:rPr>
        <w:t>Project Management Software</w:t>
      </w:r>
      <w:r>
        <w:rPr>
          <w:sz w:val="28"/>
          <w:szCs w:val="28"/>
        </w:rPr>
        <w:t>.</w:t>
      </w:r>
    </w:p>
    <w:p w14:paraId="3E261DB5" w14:textId="7B886169" w:rsidR="006663E3" w:rsidRDefault="006663E3" w:rsidP="006663E3">
      <w:pPr>
        <w:rPr>
          <w:sz w:val="28"/>
          <w:szCs w:val="28"/>
        </w:rPr>
      </w:pPr>
      <w:r w:rsidRPr="006663E3">
        <w:rPr>
          <w:sz w:val="28"/>
          <w:szCs w:val="28"/>
        </w:rPr>
        <w:t>Database Management Software</w:t>
      </w:r>
      <w:r>
        <w:rPr>
          <w:sz w:val="28"/>
          <w:szCs w:val="28"/>
        </w:rPr>
        <w:t>.</w:t>
      </w:r>
    </w:p>
    <w:p w14:paraId="43325EEB" w14:textId="2EB72DEB" w:rsidR="006663E3" w:rsidRDefault="006663E3" w:rsidP="006663E3">
      <w:pPr>
        <w:rPr>
          <w:sz w:val="28"/>
          <w:szCs w:val="28"/>
        </w:rPr>
      </w:pPr>
      <w:r w:rsidRPr="006663E3">
        <w:rPr>
          <w:sz w:val="28"/>
          <w:szCs w:val="28"/>
        </w:rPr>
        <w:t>Cloud Storage Software</w:t>
      </w:r>
      <w:r>
        <w:rPr>
          <w:sz w:val="28"/>
          <w:szCs w:val="28"/>
        </w:rPr>
        <w:t>.</w:t>
      </w:r>
    </w:p>
    <w:p w14:paraId="16CC9CF4" w14:textId="53BF0CEF" w:rsidR="006663E3" w:rsidRDefault="006663E3" w:rsidP="006663E3">
      <w:pPr>
        <w:rPr>
          <w:sz w:val="28"/>
          <w:szCs w:val="28"/>
          <w:u w:val="single"/>
        </w:rPr>
      </w:pPr>
      <w:r w:rsidRPr="006663E3">
        <w:rPr>
          <w:sz w:val="28"/>
          <w:szCs w:val="28"/>
          <w:u w:val="single"/>
        </w:rPr>
        <w:t>How Application Software Improves Productivity:</w:t>
      </w:r>
    </w:p>
    <w:p w14:paraId="2F9836F1" w14:textId="77777777" w:rsidR="006663E3" w:rsidRDefault="006663E3" w:rsidP="006663E3">
      <w:pPr>
        <w:rPr>
          <w:sz w:val="28"/>
          <w:szCs w:val="28"/>
        </w:rPr>
      </w:pPr>
      <w:r w:rsidRPr="006663E3">
        <w:rPr>
          <w:sz w:val="28"/>
          <w:szCs w:val="28"/>
        </w:rPr>
        <w:t xml:space="preserve">Automation of Repetitive Tasks: </w:t>
      </w:r>
    </w:p>
    <w:p w14:paraId="78312AC4" w14:textId="0FC60AEA" w:rsidR="006663E3" w:rsidRDefault="006663E3" w:rsidP="006663E3">
      <w:pPr>
        <w:pStyle w:val="ListParagraph"/>
        <w:numPr>
          <w:ilvl w:val="0"/>
          <w:numId w:val="209"/>
        </w:numPr>
        <w:rPr>
          <w:sz w:val="28"/>
          <w:szCs w:val="28"/>
        </w:rPr>
      </w:pPr>
      <w:r w:rsidRPr="006663E3">
        <w:rPr>
          <w:sz w:val="28"/>
          <w:szCs w:val="28"/>
        </w:rPr>
        <w:t>Application software automates mundane, repetitive tasks, allowing individuals and organizations to focus on more critical, value-added activities</w:t>
      </w:r>
      <w:r>
        <w:rPr>
          <w:sz w:val="28"/>
          <w:szCs w:val="28"/>
        </w:rPr>
        <w:t>.</w:t>
      </w:r>
    </w:p>
    <w:p w14:paraId="551FE9AE" w14:textId="77777777" w:rsidR="006663E3" w:rsidRPr="006663E3" w:rsidRDefault="006663E3" w:rsidP="006663E3">
      <w:pPr>
        <w:rPr>
          <w:sz w:val="28"/>
          <w:szCs w:val="28"/>
        </w:rPr>
      </w:pPr>
      <w:r w:rsidRPr="006663E3">
        <w:rPr>
          <w:sz w:val="28"/>
          <w:szCs w:val="28"/>
        </w:rPr>
        <w:t xml:space="preserve">Time Management: </w:t>
      </w:r>
    </w:p>
    <w:p w14:paraId="2190E7CA" w14:textId="29C64E15" w:rsidR="006663E3" w:rsidRDefault="006663E3" w:rsidP="006663E3">
      <w:pPr>
        <w:pStyle w:val="ListParagraph"/>
        <w:numPr>
          <w:ilvl w:val="0"/>
          <w:numId w:val="209"/>
        </w:numPr>
        <w:rPr>
          <w:sz w:val="28"/>
          <w:szCs w:val="28"/>
        </w:rPr>
      </w:pPr>
      <w:r w:rsidRPr="006663E3">
        <w:rPr>
          <w:sz w:val="28"/>
          <w:szCs w:val="28"/>
        </w:rPr>
        <w:t>Many productivity applications have built-in tools that help users manage their time effectively</w:t>
      </w:r>
      <w:r>
        <w:rPr>
          <w:sz w:val="28"/>
          <w:szCs w:val="28"/>
        </w:rPr>
        <w:t>.</w:t>
      </w:r>
    </w:p>
    <w:p w14:paraId="4F02B7EC" w14:textId="4D014A6E" w:rsidR="006663E3" w:rsidRDefault="006663E3" w:rsidP="006663E3">
      <w:pPr>
        <w:rPr>
          <w:sz w:val="28"/>
          <w:szCs w:val="28"/>
        </w:rPr>
      </w:pPr>
      <w:r w:rsidRPr="006663E3">
        <w:rPr>
          <w:sz w:val="28"/>
          <w:szCs w:val="28"/>
        </w:rPr>
        <w:t>Collaboration and Communication:</w:t>
      </w:r>
    </w:p>
    <w:p w14:paraId="713E6C50" w14:textId="0DAAE0B7" w:rsidR="006663E3" w:rsidRDefault="006663E3" w:rsidP="006663E3">
      <w:pPr>
        <w:pStyle w:val="ListParagraph"/>
        <w:numPr>
          <w:ilvl w:val="0"/>
          <w:numId w:val="209"/>
        </w:numPr>
        <w:rPr>
          <w:sz w:val="28"/>
          <w:szCs w:val="28"/>
        </w:rPr>
      </w:pPr>
      <w:r>
        <w:rPr>
          <w:sz w:val="28"/>
          <w:szCs w:val="28"/>
        </w:rPr>
        <w:t>This</w:t>
      </w:r>
      <w:r w:rsidRPr="006663E3">
        <w:rPr>
          <w:sz w:val="28"/>
          <w:szCs w:val="28"/>
        </w:rPr>
        <w:t xml:space="preserve"> is especially important in remote and hybrid work environments.</w:t>
      </w:r>
    </w:p>
    <w:p w14:paraId="433A4947" w14:textId="297868C0" w:rsidR="006663E3" w:rsidRDefault="006663E3" w:rsidP="006663E3">
      <w:pPr>
        <w:rPr>
          <w:sz w:val="28"/>
          <w:szCs w:val="28"/>
        </w:rPr>
      </w:pPr>
      <w:r w:rsidRPr="006663E3">
        <w:rPr>
          <w:sz w:val="28"/>
          <w:szCs w:val="28"/>
        </w:rPr>
        <w:t>Data Organization and Accessibility:</w:t>
      </w:r>
    </w:p>
    <w:p w14:paraId="4B552F0B" w14:textId="3E2E4727" w:rsidR="006663E3" w:rsidRPr="006663E3" w:rsidRDefault="006663E3" w:rsidP="006663E3">
      <w:pPr>
        <w:pStyle w:val="ListParagraph"/>
        <w:numPr>
          <w:ilvl w:val="0"/>
          <w:numId w:val="209"/>
        </w:numPr>
        <w:rPr>
          <w:sz w:val="28"/>
          <w:szCs w:val="28"/>
        </w:rPr>
      </w:pPr>
      <w:r w:rsidRPr="006663E3">
        <w:rPr>
          <w:sz w:val="28"/>
          <w:szCs w:val="28"/>
        </w:rPr>
        <w:t>This improves decision-making by providing up-to-date information at the user's fingertips.</w:t>
      </w:r>
    </w:p>
    <w:p w14:paraId="60ECDCEE" w14:textId="25A01D62" w:rsidR="006663E3" w:rsidRDefault="006663E3" w:rsidP="006663E3">
      <w:pPr>
        <w:rPr>
          <w:sz w:val="28"/>
          <w:szCs w:val="28"/>
        </w:rPr>
      </w:pPr>
      <w:r w:rsidRPr="006663E3">
        <w:rPr>
          <w:sz w:val="28"/>
          <w:szCs w:val="28"/>
        </w:rPr>
        <w:t>Cost and Resource Efficiency:</w:t>
      </w:r>
    </w:p>
    <w:p w14:paraId="573689B4" w14:textId="09A6C118" w:rsidR="006663E3" w:rsidRPr="006663E3" w:rsidRDefault="006663E3" w:rsidP="006663E3">
      <w:pPr>
        <w:pStyle w:val="ListParagraph"/>
        <w:numPr>
          <w:ilvl w:val="0"/>
          <w:numId w:val="209"/>
        </w:numPr>
        <w:rPr>
          <w:sz w:val="28"/>
          <w:szCs w:val="28"/>
        </w:rPr>
      </w:pPr>
      <w:r w:rsidRPr="006663E3">
        <w:rPr>
          <w:sz w:val="28"/>
          <w:szCs w:val="28"/>
        </w:rPr>
        <w:t>This leads to overall cost savings and better allocation of resources.</w:t>
      </w:r>
    </w:p>
    <w:p w14:paraId="505BEC3D" w14:textId="35013793" w:rsidR="002A413A" w:rsidRDefault="002A413A" w:rsidP="002A413A">
      <w:pPr>
        <w:pStyle w:val="ListParagraph"/>
        <w:numPr>
          <w:ilvl w:val="0"/>
          <w:numId w:val="58"/>
        </w:numPr>
        <w:rPr>
          <w:color w:val="7030A0"/>
          <w:sz w:val="28"/>
          <w:szCs w:val="28"/>
        </w:rPr>
      </w:pPr>
      <w:r w:rsidRPr="002A413A">
        <w:rPr>
          <w:color w:val="7030A0"/>
          <w:sz w:val="28"/>
          <w:szCs w:val="28"/>
        </w:rPr>
        <w:t xml:space="preserve">What is the role of application software in businesses? </w:t>
      </w:r>
    </w:p>
    <w:p w14:paraId="738B582F" w14:textId="6A27555F" w:rsidR="005C0F3B" w:rsidRDefault="002A413A" w:rsidP="005216FF">
      <w:pPr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 w:rsidR="00E44E46">
        <w:rPr>
          <w:sz w:val="28"/>
          <w:szCs w:val="28"/>
        </w:rPr>
        <w:t xml:space="preserve"> </w:t>
      </w:r>
      <w:r w:rsidR="007004A1" w:rsidRPr="00E44E46">
        <w:rPr>
          <w:color w:val="7030A0"/>
          <w:sz w:val="28"/>
          <w:szCs w:val="28"/>
        </w:rPr>
        <w:t xml:space="preserve"> </w:t>
      </w:r>
      <w:r w:rsidR="005216FF">
        <w:rPr>
          <w:sz w:val="28"/>
          <w:szCs w:val="28"/>
        </w:rPr>
        <w:t>Business application software refers to specialized programs designed to optimize and support various operational processes within a business.</w:t>
      </w:r>
    </w:p>
    <w:p w14:paraId="663094F1" w14:textId="61D8670C" w:rsidR="00142226" w:rsidRPr="00142226" w:rsidRDefault="005216FF" w:rsidP="00EC52D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5216FF">
        <w:rPr>
          <w:sz w:val="28"/>
          <w:szCs w:val="28"/>
        </w:rPr>
        <w:t>Application software plays a key role in business by helping to improve efficiency, productivity, and communication</w:t>
      </w:r>
      <w:r>
        <w:rPr>
          <w:sz w:val="28"/>
          <w:szCs w:val="28"/>
        </w:rPr>
        <w:t>.</w:t>
      </w:r>
    </w:p>
    <w:p w14:paraId="7C79FECC" w14:textId="7D8FA315" w:rsidR="005216FF" w:rsidRDefault="005216FF" w:rsidP="006F6B0E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5216FF">
        <w:rPr>
          <w:sz w:val="28"/>
          <w:szCs w:val="28"/>
        </w:rPr>
        <w:t>By providing tools tailored to specific business needs, application software helps companies manage various aspects of their operations efficiently and effectively.</w:t>
      </w:r>
    </w:p>
    <w:p w14:paraId="06AF5490" w14:textId="77777777" w:rsidR="007836B5" w:rsidRDefault="007836B5" w:rsidP="006F6B0E">
      <w:pPr>
        <w:rPr>
          <w:sz w:val="28"/>
          <w:szCs w:val="28"/>
        </w:rPr>
      </w:pPr>
    </w:p>
    <w:p w14:paraId="452B9345" w14:textId="00505604" w:rsidR="00AB0B8C" w:rsidRDefault="007836B5" w:rsidP="001C22EF">
      <w:pPr>
        <w:pStyle w:val="ListParagraph"/>
        <w:numPr>
          <w:ilvl w:val="0"/>
          <w:numId w:val="58"/>
        </w:numPr>
        <w:rPr>
          <w:color w:val="7030A0"/>
          <w:sz w:val="28"/>
          <w:szCs w:val="28"/>
        </w:rPr>
      </w:pPr>
      <w:r w:rsidRPr="007836B5">
        <w:rPr>
          <w:color w:val="7030A0"/>
          <w:sz w:val="28"/>
          <w:szCs w:val="28"/>
        </w:rPr>
        <w:t>Software Development Process.</w:t>
      </w:r>
    </w:p>
    <w:p w14:paraId="215758B4" w14:textId="2915476A" w:rsidR="007836B5" w:rsidRDefault="007836B5" w:rsidP="007836B5">
      <w:pPr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 w:rsidRPr="007836B5">
        <w:rPr>
          <w:sz w:val="28"/>
          <w:szCs w:val="28"/>
        </w:rPr>
        <w:t>The software development process refers to the series of steps or stages that developers follow to design, develop, test, and deploy software</w:t>
      </w:r>
      <w:r>
        <w:rPr>
          <w:sz w:val="28"/>
          <w:szCs w:val="28"/>
        </w:rPr>
        <w:t>.</w:t>
      </w:r>
    </w:p>
    <w:p w14:paraId="43006F0A" w14:textId="32FF83B6" w:rsidR="00B86529" w:rsidRDefault="007836B5" w:rsidP="005A0DB6">
      <w:pPr>
        <w:pStyle w:val="ListParagraph"/>
        <w:numPr>
          <w:ilvl w:val="0"/>
          <w:numId w:val="59"/>
        </w:numPr>
        <w:rPr>
          <w:sz w:val="28"/>
          <w:szCs w:val="28"/>
        </w:rPr>
      </w:pPr>
      <w:r w:rsidRPr="005A0DB6">
        <w:rPr>
          <w:sz w:val="28"/>
          <w:szCs w:val="28"/>
        </w:rPr>
        <w:t>Planning/Requirements Gathering</w:t>
      </w:r>
    </w:p>
    <w:p w14:paraId="545578FC" w14:textId="2F84B047" w:rsidR="005A0DB6" w:rsidRPr="005A0DB6" w:rsidRDefault="005A0DB6" w:rsidP="005A0DB6">
      <w:pPr>
        <w:pStyle w:val="ListParagraph"/>
        <w:numPr>
          <w:ilvl w:val="0"/>
          <w:numId w:val="59"/>
        </w:numPr>
        <w:rPr>
          <w:sz w:val="28"/>
          <w:szCs w:val="28"/>
        </w:rPr>
      </w:pPr>
      <w:r>
        <w:rPr>
          <w:sz w:val="28"/>
          <w:szCs w:val="28"/>
        </w:rPr>
        <w:t>analysis</w:t>
      </w:r>
    </w:p>
    <w:p w14:paraId="0E1934E7" w14:textId="0D4697CF" w:rsidR="00B86529" w:rsidRPr="005A0DB6" w:rsidRDefault="007836B5" w:rsidP="005A0DB6">
      <w:pPr>
        <w:pStyle w:val="ListParagraph"/>
        <w:numPr>
          <w:ilvl w:val="0"/>
          <w:numId w:val="59"/>
        </w:numPr>
        <w:rPr>
          <w:sz w:val="28"/>
          <w:szCs w:val="28"/>
        </w:rPr>
      </w:pPr>
      <w:r w:rsidRPr="005A0DB6">
        <w:rPr>
          <w:sz w:val="28"/>
          <w:szCs w:val="28"/>
        </w:rPr>
        <w:t>System Design</w:t>
      </w:r>
    </w:p>
    <w:p w14:paraId="25414C40" w14:textId="6B936F18" w:rsidR="00B86529" w:rsidRPr="005A0DB6" w:rsidRDefault="007836B5" w:rsidP="005A0DB6">
      <w:pPr>
        <w:pStyle w:val="ListParagraph"/>
        <w:numPr>
          <w:ilvl w:val="0"/>
          <w:numId w:val="59"/>
        </w:numPr>
        <w:rPr>
          <w:sz w:val="28"/>
          <w:szCs w:val="28"/>
        </w:rPr>
      </w:pPr>
      <w:r w:rsidRPr="005A0DB6">
        <w:rPr>
          <w:sz w:val="28"/>
          <w:szCs w:val="28"/>
        </w:rPr>
        <w:lastRenderedPageBreak/>
        <w:t>Implementation (Coding)</w:t>
      </w:r>
    </w:p>
    <w:p w14:paraId="47E3484A" w14:textId="0C000327" w:rsidR="00B86529" w:rsidRPr="005A0DB6" w:rsidRDefault="007836B5" w:rsidP="005A0DB6">
      <w:pPr>
        <w:pStyle w:val="ListParagraph"/>
        <w:numPr>
          <w:ilvl w:val="0"/>
          <w:numId w:val="59"/>
        </w:numPr>
        <w:rPr>
          <w:sz w:val="28"/>
          <w:szCs w:val="28"/>
        </w:rPr>
      </w:pPr>
      <w:r w:rsidRPr="005A0DB6">
        <w:rPr>
          <w:sz w:val="28"/>
          <w:szCs w:val="28"/>
        </w:rPr>
        <w:t>Testing</w:t>
      </w:r>
    </w:p>
    <w:p w14:paraId="449D059F" w14:textId="08BC8743" w:rsidR="00B86529" w:rsidRPr="005501F1" w:rsidRDefault="007836B5" w:rsidP="005A0DB6">
      <w:pPr>
        <w:pStyle w:val="ListParagraph"/>
        <w:numPr>
          <w:ilvl w:val="0"/>
          <w:numId w:val="59"/>
        </w:numPr>
        <w:rPr>
          <w:sz w:val="28"/>
          <w:szCs w:val="28"/>
          <w:u w:val="single"/>
        </w:rPr>
      </w:pPr>
      <w:r w:rsidRPr="005A0DB6">
        <w:rPr>
          <w:sz w:val="28"/>
          <w:szCs w:val="28"/>
        </w:rPr>
        <w:t>Maintenance</w:t>
      </w:r>
    </w:p>
    <w:p w14:paraId="13A15B53" w14:textId="77777777" w:rsidR="005501F1" w:rsidRDefault="005501F1" w:rsidP="005501F1">
      <w:pPr>
        <w:rPr>
          <w:sz w:val="28"/>
          <w:szCs w:val="28"/>
          <w:u w:val="single"/>
        </w:rPr>
      </w:pPr>
    </w:p>
    <w:p w14:paraId="473BF133" w14:textId="390E1CD7" w:rsidR="005501F1" w:rsidRDefault="005501F1" w:rsidP="005501F1">
      <w:pPr>
        <w:pStyle w:val="ListParagraph"/>
        <w:numPr>
          <w:ilvl w:val="0"/>
          <w:numId w:val="210"/>
        </w:numPr>
        <w:rPr>
          <w:color w:val="7030A0"/>
          <w:sz w:val="28"/>
          <w:szCs w:val="28"/>
        </w:rPr>
      </w:pPr>
      <w:r w:rsidRPr="005501F1">
        <w:rPr>
          <w:color w:val="7030A0"/>
          <w:sz w:val="28"/>
          <w:szCs w:val="28"/>
        </w:rPr>
        <w:t>LAB EXERCISE: Create a flowchart representing the Software Development Life Cycle (SDLC).</w:t>
      </w:r>
    </w:p>
    <w:p w14:paraId="696317E3" w14:textId="59CAA1D1" w:rsidR="005501F1" w:rsidRDefault="005501F1" w:rsidP="005501F1">
      <w:pPr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 w:rsidRPr="005501F1">
        <w:rPr>
          <w:sz w:val="28"/>
          <w:szCs w:val="28"/>
        </w:rPr>
        <w:t>Flowchart for the Software Development Life Cycle:</w:t>
      </w:r>
    </w:p>
    <w:p w14:paraId="7D339F8A" w14:textId="6957DB39" w:rsidR="005501F1" w:rsidRDefault="005501F1" w:rsidP="005501F1">
      <w:pPr>
        <w:pStyle w:val="ListParagraph"/>
        <w:numPr>
          <w:ilvl w:val="1"/>
          <w:numId w:val="55"/>
        </w:numPr>
        <w:rPr>
          <w:sz w:val="28"/>
          <w:szCs w:val="28"/>
        </w:rPr>
      </w:pPr>
      <w:r w:rsidRPr="005501F1">
        <w:rPr>
          <w:sz w:val="28"/>
          <w:szCs w:val="28"/>
        </w:rPr>
        <w:t>Requirement Gathering</w:t>
      </w:r>
      <w:r>
        <w:rPr>
          <w:sz w:val="28"/>
          <w:szCs w:val="28"/>
        </w:rPr>
        <w:t>:</w:t>
      </w:r>
    </w:p>
    <w:p w14:paraId="076AB267" w14:textId="57005E05" w:rsidR="005501F1" w:rsidRPr="005501F1" w:rsidRDefault="005501F1" w:rsidP="005501F1">
      <w:pPr>
        <w:pStyle w:val="ListParagraph"/>
        <w:numPr>
          <w:ilvl w:val="0"/>
          <w:numId w:val="211"/>
        </w:numPr>
        <w:rPr>
          <w:rFonts w:eastAsia="Times New Roman" w:cstheme="minorHAnsi"/>
          <w:sz w:val="28"/>
          <w:szCs w:val="28"/>
          <w:lang w:bidi="gu-IN"/>
        </w:rPr>
      </w:pPr>
      <w:r w:rsidRPr="005501F1">
        <w:rPr>
          <w:rFonts w:eastAsia="Times New Roman" w:cstheme="minorHAnsi"/>
          <w:sz w:val="28"/>
          <w:szCs w:val="28"/>
          <w:lang w:bidi="gu-IN"/>
        </w:rPr>
        <w:t>Define system requirements.</w:t>
      </w:r>
    </w:p>
    <w:p w14:paraId="234ACDB8" w14:textId="11852BFD" w:rsidR="005501F1" w:rsidRPr="005501F1" w:rsidRDefault="005501F1" w:rsidP="005501F1">
      <w:pPr>
        <w:pStyle w:val="ListParagraph"/>
        <w:numPr>
          <w:ilvl w:val="0"/>
          <w:numId w:val="211"/>
        </w:numPr>
        <w:rPr>
          <w:rFonts w:eastAsia="Times New Roman" w:cstheme="minorHAnsi"/>
          <w:sz w:val="28"/>
          <w:szCs w:val="28"/>
          <w:lang w:bidi="gu-IN"/>
        </w:rPr>
      </w:pPr>
      <w:r w:rsidRPr="005501F1">
        <w:rPr>
          <w:rFonts w:eastAsia="Times New Roman" w:cstheme="minorHAnsi"/>
          <w:sz w:val="28"/>
          <w:szCs w:val="28"/>
          <w:lang w:bidi="gu-IN"/>
        </w:rPr>
        <w:t>Understand user needs and expectations.</w:t>
      </w:r>
    </w:p>
    <w:p w14:paraId="4F8AC710" w14:textId="6A55D09F" w:rsidR="005501F1" w:rsidRPr="005501F1" w:rsidRDefault="005501F1" w:rsidP="005501F1">
      <w:pPr>
        <w:pStyle w:val="ListParagraph"/>
        <w:numPr>
          <w:ilvl w:val="0"/>
          <w:numId w:val="211"/>
        </w:numPr>
        <w:rPr>
          <w:sz w:val="28"/>
          <w:szCs w:val="28"/>
        </w:rPr>
      </w:pPr>
      <w:r w:rsidRPr="005501F1">
        <w:rPr>
          <w:rFonts w:eastAsia="Times New Roman" w:cstheme="minorHAnsi"/>
          <w:sz w:val="28"/>
          <w:szCs w:val="28"/>
          <w:lang w:bidi="gu-IN"/>
        </w:rPr>
        <w:t>Prepare the project scope</w:t>
      </w:r>
      <w:r>
        <w:rPr>
          <w:rFonts w:eastAsia="Times New Roman" w:cstheme="minorHAnsi"/>
          <w:sz w:val="28"/>
          <w:szCs w:val="28"/>
          <w:lang w:bidi="gu-IN"/>
        </w:rPr>
        <w:t>.</w:t>
      </w:r>
    </w:p>
    <w:p w14:paraId="729BFD07" w14:textId="36EC59F9" w:rsidR="005501F1" w:rsidRDefault="005501F1" w:rsidP="005501F1">
      <w:pPr>
        <w:pStyle w:val="ListParagraph"/>
        <w:numPr>
          <w:ilvl w:val="1"/>
          <w:numId w:val="55"/>
        </w:numPr>
        <w:rPr>
          <w:sz w:val="28"/>
          <w:szCs w:val="28"/>
        </w:rPr>
      </w:pPr>
      <w:r w:rsidRPr="005501F1">
        <w:rPr>
          <w:sz w:val="28"/>
          <w:szCs w:val="28"/>
        </w:rPr>
        <w:t>System Design</w:t>
      </w:r>
      <w:r>
        <w:rPr>
          <w:sz w:val="28"/>
          <w:szCs w:val="28"/>
        </w:rPr>
        <w:t>:</w:t>
      </w:r>
    </w:p>
    <w:p w14:paraId="0A39DD62" w14:textId="174807B3" w:rsidR="002D223D" w:rsidRPr="002D223D" w:rsidRDefault="002D223D" w:rsidP="002D223D">
      <w:pPr>
        <w:pStyle w:val="ListParagraph"/>
        <w:numPr>
          <w:ilvl w:val="0"/>
          <w:numId w:val="212"/>
        </w:numPr>
        <w:rPr>
          <w:rFonts w:eastAsia="Times New Roman" w:cstheme="minorHAnsi"/>
          <w:sz w:val="28"/>
          <w:szCs w:val="28"/>
          <w:lang w:bidi="gu-IN"/>
        </w:rPr>
      </w:pPr>
      <w:r w:rsidRPr="002D223D">
        <w:rPr>
          <w:rFonts w:eastAsia="Times New Roman" w:cstheme="minorHAnsi"/>
          <w:sz w:val="28"/>
          <w:szCs w:val="28"/>
          <w:lang w:bidi="gu-IN"/>
        </w:rPr>
        <w:t>High-level system architecture.</w:t>
      </w:r>
    </w:p>
    <w:p w14:paraId="68EEB6B7" w14:textId="0EA2AD81" w:rsidR="002D223D" w:rsidRPr="002D223D" w:rsidRDefault="002D223D" w:rsidP="002D223D">
      <w:pPr>
        <w:pStyle w:val="ListParagraph"/>
        <w:numPr>
          <w:ilvl w:val="0"/>
          <w:numId w:val="212"/>
        </w:numPr>
        <w:rPr>
          <w:rFonts w:eastAsia="Times New Roman" w:cstheme="minorHAnsi"/>
          <w:sz w:val="28"/>
          <w:szCs w:val="28"/>
          <w:lang w:bidi="gu-IN"/>
        </w:rPr>
      </w:pPr>
      <w:r w:rsidRPr="002D223D">
        <w:rPr>
          <w:rFonts w:eastAsia="Times New Roman" w:cstheme="minorHAnsi"/>
          <w:sz w:val="28"/>
          <w:szCs w:val="28"/>
          <w:lang w:bidi="gu-IN"/>
        </w:rPr>
        <w:t>Create detailed designs (e.g., database, interface).</w:t>
      </w:r>
    </w:p>
    <w:p w14:paraId="034E0A1E" w14:textId="27D83BED" w:rsidR="005501F1" w:rsidRPr="002D223D" w:rsidRDefault="002D223D" w:rsidP="002D223D">
      <w:pPr>
        <w:pStyle w:val="ListParagraph"/>
        <w:numPr>
          <w:ilvl w:val="0"/>
          <w:numId w:val="212"/>
        </w:numPr>
        <w:rPr>
          <w:sz w:val="28"/>
          <w:szCs w:val="28"/>
        </w:rPr>
      </w:pPr>
      <w:r w:rsidRPr="002D223D">
        <w:rPr>
          <w:rFonts w:eastAsia="Times New Roman" w:cstheme="minorHAnsi"/>
          <w:sz w:val="28"/>
          <w:szCs w:val="28"/>
          <w:lang w:bidi="gu-IN"/>
        </w:rPr>
        <w:t>Plan resources and technology stack</w:t>
      </w:r>
      <w:r>
        <w:rPr>
          <w:rFonts w:eastAsia="Times New Roman" w:cstheme="minorHAnsi"/>
          <w:sz w:val="28"/>
          <w:szCs w:val="28"/>
          <w:lang w:bidi="gu-IN"/>
        </w:rPr>
        <w:t>.</w:t>
      </w:r>
    </w:p>
    <w:p w14:paraId="17AA0A1C" w14:textId="249B643A" w:rsidR="002D223D" w:rsidRDefault="002D223D" w:rsidP="002D223D">
      <w:pPr>
        <w:pStyle w:val="ListParagraph"/>
        <w:numPr>
          <w:ilvl w:val="1"/>
          <w:numId w:val="55"/>
        </w:numPr>
        <w:rPr>
          <w:sz w:val="28"/>
          <w:szCs w:val="28"/>
        </w:rPr>
      </w:pPr>
      <w:r w:rsidRPr="002D223D">
        <w:rPr>
          <w:sz w:val="28"/>
          <w:szCs w:val="28"/>
        </w:rPr>
        <w:t>Implementation (Coding)</w:t>
      </w:r>
      <w:r>
        <w:rPr>
          <w:sz w:val="28"/>
          <w:szCs w:val="28"/>
        </w:rPr>
        <w:t>:</w:t>
      </w:r>
    </w:p>
    <w:p w14:paraId="58AA164A" w14:textId="0823FB34" w:rsidR="002D223D" w:rsidRPr="002D223D" w:rsidRDefault="002D223D" w:rsidP="002D223D">
      <w:pPr>
        <w:pStyle w:val="ListParagraph"/>
        <w:numPr>
          <w:ilvl w:val="0"/>
          <w:numId w:val="213"/>
        </w:numPr>
        <w:rPr>
          <w:rFonts w:eastAsia="Times New Roman" w:cstheme="minorHAnsi"/>
          <w:sz w:val="28"/>
          <w:szCs w:val="28"/>
          <w:lang w:bidi="gu-IN"/>
        </w:rPr>
      </w:pPr>
      <w:r w:rsidRPr="002D223D">
        <w:rPr>
          <w:rFonts w:eastAsia="Times New Roman" w:cstheme="minorHAnsi"/>
          <w:sz w:val="28"/>
          <w:szCs w:val="28"/>
          <w:lang w:bidi="gu-IN"/>
        </w:rPr>
        <w:t>Write the code based on design specifications.</w:t>
      </w:r>
    </w:p>
    <w:p w14:paraId="31D9A16E" w14:textId="27BDA5D8" w:rsidR="002D223D" w:rsidRPr="002D223D" w:rsidRDefault="002D223D" w:rsidP="002D223D">
      <w:pPr>
        <w:pStyle w:val="ListParagraph"/>
        <w:numPr>
          <w:ilvl w:val="0"/>
          <w:numId w:val="213"/>
        </w:numPr>
        <w:rPr>
          <w:rFonts w:cstheme="minorHAnsi"/>
          <w:sz w:val="32"/>
          <w:szCs w:val="32"/>
        </w:rPr>
      </w:pPr>
      <w:r w:rsidRPr="002D223D">
        <w:rPr>
          <w:rFonts w:eastAsia="Times New Roman" w:cstheme="minorHAnsi"/>
          <w:sz w:val="28"/>
          <w:szCs w:val="28"/>
          <w:lang w:bidi="gu-IN"/>
        </w:rPr>
        <w:t>Build the system components.</w:t>
      </w:r>
    </w:p>
    <w:p w14:paraId="5CBBC97F" w14:textId="023CBE20" w:rsidR="002D223D" w:rsidRPr="002D223D" w:rsidRDefault="002D223D" w:rsidP="002D223D">
      <w:pPr>
        <w:pStyle w:val="ListParagraph"/>
        <w:numPr>
          <w:ilvl w:val="1"/>
          <w:numId w:val="55"/>
        </w:numPr>
        <w:rPr>
          <w:rFonts w:cstheme="minorHAnsi"/>
          <w:sz w:val="28"/>
          <w:szCs w:val="28"/>
        </w:rPr>
      </w:pPr>
      <w:r w:rsidRPr="002D223D">
        <w:rPr>
          <w:rFonts w:cstheme="minorHAnsi"/>
          <w:sz w:val="28"/>
          <w:szCs w:val="28"/>
        </w:rPr>
        <w:t>Testing:</w:t>
      </w:r>
    </w:p>
    <w:p w14:paraId="528AEDFC" w14:textId="6DA79353" w:rsidR="002D223D" w:rsidRPr="002D223D" w:rsidRDefault="002D223D" w:rsidP="002D223D">
      <w:pPr>
        <w:pStyle w:val="ListParagraph"/>
        <w:numPr>
          <w:ilvl w:val="0"/>
          <w:numId w:val="214"/>
        </w:numPr>
        <w:rPr>
          <w:rFonts w:eastAsia="Times New Roman" w:cstheme="minorHAnsi"/>
          <w:sz w:val="28"/>
          <w:szCs w:val="28"/>
          <w:lang w:bidi="gu-IN"/>
        </w:rPr>
      </w:pPr>
      <w:r w:rsidRPr="002D223D">
        <w:rPr>
          <w:rFonts w:eastAsia="Times New Roman" w:cstheme="minorHAnsi"/>
          <w:sz w:val="28"/>
          <w:szCs w:val="28"/>
          <w:lang w:bidi="gu-IN"/>
        </w:rPr>
        <w:t>Perform unit testing, integration testing, and system testing.</w:t>
      </w:r>
    </w:p>
    <w:p w14:paraId="36D8CFCA" w14:textId="20B5CF53" w:rsidR="002D223D" w:rsidRPr="002D223D" w:rsidRDefault="002D223D" w:rsidP="002D223D">
      <w:pPr>
        <w:pStyle w:val="ListParagraph"/>
        <w:numPr>
          <w:ilvl w:val="0"/>
          <w:numId w:val="214"/>
        </w:numPr>
        <w:rPr>
          <w:rFonts w:eastAsia="Times New Roman" w:cstheme="minorHAnsi"/>
          <w:sz w:val="28"/>
          <w:szCs w:val="28"/>
          <w:lang w:bidi="gu-IN"/>
        </w:rPr>
      </w:pPr>
      <w:r w:rsidRPr="002D223D">
        <w:rPr>
          <w:rFonts w:eastAsia="Times New Roman" w:cstheme="minorHAnsi"/>
          <w:sz w:val="28"/>
          <w:szCs w:val="28"/>
          <w:lang w:bidi="gu-IN"/>
        </w:rPr>
        <w:t>Identify bugs and issues, and fix them.</w:t>
      </w:r>
    </w:p>
    <w:p w14:paraId="28595697" w14:textId="46BAA325" w:rsidR="002D223D" w:rsidRPr="002D223D" w:rsidRDefault="002D223D" w:rsidP="002D223D">
      <w:pPr>
        <w:pStyle w:val="ListParagraph"/>
        <w:numPr>
          <w:ilvl w:val="0"/>
          <w:numId w:val="214"/>
        </w:numPr>
        <w:rPr>
          <w:rFonts w:cstheme="minorHAnsi"/>
          <w:sz w:val="36"/>
          <w:szCs w:val="36"/>
        </w:rPr>
      </w:pPr>
      <w:r w:rsidRPr="002D223D">
        <w:rPr>
          <w:rFonts w:eastAsia="Times New Roman" w:cstheme="minorHAnsi"/>
          <w:sz w:val="28"/>
          <w:szCs w:val="28"/>
          <w:lang w:bidi="gu-IN"/>
        </w:rPr>
        <w:t>Ensure the software meets requirements.</w:t>
      </w:r>
    </w:p>
    <w:p w14:paraId="6B6A8A2D" w14:textId="6C0E44C7" w:rsidR="002D223D" w:rsidRDefault="002D223D" w:rsidP="002D223D">
      <w:pPr>
        <w:pStyle w:val="ListParagraph"/>
        <w:numPr>
          <w:ilvl w:val="1"/>
          <w:numId w:val="55"/>
        </w:numPr>
        <w:rPr>
          <w:rFonts w:cstheme="minorHAnsi"/>
          <w:sz w:val="36"/>
          <w:szCs w:val="36"/>
        </w:rPr>
      </w:pPr>
      <w:r w:rsidRPr="002D223D">
        <w:rPr>
          <w:rFonts w:cstheme="minorHAnsi"/>
          <w:sz w:val="28"/>
          <w:szCs w:val="28"/>
        </w:rPr>
        <w:t>Maintenance</w:t>
      </w:r>
      <w:r>
        <w:rPr>
          <w:rFonts w:cstheme="minorHAnsi"/>
          <w:sz w:val="36"/>
          <w:szCs w:val="36"/>
        </w:rPr>
        <w:t>:</w:t>
      </w:r>
    </w:p>
    <w:p w14:paraId="18C6179B" w14:textId="3C8A5E59" w:rsidR="002D223D" w:rsidRPr="002D223D" w:rsidRDefault="002D223D" w:rsidP="002D223D">
      <w:pPr>
        <w:pStyle w:val="ListParagraph"/>
        <w:numPr>
          <w:ilvl w:val="0"/>
          <w:numId w:val="220"/>
        </w:numPr>
        <w:rPr>
          <w:rFonts w:cstheme="minorHAnsi"/>
          <w:sz w:val="28"/>
          <w:szCs w:val="28"/>
        </w:rPr>
      </w:pPr>
      <w:r w:rsidRPr="002D223D">
        <w:rPr>
          <w:rFonts w:cstheme="minorHAnsi"/>
          <w:sz w:val="28"/>
          <w:szCs w:val="28"/>
        </w:rPr>
        <w:t>Ongoing bug fixes and updates</w:t>
      </w:r>
      <w:r>
        <w:rPr>
          <w:rFonts w:cstheme="minorHAnsi"/>
          <w:sz w:val="28"/>
          <w:szCs w:val="28"/>
        </w:rPr>
        <w:t>.</w:t>
      </w:r>
    </w:p>
    <w:p w14:paraId="775CE4CD" w14:textId="235245B0" w:rsidR="002D223D" w:rsidRPr="002D223D" w:rsidRDefault="002D223D" w:rsidP="002D223D">
      <w:pPr>
        <w:pStyle w:val="ListParagraph"/>
        <w:numPr>
          <w:ilvl w:val="0"/>
          <w:numId w:val="220"/>
        </w:numPr>
        <w:rPr>
          <w:rFonts w:cstheme="minorHAnsi"/>
          <w:sz w:val="28"/>
          <w:szCs w:val="28"/>
        </w:rPr>
      </w:pPr>
      <w:r w:rsidRPr="002D223D">
        <w:rPr>
          <w:rFonts w:cstheme="minorHAnsi"/>
          <w:sz w:val="28"/>
          <w:szCs w:val="28"/>
        </w:rPr>
        <w:t>Handle user feedback for improvements</w:t>
      </w:r>
      <w:r>
        <w:rPr>
          <w:rFonts w:cstheme="minorHAnsi"/>
          <w:sz w:val="28"/>
          <w:szCs w:val="28"/>
        </w:rPr>
        <w:t>.</w:t>
      </w:r>
    </w:p>
    <w:p w14:paraId="5638A201" w14:textId="2648441C" w:rsidR="002D223D" w:rsidRPr="002D223D" w:rsidRDefault="002D223D" w:rsidP="002D223D">
      <w:pPr>
        <w:pStyle w:val="ListParagraph"/>
        <w:numPr>
          <w:ilvl w:val="0"/>
          <w:numId w:val="220"/>
        </w:numPr>
        <w:rPr>
          <w:rFonts w:cstheme="minorHAnsi"/>
          <w:sz w:val="28"/>
          <w:szCs w:val="28"/>
        </w:rPr>
      </w:pPr>
      <w:r w:rsidRPr="002D223D">
        <w:rPr>
          <w:rFonts w:cstheme="minorHAnsi"/>
          <w:sz w:val="28"/>
          <w:szCs w:val="28"/>
        </w:rPr>
        <w:t>Ensure continued performance and security</w:t>
      </w:r>
      <w:r>
        <w:rPr>
          <w:rFonts w:cstheme="minorHAnsi"/>
          <w:sz w:val="28"/>
          <w:szCs w:val="28"/>
        </w:rPr>
        <w:t>.</w:t>
      </w:r>
    </w:p>
    <w:p w14:paraId="055454E2" w14:textId="77777777" w:rsidR="00623E27" w:rsidRDefault="00623E27" w:rsidP="00B86529">
      <w:pPr>
        <w:pStyle w:val="ListParagraph"/>
        <w:rPr>
          <w:sz w:val="28"/>
          <w:szCs w:val="28"/>
        </w:rPr>
      </w:pPr>
    </w:p>
    <w:p w14:paraId="7F947A0A" w14:textId="694A19D5" w:rsidR="00623E27" w:rsidRDefault="00623E27" w:rsidP="00623E27">
      <w:pPr>
        <w:pStyle w:val="ListParagraph"/>
        <w:numPr>
          <w:ilvl w:val="0"/>
          <w:numId w:val="58"/>
        </w:numPr>
        <w:rPr>
          <w:color w:val="7030A0"/>
          <w:sz w:val="28"/>
          <w:szCs w:val="28"/>
        </w:rPr>
      </w:pPr>
      <w:r w:rsidRPr="00623E27">
        <w:rPr>
          <w:color w:val="7030A0"/>
          <w:sz w:val="28"/>
          <w:szCs w:val="28"/>
        </w:rPr>
        <w:t xml:space="preserve">What are the main stages of the software development process? </w:t>
      </w:r>
    </w:p>
    <w:p w14:paraId="2FF5B2F6" w14:textId="295E5E4B" w:rsidR="00623E27" w:rsidRDefault="00623E27" w:rsidP="00623E27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 w:rsidRPr="00270A9F">
        <w:rPr>
          <w:sz w:val="28"/>
          <w:szCs w:val="28"/>
        </w:rPr>
        <w:t>There are main six stages of the software development process:</w:t>
      </w:r>
    </w:p>
    <w:p w14:paraId="1FD88DED" w14:textId="17DD9CC7" w:rsidR="00623E27" w:rsidRPr="006F7837" w:rsidRDefault="00623E27" w:rsidP="00623E27">
      <w:pPr>
        <w:pStyle w:val="ListParagraph"/>
        <w:numPr>
          <w:ilvl w:val="0"/>
          <w:numId w:val="60"/>
        </w:numPr>
        <w:rPr>
          <w:sz w:val="28"/>
          <w:szCs w:val="28"/>
          <w:u w:val="single"/>
        </w:rPr>
      </w:pPr>
      <w:r>
        <w:rPr>
          <w:color w:val="7030A0"/>
          <w:sz w:val="28"/>
          <w:szCs w:val="28"/>
        </w:rPr>
        <w:t xml:space="preserve"> </w:t>
      </w:r>
      <w:r w:rsidRPr="006F7837">
        <w:rPr>
          <w:sz w:val="28"/>
          <w:szCs w:val="28"/>
          <w:u w:val="single"/>
        </w:rPr>
        <w:t>Planning/Requirements Gathering:</w:t>
      </w:r>
    </w:p>
    <w:p w14:paraId="51C980D5" w14:textId="77777777" w:rsidR="00623E27" w:rsidRDefault="00623E27" w:rsidP="00270A9F">
      <w:pPr>
        <w:pStyle w:val="ListParagraph"/>
        <w:numPr>
          <w:ilvl w:val="0"/>
          <w:numId w:val="61"/>
        </w:numPr>
        <w:rPr>
          <w:sz w:val="28"/>
          <w:szCs w:val="28"/>
        </w:rPr>
      </w:pPr>
      <w:r w:rsidRPr="00B86529">
        <w:rPr>
          <w:sz w:val="28"/>
          <w:szCs w:val="28"/>
        </w:rPr>
        <w:t>Understand and define the problem that the software aims to solve.</w:t>
      </w:r>
    </w:p>
    <w:p w14:paraId="6B7D58FF" w14:textId="4FEF741A" w:rsidR="00270A9F" w:rsidRPr="00270A9F" w:rsidRDefault="00270A9F" w:rsidP="00270A9F">
      <w:pPr>
        <w:pStyle w:val="ListParagraph"/>
        <w:numPr>
          <w:ilvl w:val="0"/>
          <w:numId w:val="61"/>
        </w:numPr>
        <w:rPr>
          <w:sz w:val="28"/>
          <w:szCs w:val="28"/>
        </w:rPr>
      </w:pPr>
      <w:r w:rsidRPr="00270A9F">
        <w:rPr>
          <w:sz w:val="28"/>
          <w:szCs w:val="28"/>
        </w:rPr>
        <w:t>Define functional and non-functional requirements</w:t>
      </w:r>
      <w:r>
        <w:rPr>
          <w:sz w:val="28"/>
          <w:szCs w:val="28"/>
        </w:rPr>
        <w:t>.</w:t>
      </w:r>
    </w:p>
    <w:p w14:paraId="3A604D03" w14:textId="77777777" w:rsidR="00623E27" w:rsidRPr="006F7837" w:rsidRDefault="00623E27" w:rsidP="00623E27">
      <w:pPr>
        <w:pStyle w:val="ListParagraph"/>
        <w:numPr>
          <w:ilvl w:val="0"/>
          <w:numId w:val="60"/>
        </w:numPr>
        <w:rPr>
          <w:sz w:val="28"/>
          <w:szCs w:val="28"/>
          <w:u w:val="single"/>
        </w:rPr>
      </w:pPr>
      <w:r w:rsidRPr="006F7837">
        <w:rPr>
          <w:sz w:val="28"/>
          <w:szCs w:val="28"/>
          <w:u w:val="single"/>
        </w:rPr>
        <w:t>System Design:</w:t>
      </w:r>
    </w:p>
    <w:p w14:paraId="1B773991" w14:textId="77777777" w:rsidR="00623E27" w:rsidRDefault="00623E27" w:rsidP="00270A9F">
      <w:pPr>
        <w:pStyle w:val="ListParagraph"/>
        <w:numPr>
          <w:ilvl w:val="0"/>
          <w:numId w:val="62"/>
        </w:numPr>
        <w:rPr>
          <w:sz w:val="28"/>
          <w:szCs w:val="28"/>
        </w:rPr>
      </w:pPr>
      <w:r w:rsidRPr="00B86529">
        <w:rPr>
          <w:sz w:val="28"/>
          <w:szCs w:val="28"/>
        </w:rPr>
        <w:t>Create the architecture and design that will fulfill the requirements.</w:t>
      </w:r>
    </w:p>
    <w:p w14:paraId="39C8F03B" w14:textId="0C1B7F90" w:rsidR="00270A9F" w:rsidRPr="00270A9F" w:rsidRDefault="00270A9F" w:rsidP="00270A9F">
      <w:pPr>
        <w:pStyle w:val="ListParagraph"/>
        <w:numPr>
          <w:ilvl w:val="0"/>
          <w:numId w:val="62"/>
        </w:numPr>
        <w:rPr>
          <w:sz w:val="28"/>
          <w:szCs w:val="28"/>
        </w:rPr>
      </w:pPr>
      <w:r w:rsidRPr="00270A9F">
        <w:rPr>
          <w:sz w:val="28"/>
          <w:szCs w:val="28"/>
        </w:rPr>
        <w:t>High-Level Design: Outline the overall system architecture (</w:t>
      </w:r>
      <w:r w:rsidR="00E92EEE">
        <w:rPr>
          <w:sz w:val="28"/>
          <w:szCs w:val="28"/>
        </w:rPr>
        <w:t xml:space="preserve">for </w:t>
      </w:r>
      <w:r w:rsidRPr="00270A9F">
        <w:rPr>
          <w:sz w:val="28"/>
          <w:szCs w:val="28"/>
        </w:rPr>
        <w:t>e</w:t>
      </w:r>
      <w:r>
        <w:rPr>
          <w:sz w:val="28"/>
          <w:szCs w:val="28"/>
        </w:rPr>
        <w:t xml:space="preserve">xample: </w:t>
      </w:r>
      <w:r w:rsidRPr="00270A9F">
        <w:rPr>
          <w:sz w:val="28"/>
          <w:szCs w:val="28"/>
        </w:rPr>
        <w:t>client-server, microservices).</w:t>
      </w:r>
    </w:p>
    <w:p w14:paraId="6CB4CE77" w14:textId="6D7BD32C" w:rsidR="00270A9F" w:rsidRPr="00270A9F" w:rsidRDefault="00270A9F" w:rsidP="00270A9F">
      <w:pPr>
        <w:pStyle w:val="ListParagraph"/>
        <w:numPr>
          <w:ilvl w:val="0"/>
          <w:numId w:val="62"/>
        </w:numPr>
        <w:rPr>
          <w:sz w:val="28"/>
          <w:szCs w:val="28"/>
        </w:rPr>
      </w:pPr>
      <w:r w:rsidRPr="00270A9F">
        <w:rPr>
          <w:sz w:val="28"/>
          <w:szCs w:val="28"/>
        </w:rPr>
        <w:lastRenderedPageBreak/>
        <w:t>Low-Level Design: Focus on individual components, databases, interfaces, and interactions.</w:t>
      </w:r>
    </w:p>
    <w:p w14:paraId="02BA69E1" w14:textId="4C52573C" w:rsidR="00270A9F" w:rsidRPr="00270A9F" w:rsidRDefault="00270A9F" w:rsidP="00270A9F">
      <w:pPr>
        <w:pStyle w:val="ListParagraph"/>
        <w:numPr>
          <w:ilvl w:val="0"/>
          <w:numId w:val="62"/>
        </w:numPr>
        <w:rPr>
          <w:sz w:val="28"/>
          <w:szCs w:val="28"/>
        </w:rPr>
      </w:pPr>
      <w:r w:rsidRPr="00270A9F">
        <w:rPr>
          <w:sz w:val="28"/>
          <w:szCs w:val="28"/>
        </w:rPr>
        <w:t>Select technologies, tools, and frameworks.</w:t>
      </w:r>
    </w:p>
    <w:p w14:paraId="47E84279" w14:textId="77777777" w:rsidR="00623E27" w:rsidRPr="006F7837" w:rsidRDefault="00623E27" w:rsidP="00623E27">
      <w:pPr>
        <w:pStyle w:val="ListParagraph"/>
        <w:numPr>
          <w:ilvl w:val="0"/>
          <w:numId w:val="60"/>
        </w:numPr>
        <w:rPr>
          <w:sz w:val="28"/>
          <w:szCs w:val="28"/>
          <w:u w:val="single"/>
        </w:rPr>
      </w:pPr>
      <w:r w:rsidRPr="006F7837">
        <w:rPr>
          <w:sz w:val="28"/>
          <w:szCs w:val="28"/>
          <w:u w:val="single"/>
        </w:rPr>
        <w:t>Implementation (Coding):</w:t>
      </w:r>
    </w:p>
    <w:p w14:paraId="344AEAC8" w14:textId="77777777" w:rsidR="00623E27" w:rsidRDefault="00623E27" w:rsidP="00372045">
      <w:pPr>
        <w:pStyle w:val="ListParagraph"/>
        <w:numPr>
          <w:ilvl w:val="0"/>
          <w:numId w:val="63"/>
        </w:numPr>
        <w:rPr>
          <w:sz w:val="28"/>
          <w:szCs w:val="28"/>
        </w:rPr>
      </w:pPr>
      <w:r w:rsidRPr="00B86529">
        <w:rPr>
          <w:sz w:val="28"/>
          <w:szCs w:val="28"/>
        </w:rPr>
        <w:t>Translate design documents into working software through coding.</w:t>
      </w:r>
    </w:p>
    <w:p w14:paraId="3CFD6EB8" w14:textId="63CB62F3" w:rsidR="00372045" w:rsidRPr="00372045" w:rsidRDefault="00372045" w:rsidP="00372045">
      <w:pPr>
        <w:pStyle w:val="ListParagraph"/>
        <w:numPr>
          <w:ilvl w:val="0"/>
          <w:numId w:val="63"/>
        </w:numPr>
        <w:rPr>
          <w:sz w:val="28"/>
          <w:szCs w:val="28"/>
        </w:rPr>
      </w:pPr>
      <w:r w:rsidRPr="00372045">
        <w:rPr>
          <w:sz w:val="28"/>
          <w:szCs w:val="28"/>
        </w:rPr>
        <w:t>Developers write the code for the software, following the design documents.</w:t>
      </w:r>
    </w:p>
    <w:p w14:paraId="05E71D95" w14:textId="0754FF5D" w:rsidR="00C73765" w:rsidRPr="00372045" w:rsidRDefault="00372045" w:rsidP="00372045">
      <w:pPr>
        <w:pStyle w:val="ListParagraph"/>
        <w:numPr>
          <w:ilvl w:val="0"/>
          <w:numId w:val="63"/>
        </w:numPr>
        <w:rPr>
          <w:sz w:val="28"/>
          <w:szCs w:val="28"/>
        </w:rPr>
      </w:pPr>
      <w:r w:rsidRPr="00372045">
        <w:rPr>
          <w:sz w:val="28"/>
          <w:szCs w:val="28"/>
        </w:rPr>
        <w:t>Implement features, functions, and modules as specified in the requirements.</w:t>
      </w:r>
    </w:p>
    <w:p w14:paraId="391DD7CB" w14:textId="77777777" w:rsidR="00623E27" w:rsidRPr="006F7837" w:rsidRDefault="00623E27" w:rsidP="00623E27">
      <w:pPr>
        <w:pStyle w:val="ListParagraph"/>
        <w:numPr>
          <w:ilvl w:val="0"/>
          <w:numId w:val="60"/>
        </w:numPr>
        <w:rPr>
          <w:sz w:val="28"/>
          <w:szCs w:val="28"/>
          <w:u w:val="single"/>
        </w:rPr>
      </w:pPr>
      <w:r w:rsidRPr="006F7837">
        <w:rPr>
          <w:sz w:val="28"/>
          <w:szCs w:val="28"/>
          <w:u w:val="single"/>
        </w:rPr>
        <w:t>Testing:</w:t>
      </w:r>
    </w:p>
    <w:p w14:paraId="48EC581E" w14:textId="77777777" w:rsidR="00623E27" w:rsidRDefault="00623E27" w:rsidP="00372045">
      <w:pPr>
        <w:pStyle w:val="ListParagraph"/>
        <w:numPr>
          <w:ilvl w:val="0"/>
          <w:numId w:val="64"/>
        </w:numPr>
        <w:rPr>
          <w:sz w:val="28"/>
          <w:szCs w:val="28"/>
        </w:rPr>
      </w:pPr>
      <w:r w:rsidRPr="00B86529">
        <w:rPr>
          <w:sz w:val="28"/>
          <w:szCs w:val="28"/>
        </w:rPr>
        <w:t>Ensure the software works as intended and is free of bugs</w:t>
      </w:r>
      <w:r>
        <w:rPr>
          <w:sz w:val="28"/>
          <w:szCs w:val="28"/>
        </w:rPr>
        <w:t>.</w:t>
      </w:r>
    </w:p>
    <w:p w14:paraId="0A950A14" w14:textId="36A6625F" w:rsidR="00372045" w:rsidRPr="00372045" w:rsidRDefault="00372045" w:rsidP="00372045">
      <w:pPr>
        <w:pStyle w:val="ListParagraph"/>
        <w:numPr>
          <w:ilvl w:val="0"/>
          <w:numId w:val="64"/>
        </w:numPr>
        <w:rPr>
          <w:sz w:val="28"/>
          <w:szCs w:val="28"/>
        </w:rPr>
      </w:pPr>
      <w:r w:rsidRPr="00372045">
        <w:rPr>
          <w:sz w:val="28"/>
          <w:szCs w:val="28"/>
        </w:rPr>
        <w:t>Unit Testing: Test individual components or functions.</w:t>
      </w:r>
    </w:p>
    <w:p w14:paraId="12B05DF6" w14:textId="06AFB184" w:rsidR="00372045" w:rsidRPr="00372045" w:rsidRDefault="00372045" w:rsidP="00372045">
      <w:pPr>
        <w:pStyle w:val="ListParagraph"/>
        <w:numPr>
          <w:ilvl w:val="0"/>
          <w:numId w:val="64"/>
        </w:numPr>
        <w:rPr>
          <w:sz w:val="28"/>
          <w:szCs w:val="28"/>
        </w:rPr>
      </w:pPr>
      <w:r w:rsidRPr="00372045">
        <w:rPr>
          <w:sz w:val="28"/>
          <w:szCs w:val="28"/>
        </w:rPr>
        <w:t>Integration Testing: Ensure that different parts of the software work together.</w:t>
      </w:r>
    </w:p>
    <w:p w14:paraId="29D98213" w14:textId="73E020E7" w:rsidR="00372045" w:rsidRDefault="00372045" w:rsidP="00372045">
      <w:pPr>
        <w:pStyle w:val="ListParagraph"/>
        <w:numPr>
          <w:ilvl w:val="0"/>
          <w:numId w:val="64"/>
        </w:numPr>
        <w:rPr>
          <w:sz w:val="28"/>
          <w:szCs w:val="28"/>
        </w:rPr>
      </w:pPr>
      <w:r w:rsidRPr="00372045">
        <w:rPr>
          <w:sz w:val="28"/>
          <w:szCs w:val="28"/>
        </w:rPr>
        <w:t>System Testing: Test the entire software system as a whole to check for any errors</w:t>
      </w:r>
      <w:r>
        <w:rPr>
          <w:sz w:val="28"/>
          <w:szCs w:val="28"/>
        </w:rPr>
        <w:t>.</w:t>
      </w:r>
    </w:p>
    <w:p w14:paraId="2DFD5AC7" w14:textId="77777777" w:rsidR="00623E27" w:rsidRPr="006F7837" w:rsidRDefault="00623E27" w:rsidP="00623E27">
      <w:pPr>
        <w:pStyle w:val="ListParagraph"/>
        <w:numPr>
          <w:ilvl w:val="0"/>
          <w:numId w:val="60"/>
        </w:numPr>
        <w:rPr>
          <w:sz w:val="28"/>
          <w:szCs w:val="28"/>
          <w:u w:val="single"/>
        </w:rPr>
      </w:pPr>
      <w:r w:rsidRPr="006F7837">
        <w:rPr>
          <w:sz w:val="28"/>
          <w:szCs w:val="28"/>
          <w:u w:val="single"/>
        </w:rPr>
        <w:t>Maintenance:</w:t>
      </w:r>
    </w:p>
    <w:p w14:paraId="6B906300" w14:textId="77777777" w:rsidR="00623E27" w:rsidRDefault="00623E27" w:rsidP="006A55D0">
      <w:pPr>
        <w:pStyle w:val="ListParagraph"/>
        <w:numPr>
          <w:ilvl w:val="0"/>
          <w:numId w:val="65"/>
        </w:numPr>
        <w:rPr>
          <w:sz w:val="28"/>
          <w:szCs w:val="28"/>
        </w:rPr>
      </w:pPr>
      <w:r w:rsidRPr="00B86529">
        <w:rPr>
          <w:sz w:val="28"/>
          <w:szCs w:val="28"/>
        </w:rPr>
        <w:t>Keep the software functional and updated after deployment.</w:t>
      </w:r>
    </w:p>
    <w:p w14:paraId="656A9AAD" w14:textId="179A9F7A" w:rsidR="006A55D0" w:rsidRPr="006A55D0" w:rsidRDefault="006A55D0" w:rsidP="006A55D0">
      <w:pPr>
        <w:pStyle w:val="ListParagraph"/>
        <w:numPr>
          <w:ilvl w:val="0"/>
          <w:numId w:val="65"/>
        </w:numPr>
        <w:rPr>
          <w:sz w:val="28"/>
          <w:szCs w:val="28"/>
        </w:rPr>
      </w:pPr>
      <w:r w:rsidRPr="006A55D0">
        <w:rPr>
          <w:sz w:val="28"/>
          <w:szCs w:val="28"/>
        </w:rPr>
        <w:t>Bug Fixes: Correct any errors or issues reported by users.</w:t>
      </w:r>
    </w:p>
    <w:p w14:paraId="41B826BC" w14:textId="387FD5FC" w:rsidR="006A55D0" w:rsidRDefault="006A55D0" w:rsidP="006A55D0">
      <w:pPr>
        <w:pStyle w:val="ListParagraph"/>
        <w:numPr>
          <w:ilvl w:val="0"/>
          <w:numId w:val="65"/>
        </w:numPr>
        <w:rPr>
          <w:sz w:val="28"/>
          <w:szCs w:val="28"/>
        </w:rPr>
      </w:pPr>
      <w:r w:rsidRPr="006A55D0">
        <w:rPr>
          <w:sz w:val="28"/>
          <w:szCs w:val="28"/>
        </w:rPr>
        <w:t>Updates: Implement new features, improvements, or changes based on feedback or evolving requirements</w:t>
      </w:r>
      <w:r>
        <w:rPr>
          <w:sz w:val="28"/>
          <w:szCs w:val="28"/>
        </w:rPr>
        <w:t>.</w:t>
      </w:r>
    </w:p>
    <w:p w14:paraId="5B6E182B" w14:textId="77777777" w:rsidR="002C69B4" w:rsidRDefault="002C69B4" w:rsidP="002C69B4">
      <w:pPr>
        <w:pStyle w:val="ListParagraph"/>
        <w:ind w:left="1440"/>
        <w:rPr>
          <w:sz w:val="28"/>
          <w:szCs w:val="28"/>
        </w:rPr>
      </w:pPr>
    </w:p>
    <w:p w14:paraId="1596C22E" w14:textId="77777777" w:rsidR="002C69B4" w:rsidRDefault="002C69B4" w:rsidP="002C69B4">
      <w:pPr>
        <w:pStyle w:val="ListParagraph"/>
        <w:numPr>
          <w:ilvl w:val="0"/>
          <w:numId w:val="58"/>
        </w:numPr>
        <w:rPr>
          <w:sz w:val="28"/>
          <w:szCs w:val="28"/>
        </w:rPr>
      </w:pPr>
      <w:r w:rsidRPr="002C69B4">
        <w:rPr>
          <w:color w:val="7030A0"/>
          <w:sz w:val="28"/>
          <w:szCs w:val="28"/>
        </w:rPr>
        <w:t>Software Requirement</w:t>
      </w:r>
      <w:r>
        <w:rPr>
          <w:sz w:val="28"/>
          <w:szCs w:val="28"/>
        </w:rPr>
        <w:t>.</w:t>
      </w:r>
    </w:p>
    <w:p w14:paraId="68FB79E3" w14:textId="1D7A6482" w:rsidR="002C69B4" w:rsidRPr="002C69B4" w:rsidRDefault="002C69B4" w:rsidP="002C69B4">
      <w:pPr>
        <w:rPr>
          <w:sz w:val="28"/>
          <w:szCs w:val="28"/>
        </w:rPr>
      </w:pPr>
      <w:r w:rsidRPr="002C69B4">
        <w:rPr>
          <w:color w:val="7030A0"/>
          <w:sz w:val="28"/>
          <w:szCs w:val="28"/>
        </w:rPr>
        <w:t xml:space="preserve">Ans. </w:t>
      </w:r>
      <w:r>
        <w:rPr>
          <w:sz w:val="28"/>
          <w:szCs w:val="28"/>
        </w:rPr>
        <w:t>A requirement or ability needed by a user to address a challenge or meet a goal.</w:t>
      </w:r>
    </w:p>
    <w:p w14:paraId="6A7270C8" w14:textId="6727121F" w:rsidR="00DD402D" w:rsidRDefault="00DD402D" w:rsidP="00DD402D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DD402D">
        <w:rPr>
          <w:sz w:val="28"/>
          <w:szCs w:val="28"/>
        </w:rPr>
        <w:t>S</w:t>
      </w:r>
      <w:r>
        <w:rPr>
          <w:sz w:val="28"/>
          <w:szCs w:val="28"/>
        </w:rPr>
        <w:t>oftware requirement</w:t>
      </w:r>
      <w:r w:rsidRPr="00DD402D">
        <w:rPr>
          <w:sz w:val="28"/>
          <w:szCs w:val="28"/>
        </w:rPr>
        <w:t xml:space="preserve"> is a document created by </w:t>
      </w:r>
      <w:r>
        <w:rPr>
          <w:sz w:val="28"/>
          <w:szCs w:val="28"/>
        </w:rPr>
        <w:t xml:space="preserve">a </w:t>
      </w:r>
      <w:r w:rsidRPr="00DD402D">
        <w:rPr>
          <w:sz w:val="28"/>
          <w:szCs w:val="28"/>
        </w:rPr>
        <w:t>system analyst after the requirements are collected from various stakeholders.</w:t>
      </w:r>
    </w:p>
    <w:p w14:paraId="51D5F987" w14:textId="337895CF" w:rsidR="008B4776" w:rsidRDefault="008B4776" w:rsidP="00DD402D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8B4776">
        <w:rPr>
          <w:sz w:val="28"/>
          <w:szCs w:val="28"/>
        </w:rPr>
        <w:t>Types of Software Requirements</w:t>
      </w:r>
      <w:r>
        <w:rPr>
          <w:sz w:val="28"/>
          <w:szCs w:val="28"/>
        </w:rPr>
        <w:t>:</w:t>
      </w:r>
    </w:p>
    <w:p w14:paraId="160BA539" w14:textId="182C3726" w:rsidR="008B4776" w:rsidRPr="008B4776" w:rsidRDefault="008B4776" w:rsidP="008B4776">
      <w:pPr>
        <w:pStyle w:val="ListParagraph"/>
        <w:numPr>
          <w:ilvl w:val="0"/>
          <w:numId w:val="66"/>
        </w:numPr>
        <w:rPr>
          <w:sz w:val="28"/>
          <w:szCs w:val="28"/>
        </w:rPr>
      </w:pPr>
      <w:r w:rsidRPr="008B4776">
        <w:rPr>
          <w:sz w:val="28"/>
          <w:szCs w:val="28"/>
        </w:rPr>
        <w:t>Functional Requirements</w:t>
      </w:r>
      <w:r w:rsidR="0035284A">
        <w:rPr>
          <w:sz w:val="28"/>
          <w:szCs w:val="28"/>
        </w:rPr>
        <w:t>.</w:t>
      </w:r>
    </w:p>
    <w:p w14:paraId="169C58B7" w14:textId="6DCC577B" w:rsidR="0035284A" w:rsidRDefault="008B4776" w:rsidP="0035284A">
      <w:pPr>
        <w:pStyle w:val="ListParagraph"/>
        <w:numPr>
          <w:ilvl w:val="0"/>
          <w:numId w:val="66"/>
        </w:numPr>
        <w:rPr>
          <w:sz w:val="28"/>
          <w:szCs w:val="28"/>
        </w:rPr>
      </w:pPr>
      <w:r w:rsidRPr="008B4776">
        <w:rPr>
          <w:sz w:val="28"/>
          <w:szCs w:val="28"/>
        </w:rPr>
        <w:t>Non-Functional Requirements</w:t>
      </w:r>
      <w:r w:rsidR="0035284A">
        <w:rPr>
          <w:sz w:val="28"/>
          <w:szCs w:val="28"/>
        </w:rPr>
        <w:t>.</w:t>
      </w:r>
    </w:p>
    <w:p w14:paraId="7910DAB0" w14:textId="77777777" w:rsidR="006B34A1" w:rsidRDefault="006B34A1" w:rsidP="006B34A1">
      <w:pPr>
        <w:rPr>
          <w:sz w:val="28"/>
          <w:szCs w:val="28"/>
        </w:rPr>
      </w:pPr>
    </w:p>
    <w:p w14:paraId="5DC74CA9" w14:textId="42F2EFD4" w:rsidR="006B34A1" w:rsidRDefault="006B34A1" w:rsidP="006B34A1">
      <w:pPr>
        <w:pStyle w:val="ListParagraph"/>
        <w:numPr>
          <w:ilvl w:val="0"/>
          <w:numId w:val="222"/>
        </w:numPr>
        <w:rPr>
          <w:color w:val="7030A0"/>
          <w:sz w:val="28"/>
          <w:szCs w:val="28"/>
        </w:rPr>
      </w:pPr>
      <w:r w:rsidRPr="006B34A1">
        <w:rPr>
          <w:color w:val="7030A0"/>
          <w:sz w:val="28"/>
          <w:szCs w:val="28"/>
        </w:rPr>
        <w:t xml:space="preserve">LAB EXERCISE: Write a requirement specification for a simple library management system. </w:t>
      </w:r>
    </w:p>
    <w:p w14:paraId="7E2E490B" w14:textId="04B3D9EA" w:rsidR="006B34A1" w:rsidRDefault="006B34A1" w:rsidP="006B34A1">
      <w:pPr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 w:rsidRPr="006B34A1">
        <w:rPr>
          <w:sz w:val="28"/>
          <w:szCs w:val="28"/>
        </w:rPr>
        <w:t>The Library Management System (LMS) is designed to help libraries manage their collections of books, user memberships, and the borrowing process.</w:t>
      </w:r>
    </w:p>
    <w:p w14:paraId="25A369EF" w14:textId="20510479" w:rsidR="00B4278E" w:rsidRDefault="00B4278E" w:rsidP="006B34A1">
      <w:pPr>
        <w:rPr>
          <w:sz w:val="28"/>
          <w:szCs w:val="28"/>
        </w:rPr>
      </w:pPr>
      <w:r>
        <w:rPr>
          <w:sz w:val="28"/>
          <w:szCs w:val="28"/>
        </w:rPr>
        <w:t xml:space="preserve">            Requirement specification:</w:t>
      </w:r>
    </w:p>
    <w:p w14:paraId="2C09101C" w14:textId="3F4DB76C" w:rsidR="006B34A1" w:rsidRPr="006B34A1" w:rsidRDefault="006B34A1" w:rsidP="006B34A1">
      <w:pPr>
        <w:numPr>
          <w:ilvl w:val="0"/>
          <w:numId w:val="223"/>
        </w:numPr>
        <w:rPr>
          <w:sz w:val="28"/>
          <w:szCs w:val="28"/>
        </w:rPr>
      </w:pPr>
      <w:r w:rsidRPr="006B34A1">
        <w:rPr>
          <w:sz w:val="28"/>
          <w:szCs w:val="28"/>
        </w:rPr>
        <w:t>Ability to add and remove books from the library</w:t>
      </w:r>
    </w:p>
    <w:p w14:paraId="72BBBF03" w14:textId="77777777" w:rsidR="006B34A1" w:rsidRPr="006B34A1" w:rsidRDefault="006B34A1" w:rsidP="006B34A1">
      <w:pPr>
        <w:numPr>
          <w:ilvl w:val="0"/>
          <w:numId w:val="223"/>
        </w:numPr>
        <w:rPr>
          <w:sz w:val="28"/>
          <w:szCs w:val="28"/>
        </w:rPr>
      </w:pPr>
      <w:r w:rsidRPr="006B34A1">
        <w:rPr>
          <w:sz w:val="28"/>
          <w:szCs w:val="28"/>
        </w:rPr>
        <w:lastRenderedPageBreak/>
        <w:t>Ability to search for books in the library by title, author, or ISBN</w:t>
      </w:r>
    </w:p>
    <w:p w14:paraId="279BC2D0" w14:textId="77777777" w:rsidR="006B34A1" w:rsidRPr="006B34A1" w:rsidRDefault="006B34A1" w:rsidP="006B34A1">
      <w:pPr>
        <w:numPr>
          <w:ilvl w:val="0"/>
          <w:numId w:val="223"/>
        </w:numPr>
        <w:rPr>
          <w:sz w:val="28"/>
          <w:szCs w:val="28"/>
        </w:rPr>
      </w:pPr>
      <w:r w:rsidRPr="006B34A1">
        <w:rPr>
          <w:sz w:val="28"/>
          <w:szCs w:val="28"/>
        </w:rPr>
        <w:t>Ability to check out and return books</w:t>
      </w:r>
    </w:p>
    <w:p w14:paraId="1D8D6E9F" w14:textId="77777777" w:rsidR="006B34A1" w:rsidRPr="006B34A1" w:rsidRDefault="006B34A1" w:rsidP="006B34A1">
      <w:pPr>
        <w:numPr>
          <w:ilvl w:val="0"/>
          <w:numId w:val="223"/>
        </w:numPr>
        <w:rPr>
          <w:sz w:val="28"/>
          <w:szCs w:val="28"/>
        </w:rPr>
      </w:pPr>
      <w:r w:rsidRPr="006B34A1">
        <w:rPr>
          <w:sz w:val="28"/>
          <w:szCs w:val="28"/>
        </w:rPr>
        <w:t>Ability to display a list of all books in the library</w:t>
      </w:r>
    </w:p>
    <w:p w14:paraId="55D9810F" w14:textId="77777777" w:rsidR="006B34A1" w:rsidRPr="006B34A1" w:rsidRDefault="006B34A1" w:rsidP="006B34A1">
      <w:pPr>
        <w:numPr>
          <w:ilvl w:val="0"/>
          <w:numId w:val="223"/>
        </w:numPr>
        <w:rPr>
          <w:sz w:val="28"/>
          <w:szCs w:val="28"/>
        </w:rPr>
      </w:pPr>
      <w:r w:rsidRPr="006B34A1">
        <w:rPr>
          <w:sz w:val="28"/>
          <w:szCs w:val="28"/>
        </w:rPr>
        <w:t>Ability to store and retrieve information about library patrons, including their name and ID number</w:t>
      </w:r>
    </w:p>
    <w:p w14:paraId="1438F83D" w14:textId="77777777" w:rsidR="006B34A1" w:rsidRPr="006B34A1" w:rsidRDefault="006B34A1" w:rsidP="006B34A1">
      <w:pPr>
        <w:numPr>
          <w:ilvl w:val="0"/>
          <w:numId w:val="223"/>
        </w:numPr>
        <w:rPr>
          <w:sz w:val="28"/>
          <w:szCs w:val="28"/>
        </w:rPr>
      </w:pPr>
      <w:r w:rsidRPr="006B34A1">
        <w:rPr>
          <w:sz w:val="28"/>
          <w:szCs w:val="28"/>
        </w:rPr>
        <w:t>Ability to track which books are currently checked out and when they are due to be returned</w:t>
      </w:r>
    </w:p>
    <w:p w14:paraId="4B1E1674" w14:textId="50171D63" w:rsidR="006B34A1" w:rsidRPr="00B4278E" w:rsidRDefault="006B34A1" w:rsidP="006B34A1">
      <w:pPr>
        <w:numPr>
          <w:ilvl w:val="0"/>
          <w:numId w:val="223"/>
        </w:numPr>
        <w:rPr>
          <w:sz w:val="28"/>
          <w:szCs w:val="28"/>
        </w:rPr>
      </w:pPr>
      <w:r w:rsidRPr="006B34A1">
        <w:rPr>
          <w:sz w:val="28"/>
          <w:szCs w:val="28"/>
        </w:rPr>
        <w:t>Ability to generate reports on library usage and checkouts</w:t>
      </w:r>
      <w:r>
        <w:rPr>
          <w:sz w:val="28"/>
          <w:szCs w:val="28"/>
        </w:rPr>
        <w:t>.</w:t>
      </w:r>
    </w:p>
    <w:p w14:paraId="563B8320" w14:textId="77777777" w:rsidR="0035284A" w:rsidRDefault="0035284A" w:rsidP="0035284A">
      <w:pPr>
        <w:rPr>
          <w:sz w:val="28"/>
          <w:szCs w:val="28"/>
        </w:rPr>
      </w:pPr>
    </w:p>
    <w:p w14:paraId="23E6FEB6" w14:textId="60179CAA" w:rsidR="0035284A" w:rsidRPr="00942FF1" w:rsidRDefault="00942FF1" w:rsidP="00942FF1">
      <w:pPr>
        <w:pStyle w:val="ListParagraph"/>
        <w:numPr>
          <w:ilvl w:val="0"/>
          <w:numId w:val="67"/>
        </w:numPr>
        <w:rPr>
          <w:sz w:val="28"/>
          <w:szCs w:val="28"/>
        </w:rPr>
      </w:pPr>
      <w:r w:rsidRPr="00942FF1">
        <w:rPr>
          <w:color w:val="7030A0"/>
          <w:sz w:val="28"/>
          <w:szCs w:val="28"/>
        </w:rPr>
        <w:t xml:space="preserve">Why is the requirement analysis phase critical in software development? </w:t>
      </w:r>
    </w:p>
    <w:p w14:paraId="4019E49E" w14:textId="1510E977" w:rsidR="00942FF1" w:rsidRDefault="00942FF1" w:rsidP="00942FF1">
      <w:pPr>
        <w:rPr>
          <w:sz w:val="28"/>
          <w:szCs w:val="28"/>
        </w:rPr>
      </w:pPr>
      <w:r w:rsidRPr="00942FF1">
        <w:rPr>
          <w:color w:val="7030A0"/>
          <w:sz w:val="28"/>
          <w:szCs w:val="28"/>
        </w:rPr>
        <w:t>Ans.</w:t>
      </w:r>
      <w:r>
        <w:rPr>
          <w:color w:val="7030A0"/>
          <w:sz w:val="28"/>
          <w:szCs w:val="28"/>
        </w:rPr>
        <w:t xml:space="preserve"> </w:t>
      </w:r>
      <w:r w:rsidRPr="00942FF1">
        <w:rPr>
          <w:sz w:val="28"/>
          <w:szCs w:val="28"/>
        </w:rPr>
        <w:t>The requirement analysis phase is critical in software development because it sets the foundation for the entire project</w:t>
      </w:r>
      <w:r>
        <w:rPr>
          <w:sz w:val="28"/>
          <w:szCs w:val="28"/>
        </w:rPr>
        <w:t>.</w:t>
      </w:r>
    </w:p>
    <w:p w14:paraId="79DE2CEF" w14:textId="55D00BDD" w:rsidR="00A91EC6" w:rsidRDefault="00A91EC6" w:rsidP="00942FF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A91EC6">
        <w:rPr>
          <w:sz w:val="28"/>
          <w:szCs w:val="28"/>
        </w:rPr>
        <w:t xml:space="preserve">Requirement analysis and gathering </w:t>
      </w:r>
      <w:r>
        <w:rPr>
          <w:sz w:val="28"/>
          <w:szCs w:val="28"/>
        </w:rPr>
        <w:t>are the critical first phases</w:t>
      </w:r>
      <w:r w:rsidRPr="00A91EC6">
        <w:rPr>
          <w:sz w:val="28"/>
          <w:szCs w:val="28"/>
        </w:rPr>
        <w:t> of the software development life cycle process</w:t>
      </w:r>
      <w:r>
        <w:rPr>
          <w:sz w:val="28"/>
          <w:szCs w:val="28"/>
        </w:rPr>
        <w:t>.</w:t>
      </w:r>
    </w:p>
    <w:p w14:paraId="37724837" w14:textId="5E34503D" w:rsidR="00122529" w:rsidRDefault="00122529" w:rsidP="00942FF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122529">
        <w:rPr>
          <w:sz w:val="28"/>
          <w:szCs w:val="28"/>
        </w:rPr>
        <w:t xml:space="preserve">This phase involves understanding and documenting what the stakeholders (such as clients, users, and business owners) need and expect from the software. </w:t>
      </w:r>
      <w:r>
        <w:rPr>
          <w:sz w:val="28"/>
          <w:szCs w:val="28"/>
        </w:rPr>
        <w:t>The effectiveness of this phase often depends on the success or failure of a software project.</w:t>
      </w:r>
    </w:p>
    <w:p w14:paraId="3927AFCE" w14:textId="77777777" w:rsidR="00D01FC6" w:rsidRDefault="00D01FC6" w:rsidP="00942FF1">
      <w:pPr>
        <w:rPr>
          <w:sz w:val="28"/>
          <w:szCs w:val="28"/>
        </w:rPr>
      </w:pPr>
    </w:p>
    <w:p w14:paraId="34AB5DE9" w14:textId="18F7B989" w:rsidR="00D01FC6" w:rsidRDefault="00D01FC6" w:rsidP="00D01FC6">
      <w:pPr>
        <w:pStyle w:val="ListParagraph"/>
        <w:numPr>
          <w:ilvl w:val="0"/>
          <w:numId w:val="67"/>
        </w:numPr>
        <w:rPr>
          <w:color w:val="7030A0"/>
          <w:sz w:val="28"/>
          <w:szCs w:val="28"/>
        </w:rPr>
      </w:pPr>
      <w:r w:rsidRPr="00D01FC6">
        <w:rPr>
          <w:color w:val="7030A0"/>
          <w:sz w:val="28"/>
          <w:szCs w:val="28"/>
        </w:rPr>
        <w:t>Software Analysis</w:t>
      </w:r>
      <w:r>
        <w:rPr>
          <w:color w:val="7030A0"/>
          <w:sz w:val="28"/>
          <w:szCs w:val="28"/>
        </w:rPr>
        <w:t>.</w:t>
      </w:r>
    </w:p>
    <w:p w14:paraId="6CBA7321" w14:textId="79585A96" w:rsidR="00D01FC6" w:rsidRDefault="00D01FC6" w:rsidP="00D01FC6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 w:rsidRPr="00D01FC6">
        <w:rPr>
          <w:sz w:val="28"/>
          <w:szCs w:val="28"/>
        </w:rPr>
        <w:t>Software analysis is</w:t>
      </w:r>
      <w:r w:rsidR="00B33F9A">
        <w:rPr>
          <w:sz w:val="28"/>
          <w:szCs w:val="28"/>
        </w:rPr>
        <w:t xml:space="preserve"> </w:t>
      </w:r>
      <w:r w:rsidRPr="00D01FC6">
        <w:rPr>
          <w:sz w:val="28"/>
          <w:szCs w:val="28"/>
        </w:rPr>
        <w:t>a requirement analysis that aims to determine the tasks needed to create fully functional software</w:t>
      </w:r>
      <w:r w:rsidRPr="00D01FC6">
        <w:rPr>
          <w:color w:val="7030A0"/>
          <w:sz w:val="28"/>
          <w:szCs w:val="28"/>
        </w:rPr>
        <w:t>.</w:t>
      </w:r>
    </w:p>
    <w:p w14:paraId="3C86A175" w14:textId="796492C3" w:rsidR="00D01FC6" w:rsidRDefault="00D01FC6" w:rsidP="00D01FC6">
      <w:pPr>
        <w:rPr>
          <w:color w:val="7030A0"/>
          <w:sz w:val="28"/>
          <w:szCs w:val="28"/>
        </w:rPr>
      </w:pPr>
      <w:r>
        <w:rPr>
          <w:sz w:val="28"/>
          <w:szCs w:val="28"/>
        </w:rPr>
        <w:t>The purpose of software analysis is to ensure the software meets its intended requirements, operates efficiently, and is free from issues that could impact its performance, security, or user experience</w:t>
      </w:r>
      <w:r w:rsidRPr="00D01FC6">
        <w:rPr>
          <w:color w:val="7030A0"/>
          <w:sz w:val="28"/>
          <w:szCs w:val="28"/>
        </w:rPr>
        <w:t>.</w:t>
      </w:r>
    </w:p>
    <w:p w14:paraId="1DD8F4E5" w14:textId="7601A9DC" w:rsidR="00D01FC6" w:rsidRDefault="00D01FC6" w:rsidP="00D01FC6">
      <w:pPr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       </w:t>
      </w:r>
      <w:r w:rsidRPr="00D01FC6">
        <w:rPr>
          <w:sz w:val="28"/>
          <w:szCs w:val="28"/>
        </w:rPr>
        <w:t>Types of Software Analysis:</w:t>
      </w:r>
    </w:p>
    <w:p w14:paraId="45D5644D" w14:textId="1A710518" w:rsidR="00D01FC6" w:rsidRDefault="00D954F6" w:rsidP="00D01FC6">
      <w:pPr>
        <w:pStyle w:val="ListParagraph"/>
        <w:numPr>
          <w:ilvl w:val="1"/>
          <w:numId w:val="55"/>
        </w:numPr>
        <w:rPr>
          <w:sz w:val="28"/>
          <w:szCs w:val="28"/>
        </w:rPr>
      </w:pPr>
      <w:r w:rsidRPr="00D954F6">
        <w:rPr>
          <w:sz w:val="28"/>
          <w:szCs w:val="28"/>
        </w:rPr>
        <w:t>Requirements Analysis</w:t>
      </w:r>
    </w:p>
    <w:p w14:paraId="62F78AC7" w14:textId="301CD96D" w:rsidR="00D954F6" w:rsidRDefault="00D954F6" w:rsidP="00D01FC6">
      <w:pPr>
        <w:pStyle w:val="ListParagraph"/>
        <w:numPr>
          <w:ilvl w:val="1"/>
          <w:numId w:val="55"/>
        </w:numPr>
        <w:rPr>
          <w:sz w:val="28"/>
          <w:szCs w:val="28"/>
        </w:rPr>
      </w:pPr>
      <w:r w:rsidRPr="00D954F6">
        <w:rPr>
          <w:sz w:val="28"/>
          <w:szCs w:val="28"/>
        </w:rPr>
        <w:t>System Analysis</w:t>
      </w:r>
    </w:p>
    <w:p w14:paraId="12A660A8" w14:textId="5E362270" w:rsidR="00D954F6" w:rsidRDefault="00D954F6" w:rsidP="00D01FC6">
      <w:pPr>
        <w:pStyle w:val="ListParagraph"/>
        <w:numPr>
          <w:ilvl w:val="1"/>
          <w:numId w:val="55"/>
        </w:numPr>
        <w:rPr>
          <w:sz w:val="28"/>
          <w:szCs w:val="28"/>
        </w:rPr>
      </w:pPr>
      <w:r w:rsidRPr="00D954F6">
        <w:rPr>
          <w:sz w:val="28"/>
          <w:szCs w:val="28"/>
        </w:rPr>
        <w:t>Static Analysis</w:t>
      </w:r>
    </w:p>
    <w:p w14:paraId="2FD30BF8" w14:textId="7F6AA82B" w:rsidR="00D954F6" w:rsidRDefault="00D954F6" w:rsidP="00D01FC6">
      <w:pPr>
        <w:pStyle w:val="ListParagraph"/>
        <w:numPr>
          <w:ilvl w:val="1"/>
          <w:numId w:val="55"/>
        </w:numPr>
        <w:rPr>
          <w:sz w:val="28"/>
          <w:szCs w:val="28"/>
        </w:rPr>
      </w:pPr>
      <w:r w:rsidRPr="00D954F6">
        <w:rPr>
          <w:sz w:val="28"/>
          <w:szCs w:val="28"/>
        </w:rPr>
        <w:t>Dynamic Analysis</w:t>
      </w:r>
    </w:p>
    <w:p w14:paraId="18CF14AE" w14:textId="7EAF3952" w:rsidR="000631A0" w:rsidRDefault="00D954F6" w:rsidP="000631A0">
      <w:pPr>
        <w:pStyle w:val="ListParagraph"/>
        <w:numPr>
          <w:ilvl w:val="1"/>
          <w:numId w:val="55"/>
        </w:numPr>
        <w:rPr>
          <w:sz w:val="28"/>
          <w:szCs w:val="28"/>
        </w:rPr>
      </w:pPr>
      <w:r w:rsidRPr="00D954F6">
        <w:rPr>
          <w:sz w:val="28"/>
          <w:szCs w:val="28"/>
        </w:rPr>
        <w:t>Data Flow Analysis</w:t>
      </w:r>
    </w:p>
    <w:p w14:paraId="37B392FB" w14:textId="77777777" w:rsidR="00E837F7" w:rsidRDefault="00E837F7" w:rsidP="00E837F7">
      <w:pPr>
        <w:rPr>
          <w:sz w:val="28"/>
          <w:szCs w:val="28"/>
        </w:rPr>
      </w:pPr>
    </w:p>
    <w:p w14:paraId="46AEC2EC" w14:textId="0C365600" w:rsidR="00E837F7" w:rsidRDefault="00E837F7" w:rsidP="00E837F7">
      <w:pPr>
        <w:pStyle w:val="ListParagraph"/>
        <w:numPr>
          <w:ilvl w:val="0"/>
          <w:numId w:val="222"/>
        </w:numPr>
        <w:rPr>
          <w:color w:val="7030A0"/>
          <w:sz w:val="28"/>
          <w:szCs w:val="28"/>
        </w:rPr>
      </w:pPr>
      <w:r w:rsidRPr="00E837F7">
        <w:rPr>
          <w:color w:val="7030A0"/>
          <w:sz w:val="28"/>
          <w:szCs w:val="28"/>
        </w:rPr>
        <w:t xml:space="preserve">LAB EXERCISE: Perform a functional analysis for an online shopping system. </w:t>
      </w:r>
    </w:p>
    <w:p w14:paraId="5B470E3B" w14:textId="12BF199D" w:rsidR="00E837F7" w:rsidRDefault="00E837F7" w:rsidP="00E837F7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 w:rsidR="003F6DAE">
        <w:rPr>
          <w:sz w:val="28"/>
          <w:szCs w:val="28"/>
          <w:u w:val="single"/>
        </w:rPr>
        <w:t>online</w:t>
      </w:r>
      <w:r w:rsidR="003F6DAE" w:rsidRPr="003F6DAE">
        <w:rPr>
          <w:sz w:val="28"/>
          <w:szCs w:val="28"/>
          <w:u w:val="single"/>
        </w:rPr>
        <w:t xml:space="preserve"> shopping system:</w:t>
      </w:r>
    </w:p>
    <w:p w14:paraId="6F35F970" w14:textId="77777777" w:rsidR="00E837F7" w:rsidRPr="00E837F7" w:rsidRDefault="00E837F7" w:rsidP="00E837F7">
      <w:pPr>
        <w:ind w:left="720"/>
        <w:rPr>
          <w:sz w:val="28"/>
          <w:szCs w:val="28"/>
        </w:rPr>
      </w:pPr>
      <w:r w:rsidRPr="00E837F7">
        <w:rPr>
          <w:sz w:val="28"/>
          <w:szCs w:val="28"/>
        </w:rPr>
        <w:t>Login and registration: </w:t>
      </w:r>
    </w:p>
    <w:p w14:paraId="125093AD" w14:textId="2267FDE5" w:rsidR="00E837F7" w:rsidRPr="00E837F7" w:rsidRDefault="00E837F7" w:rsidP="00E837F7">
      <w:pPr>
        <w:numPr>
          <w:ilvl w:val="0"/>
          <w:numId w:val="224"/>
        </w:numPr>
        <w:rPr>
          <w:sz w:val="28"/>
          <w:szCs w:val="28"/>
        </w:rPr>
      </w:pPr>
      <w:r w:rsidRPr="00E837F7">
        <w:rPr>
          <w:sz w:val="28"/>
          <w:szCs w:val="28"/>
        </w:rPr>
        <w:t>Users can register to browse and purchase goods</w:t>
      </w:r>
      <w:r>
        <w:rPr>
          <w:sz w:val="28"/>
          <w:szCs w:val="28"/>
        </w:rPr>
        <w:t>.</w:t>
      </w:r>
      <w:r w:rsidRPr="00E837F7">
        <w:rPr>
          <w:sz w:val="28"/>
          <w:szCs w:val="28"/>
        </w:rPr>
        <w:t> </w:t>
      </w:r>
    </w:p>
    <w:p w14:paraId="5219E33F" w14:textId="77777777" w:rsidR="00E837F7" w:rsidRPr="00E837F7" w:rsidRDefault="00E837F7" w:rsidP="00E837F7">
      <w:pPr>
        <w:ind w:left="720"/>
        <w:rPr>
          <w:sz w:val="28"/>
          <w:szCs w:val="28"/>
        </w:rPr>
      </w:pPr>
      <w:r w:rsidRPr="00E837F7">
        <w:rPr>
          <w:sz w:val="28"/>
          <w:szCs w:val="28"/>
        </w:rPr>
        <w:t>Search: </w:t>
      </w:r>
    </w:p>
    <w:p w14:paraId="383E13FD" w14:textId="1B1F3809" w:rsidR="00E837F7" w:rsidRPr="00E837F7" w:rsidRDefault="00E837F7" w:rsidP="00E837F7">
      <w:pPr>
        <w:numPr>
          <w:ilvl w:val="0"/>
          <w:numId w:val="224"/>
        </w:numPr>
        <w:tabs>
          <w:tab w:val="num" w:pos="720"/>
        </w:tabs>
        <w:rPr>
          <w:sz w:val="28"/>
          <w:szCs w:val="28"/>
        </w:rPr>
      </w:pPr>
      <w:r w:rsidRPr="00E837F7">
        <w:rPr>
          <w:sz w:val="28"/>
          <w:szCs w:val="28"/>
        </w:rPr>
        <w:lastRenderedPageBreak/>
        <w:t>Users can search for products using key and fuzzy words</w:t>
      </w:r>
      <w:r>
        <w:rPr>
          <w:sz w:val="28"/>
          <w:szCs w:val="28"/>
        </w:rPr>
        <w:t>.</w:t>
      </w:r>
    </w:p>
    <w:p w14:paraId="32839E98" w14:textId="77777777" w:rsidR="00E837F7" w:rsidRPr="00E837F7" w:rsidRDefault="00E837F7" w:rsidP="00E837F7">
      <w:pPr>
        <w:ind w:left="720"/>
        <w:rPr>
          <w:sz w:val="28"/>
          <w:szCs w:val="28"/>
        </w:rPr>
      </w:pPr>
      <w:r w:rsidRPr="00E837F7">
        <w:rPr>
          <w:sz w:val="28"/>
          <w:szCs w:val="28"/>
        </w:rPr>
        <w:t>Shopping cart: </w:t>
      </w:r>
    </w:p>
    <w:p w14:paraId="409196F8" w14:textId="76CA420E" w:rsidR="00E837F7" w:rsidRPr="00E837F7" w:rsidRDefault="00E837F7" w:rsidP="00E837F7">
      <w:pPr>
        <w:numPr>
          <w:ilvl w:val="0"/>
          <w:numId w:val="224"/>
        </w:numPr>
        <w:tabs>
          <w:tab w:val="num" w:pos="720"/>
        </w:tabs>
        <w:rPr>
          <w:sz w:val="28"/>
          <w:szCs w:val="28"/>
        </w:rPr>
      </w:pPr>
      <w:r w:rsidRPr="00E837F7">
        <w:rPr>
          <w:sz w:val="28"/>
          <w:szCs w:val="28"/>
        </w:rPr>
        <w:t>Users can add items to their shopping cart and choose to submit a purchase</w:t>
      </w:r>
      <w:r>
        <w:rPr>
          <w:sz w:val="28"/>
          <w:szCs w:val="28"/>
        </w:rPr>
        <w:t>.</w:t>
      </w:r>
    </w:p>
    <w:p w14:paraId="77D53CC4" w14:textId="77777777" w:rsidR="00E837F7" w:rsidRPr="00E837F7" w:rsidRDefault="00E837F7" w:rsidP="00E837F7">
      <w:pPr>
        <w:ind w:left="720"/>
        <w:rPr>
          <w:sz w:val="28"/>
          <w:szCs w:val="28"/>
        </w:rPr>
      </w:pPr>
      <w:r w:rsidRPr="00E837F7">
        <w:rPr>
          <w:sz w:val="28"/>
          <w:szCs w:val="28"/>
        </w:rPr>
        <w:t>Message board: </w:t>
      </w:r>
    </w:p>
    <w:p w14:paraId="2C597B91" w14:textId="4855171C" w:rsidR="00E837F7" w:rsidRPr="00E837F7" w:rsidRDefault="00E837F7" w:rsidP="00E837F7">
      <w:pPr>
        <w:numPr>
          <w:ilvl w:val="0"/>
          <w:numId w:val="224"/>
        </w:numPr>
        <w:tabs>
          <w:tab w:val="num" w:pos="720"/>
        </w:tabs>
        <w:rPr>
          <w:sz w:val="28"/>
          <w:szCs w:val="28"/>
        </w:rPr>
      </w:pPr>
      <w:r w:rsidRPr="00E837F7">
        <w:rPr>
          <w:sz w:val="28"/>
          <w:szCs w:val="28"/>
        </w:rPr>
        <w:t>Users can leave messages for the site administrator or other users</w:t>
      </w:r>
      <w:r>
        <w:rPr>
          <w:sz w:val="28"/>
          <w:szCs w:val="28"/>
        </w:rPr>
        <w:t>.</w:t>
      </w:r>
      <w:r w:rsidRPr="00E837F7">
        <w:rPr>
          <w:sz w:val="28"/>
          <w:szCs w:val="28"/>
        </w:rPr>
        <w:t> </w:t>
      </w:r>
    </w:p>
    <w:p w14:paraId="089B65D4" w14:textId="77777777" w:rsidR="00E837F7" w:rsidRPr="00E837F7" w:rsidRDefault="00E837F7" w:rsidP="00E837F7">
      <w:pPr>
        <w:ind w:left="720"/>
        <w:rPr>
          <w:color w:val="7030A0"/>
          <w:sz w:val="28"/>
          <w:szCs w:val="28"/>
        </w:rPr>
      </w:pPr>
      <w:r w:rsidRPr="00E837F7">
        <w:rPr>
          <w:sz w:val="28"/>
          <w:szCs w:val="28"/>
        </w:rPr>
        <w:t>Purchase orders:</w:t>
      </w:r>
    </w:p>
    <w:p w14:paraId="7FE62A7C" w14:textId="0364691D" w:rsidR="00E837F7" w:rsidRPr="00E837F7" w:rsidRDefault="00E837F7" w:rsidP="00E837F7">
      <w:pPr>
        <w:numPr>
          <w:ilvl w:val="0"/>
          <w:numId w:val="224"/>
        </w:numPr>
        <w:tabs>
          <w:tab w:val="num" w:pos="720"/>
        </w:tabs>
        <w:rPr>
          <w:color w:val="7030A0"/>
          <w:sz w:val="28"/>
          <w:szCs w:val="28"/>
        </w:rPr>
      </w:pPr>
      <w:r w:rsidRPr="00E837F7">
        <w:rPr>
          <w:sz w:val="28"/>
          <w:szCs w:val="28"/>
        </w:rPr>
        <w:t> Users can submit orders and complete the purchase process</w:t>
      </w:r>
      <w:r>
        <w:rPr>
          <w:sz w:val="28"/>
          <w:szCs w:val="28"/>
        </w:rPr>
        <w:t>.</w:t>
      </w:r>
    </w:p>
    <w:p w14:paraId="117955A9" w14:textId="77777777" w:rsidR="000631A0" w:rsidRDefault="000631A0" w:rsidP="000631A0">
      <w:pPr>
        <w:rPr>
          <w:sz w:val="28"/>
          <w:szCs w:val="28"/>
        </w:rPr>
      </w:pPr>
    </w:p>
    <w:p w14:paraId="0D783AEA" w14:textId="0AEBB519" w:rsidR="000631A0" w:rsidRDefault="000631A0" w:rsidP="000631A0">
      <w:pPr>
        <w:pStyle w:val="ListParagraph"/>
        <w:numPr>
          <w:ilvl w:val="0"/>
          <w:numId w:val="67"/>
        </w:numPr>
        <w:rPr>
          <w:color w:val="7030A0"/>
          <w:sz w:val="28"/>
          <w:szCs w:val="28"/>
        </w:rPr>
      </w:pPr>
      <w:r w:rsidRPr="000631A0">
        <w:rPr>
          <w:color w:val="7030A0"/>
          <w:sz w:val="28"/>
          <w:szCs w:val="28"/>
        </w:rPr>
        <w:t xml:space="preserve">What is the role of software analysis in the development process? </w:t>
      </w:r>
    </w:p>
    <w:p w14:paraId="62CF5656" w14:textId="062EAF0D" w:rsidR="000631A0" w:rsidRDefault="000631A0" w:rsidP="000631A0">
      <w:pPr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 w:rsidRPr="000631A0">
        <w:rPr>
          <w:sz w:val="28"/>
          <w:szCs w:val="28"/>
        </w:rPr>
        <w:t>Software analysis plays a critical role in the development process, serving as the foundation for designing, building, and maintaining high-quality software systems</w:t>
      </w:r>
      <w:r>
        <w:rPr>
          <w:sz w:val="28"/>
          <w:szCs w:val="28"/>
        </w:rPr>
        <w:t>.</w:t>
      </w:r>
    </w:p>
    <w:p w14:paraId="3D8A4B11" w14:textId="62A821B4" w:rsidR="000631A0" w:rsidRDefault="000631A0" w:rsidP="000631A0">
      <w:pPr>
        <w:rPr>
          <w:sz w:val="28"/>
          <w:szCs w:val="28"/>
        </w:rPr>
      </w:pPr>
      <w:r>
        <w:rPr>
          <w:sz w:val="28"/>
          <w:szCs w:val="28"/>
        </w:rPr>
        <w:t xml:space="preserve">       It involves a thorough analysis of requirements, system capabilities, and design specifications</w:t>
      </w:r>
      <w:r w:rsidRPr="000631A0">
        <w:rPr>
          <w:sz w:val="28"/>
          <w:szCs w:val="28"/>
        </w:rPr>
        <w:t>.</w:t>
      </w:r>
    </w:p>
    <w:p w14:paraId="34E0E6F0" w14:textId="0741C9BC" w:rsidR="000631A0" w:rsidRDefault="000631A0" w:rsidP="000631A0">
      <w:pPr>
        <w:rPr>
          <w:sz w:val="28"/>
          <w:szCs w:val="28"/>
        </w:rPr>
      </w:pPr>
      <w:r>
        <w:rPr>
          <w:sz w:val="28"/>
          <w:szCs w:val="28"/>
        </w:rPr>
        <w:t xml:space="preserve">      The Software</w:t>
      </w:r>
      <w:r w:rsidRPr="000631A0">
        <w:rPr>
          <w:sz w:val="28"/>
          <w:szCs w:val="28"/>
        </w:rPr>
        <w:t xml:space="preserve"> Development Process </w:t>
      </w:r>
      <w:r>
        <w:rPr>
          <w:sz w:val="28"/>
          <w:szCs w:val="28"/>
        </w:rPr>
        <w:t>includes</w:t>
      </w:r>
      <w:r w:rsidRPr="000631A0">
        <w:rPr>
          <w:sz w:val="28"/>
          <w:szCs w:val="28"/>
        </w:rPr>
        <w:t> Communication, requirement gathering, Feasibility Study, System Analysis, Software Design, Coding, Testing, Integration, Implementation</w:t>
      </w:r>
      <w:r>
        <w:rPr>
          <w:sz w:val="28"/>
          <w:szCs w:val="28"/>
        </w:rPr>
        <w:t>,</w:t>
      </w:r>
      <w:r w:rsidRPr="000631A0">
        <w:rPr>
          <w:sz w:val="28"/>
          <w:szCs w:val="28"/>
        </w:rPr>
        <w:t xml:space="preserve"> and Operation and Maintenance</w:t>
      </w:r>
      <w:r>
        <w:rPr>
          <w:sz w:val="28"/>
          <w:szCs w:val="28"/>
        </w:rPr>
        <w:t>.</w:t>
      </w:r>
    </w:p>
    <w:p w14:paraId="6D681F35" w14:textId="77777777" w:rsidR="009E5847" w:rsidRDefault="009E5847" w:rsidP="000631A0">
      <w:pPr>
        <w:rPr>
          <w:sz w:val="28"/>
          <w:szCs w:val="28"/>
        </w:rPr>
      </w:pPr>
    </w:p>
    <w:p w14:paraId="6FAE11AA" w14:textId="65F8E419" w:rsidR="009E5847" w:rsidRDefault="009E5847" w:rsidP="009E5847">
      <w:pPr>
        <w:pStyle w:val="ListParagraph"/>
        <w:numPr>
          <w:ilvl w:val="0"/>
          <w:numId w:val="67"/>
        </w:numPr>
        <w:rPr>
          <w:color w:val="7030A0"/>
          <w:sz w:val="28"/>
          <w:szCs w:val="28"/>
        </w:rPr>
      </w:pPr>
      <w:r w:rsidRPr="009E5847">
        <w:rPr>
          <w:color w:val="7030A0"/>
          <w:sz w:val="28"/>
          <w:szCs w:val="28"/>
        </w:rPr>
        <w:t>System Design</w:t>
      </w:r>
      <w:r>
        <w:rPr>
          <w:color w:val="7030A0"/>
          <w:sz w:val="28"/>
          <w:szCs w:val="28"/>
        </w:rPr>
        <w:t>.</w:t>
      </w:r>
    </w:p>
    <w:p w14:paraId="549D3EDC" w14:textId="3F6ED895" w:rsidR="009E5847" w:rsidRDefault="009E5847" w:rsidP="009E5847">
      <w:pPr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 w:rsidRPr="009E5847">
        <w:rPr>
          <w:sz w:val="28"/>
          <w:szCs w:val="28"/>
        </w:rPr>
        <w:t>System Design is a critical phase in the software development lifecycle where the architecture and components of a system are defined based on the requirements identified during the analysis phase</w:t>
      </w:r>
      <w:r>
        <w:rPr>
          <w:sz w:val="28"/>
          <w:szCs w:val="28"/>
        </w:rPr>
        <w:t>.</w:t>
      </w:r>
    </w:p>
    <w:p w14:paraId="16B9F445" w14:textId="7FD21EF5" w:rsidR="009E5847" w:rsidRDefault="009E5847" w:rsidP="009E5847">
      <w:pPr>
        <w:rPr>
          <w:sz w:val="28"/>
          <w:szCs w:val="28"/>
        </w:rPr>
      </w:pPr>
      <w:r>
        <w:rPr>
          <w:sz w:val="28"/>
          <w:szCs w:val="28"/>
        </w:rPr>
        <w:t xml:space="preserve">     There are six types of system design:</w:t>
      </w:r>
    </w:p>
    <w:p w14:paraId="4D3ABAC0" w14:textId="49BE9A0D" w:rsidR="009E5847" w:rsidRDefault="009E5847" w:rsidP="009E5847">
      <w:pPr>
        <w:pStyle w:val="ListParagraph"/>
        <w:numPr>
          <w:ilvl w:val="0"/>
          <w:numId w:val="69"/>
        </w:numPr>
        <w:rPr>
          <w:sz w:val="28"/>
          <w:szCs w:val="28"/>
        </w:rPr>
      </w:pPr>
      <w:r w:rsidRPr="005A0DB6">
        <w:rPr>
          <w:sz w:val="28"/>
          <w:szCs w:val="28"/>
        </w:rPr>
        <w:t>Planning/Requirements Gathering</w:t>
      </w:r>
    </w:p>
    <w:p w14:paraId="611B4285" w14:textId="77777777" w:rsidR="009E5847" w:rsidRPr="005A0DB6" w:rsidRDefault="009E5847" w:rsidP="009E5847">
      <w:pPr>
        <w:pStyle w:val="ListParagraph"/>
        <w:numPr>
          <w:ilvl w:val="0"/>
          <w:numId w:val="69"/>
        </w:numPr>
        <w:rPr>
          <w:sz w:val="28"/>
          <w:szCs w:val="28"/>
        </w:rPr>
      </w:pPr>
      <w:r>
        <w:rPr>
          <w:sz w:val="28"/>
          <w:szCs w:val="28"/>
        </w:rPr>
        <w:t>analysis</w:t>
      </w:r>
    </w:p>
    <w:p w14:paraId="6DD3E24C" w14:textId="77777777" w:rsidR="009E5847" w:rsidRPr="005A0DB6" w:rsidRDefault="009E5847" w:rsidP="009E5847">
      <w:pPr>
        <w:pStyle w:val="ListParagraph"/>
        <w:numPr>
          <w:ilvl w:val="0"/>
          <w:numId w:val="69"/>
        </w:numPr>
        <w:rPr>
          <w:sz w:val="28"/>
          <w:szCs w:val="28"/>
        </w:rPr>
      </w:pPr>
      <w:r w:rsidRPr="005A0DB6">
        <w:rPr>
          <w:sz w:val="28"/>
          <w:szCs w:val="28"/>
        </w:rPr>
        <w:t>System Design</w:t>
      </w:r>
    </w:p>
    <w:p w14:paraId="749D72B8" w14:textId="77777777" w:rsidR="009E5847" w:rsidRPr="005A0DB6" w:rsidRDefault="009E5847" w:rsidP="009E5847">
      <w:pPr>
        <w:pStyle w:val="ListParagraph"/>
        <w:numPr>
          <w:ilvl w:val="0"/>
          <w:numId w:val="69"/>
        </w:numPr>
        <w:rPr>
          <w:sz w:val="28"/>
          <w:szCs w:val="28"/>
        </w:rPr>
      </w:pPr>
      <w:r w:rsidRPr="005A0DB6">
        <w:rPr>
          <w:sz w:val="28"/>
          <w:szCs w:val="28"/>
        </w:rPr>
        <w:t>Implementation (Coding)</w:t>
      </w:r>
    </w:p>
    <w:p w14:paraId="5746F973" w14:textId="77777777" w:rsidR="009E5847" w:rsidRPr="005A0DB6" w:rsidRDefault="009E5847" w:rsidP="009E5847">
      <w:pPr>
        <w:pStyle w:val="ListParagraph"/>
        <w:numPr>
          <w:ilvl w:val="0"/>
          <w:numId w:val="69"/>
        </w:numPr>
        <w:rPr>
          <w:sz w:val="28"/>
          <w:szCs w:val="28"/>
        </w:rPr>
      </w:pPr>
      <w:r w:rsidRPr="005A0DB6">
        <w:rPr>
          <w:sz w:val="28"/>
          <w:szCs w:val="28"/>
        </w:rPr>
        <w:t>Testing</w:t>
      </w:r>
    </w:p>
    <w:p w14:paraId="512ECED1" w14:textId="0753AB66" w:rsidR="00823508" w:rsidRPr="00823508" w:rsidRDefault="009E5847" w:rsidP="00823508">
      <w:pPr>
        <w:pStyle w:val="ListParagraph"/>
        <w:numPr>
          <w:ilvl w:val="0"/>
          <w:numId w:val="69"/>
        </w:numPr>
        <w:rPr>
          <w:sz w:val="28"/>
          <w:szCs w:val="28"/>
          <w:u w:val="single"/>
        </w:rPr>
      </w:pPr>
      <w:r w:rsidRPr="005A0DB6">
        <w:rPr>
          <w:sz w:val="28"/>
          <w:szCs w:val="28"/>
        </w:rPr>
        <w:t>Maintenance</w:t>
      </w:r>
    </w:p>
    <w:p w14:paraId="38C349A3" w14:textId="77777777" w:rsidR="00823508" w:rsidRPr="00823508" w:rsidRDefault="00823508" w:rsidP="00823508">
      <w:pPr>
        <w:rPr>
          <w:sz w:val="28"/>
          <w:szCs w:val="28"/>
          <w:u w:val="single"/>
        </w:rPr>
      </w:pPr>
    </w:p>
    <w:p w14:paraId="21714E3C" w14:textId="3B215FB7" w:rsidR="00823508" w:rsidRDefault="00823508" w:rsidP="00823508">
      <w:pPr>
        <w:pStyle w:val="ListParagraph"/>
        <w:numPr>
          <w:ilvl w:val="0"/>
          <w:numId w:val="222"/>
        </w:numPr>
        <w:rPr>
          <w:sz w:val="28"/>
          <w:szCs w:val="28"/>
        </w:rPr>
      </w:pPr>
      <w:r w:rsidRPr="00823508">
        <w:rPr>
          <w:color w:val="7030A0"/>
          <w:sz w:val="28"/>
          <w:szCs w:val="28"/>
        </w:rPr>
        <w:t>LAB EXERCISE: Design a basic system architecture for a food delivery app.</w:t>
      </w:r>
      <w:r w:rsidRPr="00823508">
        <w:rPr>
          <w:sz w:val="28"/>
          <w:szCs w:val="28"/>
        </w:rPr>
        <w:t xml:space="preserve"> </w:t>
      </w:r>
    </w:p>
    <w:p w14:paraId="38C3A578" w14:textId="0202A112" w:rsidR="00823508" w:rsidRPr="00823508" w:rsidRDefault="00823508" w:rsidP="00823508">
      <w:pPr>
        <w:rPr>
          <w:sz w:val="28"/>
          <w:szCs w:val="28"/>
        </w:rPr>
      </w:pPr>
      <w:r w:rsidRPr="00823508">
        <w:rPr>
          <w:color w:val="7030A0"/>
          <w:sz w:val="28"/>
          <w:szCs w:val="28"/>
        </w:rPr>
        <w:t>Ans.</w:t>
      </w:r>
      <w:r>
        <w:rPr>
          <w:sz w:val="28"/>
          <w:szCs w:val="28"/>
        </w:rPr>
        <w:t xml:space="preserve"> </w:t>
      </w:r>
    </w:p>
    <w:p w14:paraId="2212E7EC" w14:textId="3AC2530F" w:rsidR="009E5847" w:rsidRDefault="00823508" w:rsidP="009E584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45B559" wp14:editId="332DDB1B">
            <wp:extent cx="5359078" cy="2247265"/>
            <wp:effectExtent l="0" t="0" r="0" b="635"/>
            <wp:docPr id="575453558" name="Picture 4" descr="Architectur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rchitecture Diagra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193" cy="225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71FBB" w14:textId="26BD7927" w:rsidR="00823508" w:rsidRPr="00823508" w:rsidRDefault="00823508" w:rsidP="00823508">
      <w:pPr>
        <w:pStyle w:val="ListParagraph"/>
        <w:numPr>
          <w:ilvl w:val="1"/>
          <w:numId w:val="224"/>
        </w:numPr>
        <w:rPr>
          <w:sz w:val="28"/>
          <w:szCs w:val="28"/>
        </w:rPr>
      </w:pPr>
      <w:r w:rsidRPr="00823508">
        <w:rPr>
          <w:b/>
          <w:bCs/>
          <w:sz w:val="28"/>
          <w:szCs w:val="28"/>
        </w:rPr>
        <w:t>User Interactions</w:t>
      </w:r>
      <w:r w:rsidRPr="00823508">
        <w:rPr>
          <w:sz w:val="28"/>
          <w:szCs w:val="28"/>
        </w:rPr>
        <w:t>: The mobile apps (Customer &amp; Driver) send requests to the web server through the API Gateway.</w:t>
      </w:r>
    </w:p>
    <w:p w14:paraId="612913C9" w14:textId="6AC5430A" w:rsidR="00823508" w:rsidRPr="00823508" w:rsidRDefault="00823508" w:rsidP="00823508">
      <w:pPr>
        <w:pStyle w:val="ListParagraph"/>
        <w:numPr>
          <w:ilvl w:val="1"/>
          <w:numId w:val="224"/>
        </w:numPr>
        <w:rPr>
          <w:sz w:val="28"/>
          <w:szCs w:val="28"/>
        </w:rPr>
      </w:pPr>
      <w:r w:rsidRPr="00823508">
        <w:rPr>
          <w:b/>
          <w:bCs/>
          <w:sz w:val="28"/>
          <w:szCs w:val="28"/>
        </w:rPr>
        <w:t>Order Management</w:t>
      </w:r>
      <w:r w:rsidRPr="00823508">
        <w:rPr>
          <w:sz w:val="28"/>
          <w:szCs w:val="28"/>
        </w:rPr>
        <w:t>: The Order Management API interacts with the databases to store or retrieve information related to the order.</w:t>
      </w:r>
    </w:p>
    <w:p w14:paraId="7FE8F177" w14:textId="1B01BCA9" w:rsidR="00823508" w:rsidRPr="00823508" w:rsidRDefault="00823508" w:rsidP="00823508">
      <w:pPr>
        <w:pStyle w:val="ListParagraph"/>
        <w:numPr>
          <w:ilvl w:val="1"/>
          <w:numId w:val="224"/>
        </w:numPr>
        <w:rPr>
          <w:sz w:val="28"/>
          <w:szCs w:val="28"/>
        </w:rPr>
      </w:pPr>
      <w:r w:rsidRPr="00823508">
        <w:rPr>
          <w:b/>
          <w:bCs/>
          <w:sz w:val="28"/>
          <w:szCs w:val="28"/>
        </w:rPr>
        <w:t>Payment Processing</w:t>
      </w:r>
      <w:r w:rsidRPr="00823508">
        <w:rPr>
          <w:sz w:val="28"/>
          <w:szCs w:val="28"/>
        </w:rPr>
        <w:t>: Once an order is confirmed, the Payment API connects to external payment services for transaction processing.</w:t>
      </w:r>
    </w:p>
    <w:p w14:paraId="26844E34" w14:textId="7C20CE98" w:rsidR="00823508" w:rsidRPr="00823508" w:rsidRDefault="00823508" w:rsidP="00823508">
      <w:pPr>
        <w:pStyle w:val="ListParagraph"/>
        <w:numPr>
          <w:ilvl w:val="1"/>
          <w:numId w:val="224"/>
        </w:numPr>
        <w:rPr>
          <w:sz w:val="28"/>
          <w:szCs w:val="28"/>
        </w:rPr>
      </w:pPr>
      <w:r w:rsidRPr="00823508">
        <w:rPr>
          <w:b/>
          <w:bCs/>
          <w:sz w:val="28"/>
          <w:szCs w:val="28"/>
        </w:rPr>
        <w:t>Notifications</w:t>
      </w:r>
      <w:r w:rsidRPr="00823508">
        <w:rPr>
          <w:sz w:val="28"/>
          <w:szCs w:val="28"/>
        </w:rPr>
        <w:t>: The Notification Service sends real-time updates to users and drivers.</w:t>
      </w:r>
    </w:p>
    <w:p w14:paraId="27E366B4" w14:textId="67D72EA8" w:rsidR="00823508" w:rsidRDefault="00823508" w:rsidP="00823508">
      <w:pPr>
        <w:pStyle w:val="ListParagraph"/>
        <w:numPr>
          <w:ilvl w:val="1"/>
          <w:numId w:val="224"/>
        </w:numPr>
        <w:rPr>
          <w:sz w:val="28"/>
          <w:szCs w:val="28"/>
        </w:rPr>
      </w:pPr>
      <w:r w:rsidRPr="00823508">
        <w:rPr>
          <w:b/>
          <w:bCs/>
          <w:sz w:val="28"/>
          <w:szCs w:val="28"/>
        </w:rPr>
        <w:t>Geolocation</w:t>
      </w:r>
      <w:r w:rsidRPr="00823508">
        <w:rPr>
          <w:sz w:val="28"/>
          <w:szCs w:val="28"/>
        </w:rPr>
        <w:t>: The system utilizes the Mapping API for calculating delivery routes and tracking the driver’s location.</w:t>
      </w:r>
    </w:p>
    <w:p w14:paraId="5E3B268C" w14:textId="77777777" w:rsidR="00823508" w:rsidRPr="00823508" w:rsidRDefault="00823508" w:rsidP="00823508">
      <w:pPr>
        <w:rPr>
          <w:sz w:val="28"/>
          <w:szCs w:val="28"/>
        </w:rPr>
      </w:pPr>
    </w:p>
    <w:p w14:paraId="64B9EC18" w14:textId="5775E7BB" w:rsidR="00D62D0F" w:rsidRDefault="00D62D0F" w:rsidP="00D62D0F">
      <w:pPr>
        <w:pStyle w:val="ListParagraph"/>
        <w:numPr>
          <w:ilvl w:val="0"/>
          <w:numId w:val="70"/>
        </w:numPr>
        <w:rPr>
          <w:color w:val="7030A0"/>
          <w:sz w:val="28"/>
          <w:szCs w:val="28"/>
        </w:rPr>
      </w:pPr>
      <w:r w:rsidRPr="00D62D0F">
        <w:rPr>
          <w:color w:val="7030A0"/>
          <w:sz w:val="28"/>
          <w:szCs w:val="28"/>
        </w:rPr>
        <w:t xml:space="preserve">What </w:t>
      </w:r>
      <w:r>
        <w:rPr>
          <w:color w:val="7030A0"/>
          <w:sz w:val="28"/>
          <w:szCs w:val="28"/>
        </w:rPr>
        <w:t>are</w:t>
      </w:r>
      <w:r w:rsidRPr="00D62D0F">
        <w:rPr>
          <w:color w:val="7030A0"/>
          <w:sz w:val="28"/>
          <w:szCs w:val="28"/>
        </w:rPr>
        <w:t xml:space="preserve"> the key elements of system design? </w:t>
      </w:r>
    </w:p>
    <w:p w14:paraId="3D08E603" w14:textId="2905CE25" w:rsidR="00D62D0F" w:rsidRDefault="00D62D0F" w:rsidP="00D62D0F">
      <w:pPr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 w:rsidR="00B1203B" w:rsidRPr="00B1203B">
        <w:rPr>
          <w:sz w:val="28"/>
          <w:szCs w:val="28"/>
        </w:rPr>
        <w:t>System design is a structured process that involves creating the architecture and components of a system to meet specific requirements</w:t>
      </w:r>
      <w:r w:rsidR="00B1203B">
        <w:rPr>
          <w:sz w:val="28"/>
          <w:szCs w:val="28"/>
        </w:rPr>
        <w:t>.</w:t>
      </w:r>
    </w:p>
    <w:p w14:paraId="5C579503" w14:textId="66A7DF7D" w:rsidR="00B33F9A" w:rsidRDefault="00B33F9A" w:rsidP="00D62D0F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B33F9A">
        <w:rPr>
          <w:sz w:val="28"/>
          <w:szCs w:val="28"/>
        </w:rPr>
        <w:t>The key elements of system design are essential for ensuring the system works efficiently, meets user needs, and is scalable.</w:t>
      </w:r>
    </w:p>
    <w:p w14:paraId="74287088" w14:textId="7A5E34E8" w:rsidR="00E50286" w:rsidRPr="00D332CE" w:rsidRDefault="00B33F9A" w:rsidP="00D62D0F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B33F9A">
        <w:rPr>
          <w:sz w:val="28"/>
          <w:szCs w:val="28"/>
        </w:rPr>
        <w:t>System design aims to build systems that are: reliable, effective, and maintainable</w:t>
      </w:r>
      <w:r>
        <w:rPr>
          <w:sz w:val="28"/>
          <w:szCs w:val="28"/>
        </w:rPr>
        <w:t>.</w:t>
      </w:r>
    </w:p>
    <w:p w14:paraId="574E54F6" w14:textId="61C03507" w:rsidR="00D332CE" w:rsidRPr="00D332CE" w:rsidRDefault="00D332CE" w:rsidP="00D332CE">
      <w:pPr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         </w:t>
      </w:r>
      <w:r w:rsidR="00F155F6">
        <w:rPr>
          <w:sz w:val="28"/>
          <w:szCs w:val="28"/>
        </w:rPr>
        <w:t>Key</w:t>
      </w:r>
      <w:r w:rsidRPr="00D332CE">
        <w:rPr>
          <w:sz w:val="28"/>
          <w:szCs w:val="28"/>
        </w:rPr>
        <w:t xml:space="preserve"> concepts of system design and performance, such as:</w:t>
      </w:r>
    </w:p>
    <w:p w14:paraId="731E56A1" w14:textId="52B62762" w:rsidR="00D332CE" w:rsidRPr="00D332CE" w:rsidRDefault="00D332CE" w:rsidP="00D332CE">
      <w:pPr>
        <w:numPr>
          <w:ilvl w:val="0"/>
          <w:numId w:val="72"/>
        </w:numPr>
        <w:rPr>
          <w:sz w:val="28"/>
          <w:szCs w:val="28"/>
        </w:rPr>
      </w:pPr>
      <w:r w:rsidRPr="00D332CE">
        <w:rPr>
          <w:sz w:val="28"/>
          <w:szCs w:val="28"/>
        </w:rPr>
        <w:t>Latency</w:t>
      </w:r>
    </w:p>
    <w:p w14:paraId="6DEE4297" w14:textId="3111B80A" w:rsidR="00D332CE" w:rsidRPr="00D332CE" w:rsidRDefault="00D332CE" w:rsidP="00D332CE">
      <w:pPr>
        <w:numPr>
          <w:ilvl w:val="0"/>
          <w:numId w:val="73"/>
        </w:numPr>
        <w:rPr>
          <w:sz w:val="28"/>
          <w:szCs w:val="28"/>
        </w:rPr>
      </w:pPr>
      <w:r w:rsidRPr="00D332CE">
        <w:rPr>
          <w:sz w:val="28"/>
          <w:szCs w:val="28"/>
        </w:rPr>
        <w:t>Throughput </w:t>
      </w:r>
    </w:p>
    <w:p w14:paraId="687D8E78" w14:textId="0FCE1E85" w:rsidR="00D332CE" w:rsidRPr="00D332CE" w:rsidRDefault="00D332CE" w:rsidP="00D332CE">
      <w:pPr>
        <w:numPr>
          <w:ilvl w:val="0"/>
          <w:numId w:val="74"/>
        </w:numPr>
        <w:rPr>
          <w:sz w:val="28"/>
          <w:szCs w:val="28"/>
        </w:rPr>
      </w:pPr>
      <w:r w:rsidRPr="00D332CE">
        <w:rPr>
          <w:sz w:val="28"/>
          <w:szCs w:val="28"/>
        </w:rPr>
        <w:t>Availability</w:t>
      </w:r>
    </w:p>
    <w:p w14:paraId="33CF75EC" w14:textId="71758158" w:rsidR="00D332CE" w:rsidRPr="00D332CE" w:rsidRDefault="00D332CE" w:rsidP="00D332CE">
      <w:pPr>
        <w:numPr>
          <w:ilvl w:val="0"/>
          <w:numId w:val="75"/>
        </w:numPr>
        <w:rPr>
          <w:sz w:val="28"/>
          <w:szCs w:val="28"/>
        </w:rPr>
      </w:pPr>
      <w:r w:rsidRPr="00D332CE">
        <w:rPr>
          <w:sz w:val="28"/>
          <w:szCs w:val="28"/>
        </w:rPr>
        <w:t>Redundancy</w:t>
      </w:r>
    </w:p>
    <w:p w14:paraId="38EBC0E4" w14:textId="77777777" w:rsidR="00D332CE" w:rsidRPr="00D332CE" w:rsidRDefault="00D332CE" w:rsidP="00D332CE">
      <w:pPr>
        <w:numPr>
          <w:ilvl w:val="0"/>
          <w:numId w:val="76"/>
        </w:numPr>
        <w:rPr>
          <w:sz w:val="28"/>
          <w:szCs w:val="28"/>
        </w:rPr>
      </w:pPr>
      <w:r w:rsidRPr="00D332CE">
        <w:rPr>
          <w:sz w:val="28"/>
          <w:szCs w:val="28"/>
        </w:rPr>
        <w:t>Time</w:t>
      </w:r>
    </w:p>
    <w:p w14:paraId="4753C2B8" w14:textId="77777777" w:rsidR="00D332CE" w:rsidRPr="00D332CE" w:rsidRDefault="00D332CE" w:rsidP="00D332CE">
      <w:pPr>
        <w:numPr>
          <w:ilvl w:val="0"/>
          <w:numId w:val="77"/>
        </w:numPr>
        <w:rPr>
          <w:sz w:val="28"/>
          <w:szCs w:val="28"/>
        </w:rPr>
      </w:pPr>
      <w:r w:rsidRPr="00D332CE">
        <w:rPr>
          <w:sz w:val="28"/>
          <w:szCs w:val="28"/>
        </w:rPr>
        <w:t>CAP Theorem</w:t>
      </w:r>
    </w:p>
    <w:p w14:paraId="7361E927" w14:textId="43F0138A" w:rsidR="00D332CE" w:rsidRDefault="00D332CE" w:rsidP="00D332CE">
      <w:pPr>
        <w:numPr>
          <w:ilvl w:val="0"/>
          <w:numId w:val="78"/>
        </w:numPr>
        <w:rPr>
          <w:sz w:val="28"/>
          <w:szCs w:val="28"/>
        </w:rPr>
      </w:pPr>
      <w:r w:rsidRPr="00D332CE">
        <w:rPr>
          <w:sz w:val="28"/>
          <w:szCs w:val="28"/>
        </w:rPr>
        <w:t>Lamport’s Logical Clock Theorem</w:t>
      </w:r>
      <w:r>
        <w:rPr>
          <w:sz w:val="28"/>
          <w:szCs w:val="28"/>
        </w:rPr>
        <w:t>.</w:t>
      </w:r>
    </w:p>
    <w:p w14:paraId="5CE15D3D" w14:textId="77777777" w:rsidR="00F155F6" w:rsidRDefault="00F155F6" w:rsidP="00F155F6">
      <w:pPr>
        <w:rPr>
          <w:sz w:val="28"/>
          <w:szCs w:val="28"/>
        </w:rPr>
      </w:pPr>
    </w:p>
    <w:p w14:paraId="690B2924" w14:textId="28B3CD12" w:rsidR="00F155F6" w:rsidRDefault="00F155F6" w:rsidP="00F155F6">
      <w:pPr>
        <w:pStyle w:val="ListParagraph"/>
        <w:numPr>
          <w:ilvl w:val="0"/>
          <w:numId w:val="79"/>
        </w:numPr>
        <w:rPr>
          <w:color w:val="7030A0"/>
          <w:sz w:val="28"/>
          <w:szCs w:val="28"/>
        </w:rPr>
      </w:pPr>
      <w:r w:rsidRPr="00F155F6">
        <w:rPr>
          <w:color w:val="7030A0"/>
          <w:sz w:val="28"/>
          <w:szCs w:val="28"/>
        </w:rPr>
        <w:lastRenderedPageBreak/>
        <w:t>Software Testing.</w:t>
      </w:r>
    </w:p>
    <w:p w14:paraId="20778D4F" w14:textId="220BF72B" w:rsidR="00F155F6" w:rsidRPr="00F155F6" w:rsidRDefault="00F155F6" w:rsidP="00F155F6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 w:rsidR="00F3464A" w:rsidRPr="00F3464A">
        <w:rPr>
          <w:sz w:val="28"/>
          <w:szCs w:val="28"/>
        </w:rPr>
        <w:t>Software testing is the process of evaluating and verifying that a software application or system meets the specified requirements and functions as intended.</w:t>
      </w:r>
    </w:p>
    <w:p w14:paraId="70BC87F1" w14:textId="6345979A" w:rsidR="00F3464A" w:rsidRPr="00F3464A" w:rsidRDefault="00F3464A" w:rsidP="00F3464A">
      <w:pPr>
        <w:numPr>
          <w:ilvl w:val="0"/>
          <w:numId w:val="80"/>
        </w:numPr>
        <w:rPr>
          <w:sz w:val="28"/>
          <w:szCs w:val="28"/>
        </w:rPr>
      </w:pPr>
      <w:r w:rsidRPr="00F3464A">
        <w:rPr>
          <w:sz w:val="28"/>
          <w:szCs w:val="28"/>
        </w:rPr>
        <w:t>Functional Testing: Selenium, QTP, Test</w:t>
      </w:r>
      <w:r>
        <w:rPr>
          <w:sz w:val="28"/>
          <w:szCs w:val="28"/>
        </w:rPr>
        <w:t xml:space="preserve"> </w:t>
      </w:r>
      <w:r w:rsidRPr="00F3464A">
        <w:rPr>
          <w:sz w:val="28"/>
          <w:szCs w:val="28"/>
        </w:rPr>
        <w:t>Complete</w:t>
      </w:r>
    </w:p>
    <w:p w14:paraId="0BB825AF" w14:textId="77777777" w:rsidR="00F3464A" w:rsidRPr="00F3464A" w:rsidRDefault="00F3464A" w:rsidP="00F3464A">
      <w:pPr>
        <w:numPr>
          <w:ilvl w:val="0"/>
          <w:numId w:val="80"/>
        </w:numPr>
        <w:rPr>
          <w:sz w:val="28"/>
          <w:szCs w:val="28"/>
        </w:rPr>
      </w:pPr>
      <w:r w:rsidRPr="00F3464A">
        <w:rPr>
          <w:sz w:val="28"/>
          <w:szCs w:val="28"/>
        </w:rPr>
        <w:t>Performance Testing: Apache JMeter, LoadRunner</w:t>
      </w:r>
    </w:p>
    <w:p w14:paraId="328A6B3D" w14:textId="6885777B" w:rsidR="00F3464A" w:rsidRPr="00F3464A" w:rsidRDefault="00F3464A" w:rsidP="00F3464A">
      <w:pPr>
        <w:numPr>
          <w:ilvl w:val="0"/>
          <w:numId w:val="80"/>
        </w:numPr>
        <w:rPr>
          <w:sz w:val="28"/>
          <w:szCs w:val="28"/>
        </w:rPr>
      </w:pPr>
      <w:r w:rsidRPr="00F3464A">
        <w:rPr>
          <w:sz w:val="28"/>
          <w:szCs w:val="28"/>
        </w:rPr>
        <w:t>Unit Testing: JUnit, N</w:t>
      </w:r>
      <w:r>
        <w:rPr>
          <w:sz w:val="28"/>
          <w:szCs w:val="28"/>
        </w:rPr>
        <w:t xml:space="preserve"> </w:t>
      </w:r>
      <w:r w:rsidRPr="00F3464A">
        <w:rPr>
          <w:sz w:val="28"/>
          <w:szCs w:val="28"/>
        </w:rPr>
        <w:t>Unit, TestNG</w:t>
      </w:r>
    </w:p>
    <w:p w14:paraId="0340D3A3" w14:textId="77777777" w:rsidR="00F3464A" w:rsidRPr="00F3464A" w:rsidRDefault="00F3464A" w:rsidP="00F3464A">
      <w:pPr>
        <w:numPr>
          <w:ilvl w:val="0"/>
          <w:numId w:val="80"/>
        </w:numPr>
        <w:rPr>
          <w:sz w:val="28"/>
          <w:szCs w:val="28"/>
        </w:rPr>
      </w:pPr>
      <w:r w:rsidRPr="00F3464A">
        <w:rPr>
          <w:sz w:val="28"/>
          <w:szCs w:val="28"/>
        </w:rPr>
        <w:t>API Testing: Postman, SoapUI</w:t>
      </w:r>
    </w:p>
    <w:p w14:paraId="6903CAD6" w14:textId="7FD5DAB0" w:rsidR="00F3464A" w:rsidRDefault="00F3464A" w:rsidP="00F3464A">
      <w:pPr>
        <w:numPr>
          <w:ilvl w:val="0"/>
          <w:numId w:val="80"/>
        </w:numPr>
        <w:rPr>
          <w:sz w:val="28"/>
          <w:szCs w:val="28"/>
        </w:rPr>
      </w:pPr>
      <w:r w:rsidRPr="00F3464A">
        <w:rPr>
          <w:sz w:val="28"/>
          <w:szCs w:val="28"/>
        </w:rPr>
        <w:t>Security Testing: OWASP ZAP, Burp Suite</w:t>
      </w:r>
      <w:r>
        <w:rPr>
          <w:sz w:val="28"/>
          <w:szCs w:val="28"/>
        </w:rPr>
        <w:t>.</w:t>
      </w:r>
    </w:p>
    <w:p w14:paraId="5A7B8AD9" w14:textId="77777777" w:rsidR="00677544" w:rsidRDefault="00677544" w:rsidP="00677544">
      <w:pPr>
        <w:rPr>
          <w:sz w:val="28"/>
          <w:szCs w:val="28"/>
        </w:rPr>
      </w:pPr>
    </w:p>
    <w:p w14:paraId="37F56D16" w14:textId="77777777" w:rsidR="00677544" w:rsidRDefault="00677544" w:rsidP="00677544">
      <w:pPr>
        <w:pStyle w:val="ListParagraph"/>
        <w:numPr>
          <w:ilvl w:val="0"/>
          <w:numId w:val="222"/>
        </w:numPr>
        <w:rPr>
          <w:sz w:val="28"/>
          <w:szCs w:val="28"/>
        </w:rPr>
      </w:pPr>
      <w:r w:rsidRPr="00677544">
        <w:rPr>
          <w:color w:val="7030A0"/>
          <w:sz w:val="28"/>
          <w:szCs w:val="28"/>
        </w:rPr>
        <w:t>LAB EXERCISE: Develop test cases for a simple calculator program.</w:t>
      </w:r>
    </w:p>
    <w:p w14:paraId="2F9C6FFE" w14:textId="1F812A3C" w:rsidR="00677544" w:rsidRPr="00677544" w:rsidRDefault="00677544" w:rsidP="00677544">
      <w:pPr>
        <w:rPr>
          <w:sz w:val="28"/>
          <w:szCs w:val="28"/>
        </w:rPr>
      </w:pPr>
      <w:r w:rsidRPr="00677544">
        <w:rPr>
          <w:color w:val="7030A0"/>
          <w:sz w:val="28"/>
          <w:szCs w:val="28"/>
        </w:rPr>
        <w:t>Ans.</w:t>
      </w:r>
      <w:r>
        <w:rPr>
          <w:sz w:val="28"/>
          <w:szCs w:val="28"/>
        </w:rPr>
        <w:t xml:space="preserve"> </w:t>
      </w:r>
      <w:r w:rsidRPr="00677544">
        <w:rPr>
          <w:sz w:val="28"/>
          <w:szCs w:val="28"/>
        </w:rPr>
        <w:t xml:space="preserve"> </w:t>
      </w:r>
      <w:r w:rsidRPr="00677544">
        <w:rPr>
          <w:sz w:val="28"/>
          <w:szCs w:val="28"/>
          <w:u w:val="single"/>
        </w:rPr>
        <w:t>Test Case 1: Addition Operation.</w:t>
      </w:r>
    </w:p>
    <w:p w14:paraId="26F280B9" w14:textId="77777777" w:rsidR="00677544" w:rsidRPr="00677544" w:rsidRDefault="00677544" w:rsidP="00677544">
      <w:pPr>
        <w:numPr>
          <w:ilvl w:val="0"/>
          <w:numId w:val="225"/>
        </w:numPr>
        <w:rPr>
          <w:sz w:val="28"/>
          <w:szCs w:val="28"/>
        </w:rPr>
      </w:pPr>
      <w:r w:rsidRPr="00677544">
        <w:rPr>
          <w:sz w:val="28"/>
          <w:szCs w:val="28"/>
        </w:rPr>
        <w:t>Test Case Name: Test Addition of Two Positive Numbers</w:t>
      </w:r>
    </w:p>
    <w:p w14:paraId="40410EDA" w14:textId="77777777" w:rsidR="00677544" w:rsidRPr="00677544" w:rsidRDefault="00677544" w:rsidP="00677544">
      <w:pPr>
        <w:numPr>
          <w:ilvl w:val="0"/>
          <w:numId w:val="225"/>
        </w:numPr>
        <w:rPr>
          <w:sz w:val="28"/>
          <w:szCs w:val="28"/>
        </w:rPr>
      </w:pPr>
      <w:r w:rsidRPr="00677544">
        <w:rPr>
          <w:sz w:val="28"/>
          <w:szCs w:val="28"/>
        </w:rPr>
        <w:t>Test Description: Test the addition of two positive numbers.</w:t>
      </w:r>
    </w:p>
    <w:p w14:paraId="1AE38C47" w14:textId="77777777" w:rsidR="00677544" w:rsidRPr="00677544" w:rsidRDefault="00677544" w:rsidP="00677544">
      <w:pPr>
        <w:numPr>
          <w:ilvl w:val="0"/>
          <w:numId w:val="225"/>
        </w:numPr>
        <w:rPr>
          <w:sz w:val="28"/>
          <w:szCs w:val="28"/>
        </w:rPr>
      </w:pPr>
      <w:r w:rsidRPr="00677544">
        <w:rPr>
          <w:sz w:val="28"/>
          <w:szCs w:val="28"/>
        </w:rPr>
        <w:t>Test Input: 5 + 3</w:t>
      </w:r>
    </w:p>
    <w:p w14:paraId="2689336C" w14:textId="77777777" w:rsidR="00677544" w:rsidRPr="00677544" w:rsidRDefault="00677544" w:rsidP="00677544">
      <w:pPr>
        <w:numPr>
          <w:ilvl w:val="0"/>
          <w:numId w:val="225"/>
        </w:numPr>
        <w:rPr>
          <w:sz w:val="28"/>
          <w:szCs w:val="28"/>
        </w:rPr>
      </w:pPr>
      <w:r w:rsidRPr="00677544">
        <w:rPr>
          <w:sz w:val="28"/>
          <w:szCs w:val="28"/>
        </w:rPr>
        <w:t>Expected Output: 8</w:t>
      </w:r>
    </w:p>
    <w:p w14:paraId="78866F7A" w14:textId="77777777" w:rsidR="00677544" w:rsidRDefault="00677544" w:rsidP="00677544">
      <w:pPr>
        <w:numPr>
          <w:ilvl w:val="0"/>
          <w:numId w:val="225"/>
        </w:numPr>
        <w:rPr>
          <w:sz w:val="28"/>
          <w:szCs w:val="28"/>
        </w:rPr>
      </w:pPr>
      <w:r w:rsidRPr="00677544">
        <w:rPr>
          <w:sz w:val="28"/>
          <w:szCs w:val="28"/>
        </w:rPr>
        <w:t>Actual Output: (To be determined by execution)</w:t>
      </w:r>
    </w:p>
    <w:p w14:paraId="7D2B6D9E" w14:textId="552977DE" w:rsidR="00677544" w:rsidRPr="00677544" w:rsidRDefault="00677544" w:rsidP="00677544">
      <w:pPr>
        <w:rPr>
          <w:sz w:val="28"/>
          <w:szCs w:val="28"/>
          <w:u w:val="single"/>
        </w:rPr>
      </w:pPr>
      <w:r w:rsidRPr="00677544">
        <w:rPr>
          <w:sz w:val="28"/>
          <w:szCs w:val="28"/>
        </w:rPr>
        <w:t xml:space="preserve">          </w:t>
      </w:r>
      <w:r w:rsidRPr="00677544">
        <w:rPr>
          <w:sz w:val="28"/>
          <w:szCs w:val="28"/>
          <w:u w:val="single"/>
        </w:rPr>
        <w:t xml:space="preserve">Test Case </w:t>
      </w:r>
      <w:r>
        <w:rPr>
          <w:sz w:val="28"/>
          <w:szCs w:val="28"/>
          <w:u w:val="single"/>
        </w:rPr>
        <w:t>2</w:t>
      </w:r>
      <w:r w:rsidRPr="00677544">
        <w:rPr>
          <w:sz w:val="28"/>
          <w:szCs w:val="28"/>
          <w:u w:val="single"/>
        </w:rPr>
        <w:t>: Multiplication Operation</w:t>
      </w:r>
    </w:p>
    <w:p w14:paraId="06193D2A" w14:textId="77777777" w:rsidR="00677544" w:rsidRPr="00677544" w:rsidRDefault="00677544" w:rsidP="00677544">
      <w:pPr>
        <w:numPr>
          <w:ilvl w:val="0"/>
          <w:numId w:val="226"/>
        </w:numPr>
        <w:rPr>
          <w:sz w:val="28"/>
          <w:szCs w:val="28"/>
        </w:rPr>
      </w:pPr>
      <w:r w:rsidRPr="00677544">
        <w:rPr>
          <w:sz w:val="28"/>
          <w:szCs w:val="28"/>
        </w:rPr>
        <w:t>Test Case Name: Test Multiplication of Two Positive Numbers</w:t>
      </w:r>
    </w:p>
    <w:p w14:paraId="114C23FE" w14:textId="77777777" w:rsidR="00677544" w:rsidRPr="00677544" w:rsidRDefault="00677544" w:rsidP="00677544">
      <w:pPr>
        <w:numPr>
          <w:ilvl w:val="0"/>
          <w:numId w:val="226"/>
        </w:numPr>
        <w:rPr>
          <w:sz w:val="28"/>
          <w:szCs w:val="28"/>
        </w:rPr>
      </w:pPr>
      <w:r w:rsidRPr="00677544">
        <w:rPr>
          <w:sz w:val="28"/>
          <w:szCs w:val="28"/>
        </w:rPr>
        <w:t>Test Description: Test the multiplication of two positive numbers.</w:t>
      </w:r>
    </w:p>
    <w:p w14:paraId="310D6F70" w14:textId="77777777" w:rsidR="00677544" w:rsidRPr="00677544" w:rsidRDefault="00677544" w:rsidP="00677544">
      <w:pPr>
        <w:numPr>
          <w:ilvl w:val="0"/>
          <w:numId w:val="226"/>
        </w:numPr>
        <w:rPr>
          <w:sz w:val="28"/>
          <w:szCs w:val="28"/>
        </w:rPr>
      </w:pPr>
      <w:r w:rsidRPr="00677544">
        <w:rPr>
          <w:sz w:val="28"/>
          <w:szCs w:val="28"/>
        </w:rPr>
        <w:t>Test Input: 4 * 3</w:t>
      </w:r>
    </w:p>
    <w:p w14:paraId="6B78DCF3" w14:textId="77777777" w:rsidR="00677544" w:rsidRPr="00677544" w:rsidRDefault="00677544" w:rsidP="00677544">
      <w:pPr>
        <w:numPr>
          <w:ilvl w:val="0"/>
          <w:numId w:val="226"/>
        </w:numPr>
        <w:rPr>
          <w:sz w:val="28"/>
          <w:szCs w:val="28"/>
        </w:rPr>
      </w:pPr>
      <w:r w:rsidRPr="00677544">
        <w:rPr>
          <w:sz w:val="28"/>
          <w:szCs w:val="28"/>
        </w:rPr>
        <w:t>Expected Output: 12</w:t>
      </w:r>
    </w:p>
    <w:p w14:paraId="5D44F4AD" w14:textId="62C90D66" w:rsidR="00974EC9" w:rsidRDefault="00677544" w:rsidP="00974EC9">
      <w:pPr>
        <w:numPr>
          <w:ilvl w:val="0"/>
          <w:numId w:val="226"/>
        </w:numPr>
        <w:rPr>
          <w:sz w:val="28"/>
          <w:szCs w:val="28"/>
        </w:rPr>
      </w:pPr>
      <w:r w:rsidRPr="00677544">
        <w:rPr>
          <w:sz w:val="28"/>
          <w:szCs w:val="28"/>
        </w:rPr>
        <w:t>Actual Output: (To be determined by execution)</w:t>
      </w:r>
      <w:r>
        <w:rPr>
          <w:sz w:val="28"/>
          <w:szCs w:val="28"/>
        </w:rPr>
        <w:t>.</w:t>
      </w:r>
    </w:p>
    <w:p w14:paraId="62188C3E" w14:textId="77777777" w:rsidR="00677544" w:rsidRPr="00677544" w:rsidRDefault="00677544" w:rsidP="00677544">
      <w:pPr>
        <w:rPr>
          <w:sz w:val="28"/>
          <w:szCs w:val="28"/>
        </w:rPr>
      </w:pPr>
    </w:p>
    <w:p w14:paraId="69057250" w14:textId="2C95BA89" w:rsidR="00974EC9" w:rsidRDefault="00974EC9" w:rsidP="00974EC9">
      <w:pPr>
        <w:pStyle w:val="ListParagraph"/>
        <w:numPr>
          <w:ilvl w:val="0"/>
          <w:numId w:val="79"/>
        </w:numPr>
        <w:rPr>
          <w:color w:val="7030A0"/>
          <w:sz w:val="28"/>
          <w:szCs w:val="28"/>
        </w:rPr>
      </w:pPr>
      <w:r w:rsidRPr="00974EC9">
        <w:rPr>
          <w:color w:val="7030A0"/>
          <w:sz w:val="28"/>
          <w:szCs w:val="28"/>
        </w:rPr>
        <w:t xml:space="preserve">Why is software testing important? </w:t>
      </w:r>
    </w:p>
    <w:p w14:paraId="3F1D2D8F" w14:textId="25E6EB4B" w:rsidR="00974EC9" w:rsidRDefault="00974EC9" w:rsidP="00974EC9">
      <w:pPr>
        <w:rPr>
          <w:sz w:val="28"/>
          <w:szCs w:val="28"/>
        </w:rPr>
      </w:pPr>
      <w:r>
        <w:rPr>
          <w:color w:val="7030A0"/>
          <w:sz w:val="28"/>
          <w:szCs w:val="28"/>
        </w:rPr>
        <w:t>Ans</w:t>
      </w:r>
      <w:r w:rsidRPr="0037539B">
        <w:rPr>
          <w:sz w:val="28"/>
          <w:szCs w:val="28"/>
        </w:rPr>
        <w:t xml:space="preserve">. </w:t>
      </w:r>
      <w:r w:rsidR="0037539B" w:rsidRPr="0037539B">
        <w:rPr>
          <w:sz w:val="28"/>
          <w:szCs w:val="28"/>
        </w:rPr>
        <w:t>Software testing is a crucial aspect of the software development process that ensures the reliability, functionality, and security of a software application</w:t>
      </w:r>
      <w:r w:rsidR="0037539B">
        <w:rPr>
          <w:sz w:val="28"/>
          <w:szCs w:val="28"/>
        </w:rPr>
        <w:t>.</w:t>
      </w:r>
    </w:p>
    <w:p w14:paraId="326DABAC" w14:textId="45909563" w:rsidR="0037539B" w:rsidRPr="0037539B" w:rsidRDefault="006F402A" w:rsidP="0037539B">
      <w:pPr>
        <w:rPr>
          <w:sz w:val="28"/>
          <w:szCs w:val="28"/>
        </w:rPr>
      </w:pPr>
      <w:r>
        <w:rPr>
          <w:sz w:val="28"/>
          <w:szCs w:val="28"/>
        </w:rPr>
        <w:t>Why</w:t>
      </w:r>
      <w:r w:rsidR="0037539B" w:rsidRPr="0037539B">
        <w:rPr>
          <w:sz w:val="28"/>
          <w:szCs w:val="28"/>
        </w:rPr>
        <w:t xml:space="preserve"> the testing of the software is really important:</w:t>
      </w:r>
    </w:p>
    <w:p w14:paraId="6235AFFF" w14:textId="77777777" w:rsidR="0037539B" w:rsidRDefault="0037539B" w:rsidP="0037539B">
      <w:pPr>
        <w:rPr>
          <w:sz w:val="28"/>
          <w:szCs w:val="28"/>
        </w:rPr>
      </w:pPr>
      <w:r w:rsidRPr="0037539B">
        <w:rPr>
          <w:sz w:val="28"/>
          <w:szCs w:val="28"/>
        </w:rPr>
        <w:t>1. Helps in saving money</w:t>
      </w:r>
    </w:p>
    <w:p w14:paraId="12503937" w14:textId="77777777" w:rsidR="0037539B" w:rsidRDefault="0037539B" w:rsidP="0037539B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37539B">
        <w:rPr>
          <w:sz w:val="28"/>
          <w:szCs w:val="28"/>
        </w:rPr>
        <w:t>Security</w:t>
      </w:r>
    </w:p>
    <w:p w14:paraId="672C8D6C" w14:textId="6CCB5169" w:rsidR="0037539B" w:rsidRDefault="0037539B" w:rsidP="0037539B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37539B">
        <w:rPr>
          <w:sz w:val="28"/>
          <w:szCs w:val="28"/>
        </w:rPr>
        <w:t>Quality of the product</w:t>
      </w:r>
    </w:p>
    <w:p w14:paraId="7A66F348" w14:textId="393A55D8" w:rsidR="0037539B" w:rsidRDefault="0037539B" w:rsidP="0037539B">
      <w:pPr>
        <w:rPr>
          <w:sz w:val="28"/>
          <w:szCs w:val="28"/>
        </w:rPr>
      </w:pPr>
      <w:r>
        <w:rPr>
          <w:sz w:val="28"/>
          <w:szCs w:val="28"/>
        </w:rPr>
        <w:t>4. Customer Satisfaction</w:t>
      </w:r>
    </w:p>
    <w:p w14:paraId="1ECAAA6A" w14:textId="77777777" w:rsidR="0037539B" w:rsidRPr="0037539B" w:rsidRDefault="0037539B" w:rsidP="0037539B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37539B">
        <w:rPr>
          <w:sz w:val="28"/>
          <w:szCs w:val="28"/>
        </w:rPr>
        <w:t>the development process</w:t>
      </w:r>
    </w:p>
    <w:p w14:paraId="4480C273" w14:textId="77777777" w:rsidR="0037539B" w:rsidRPr="0037539B" w:rsidRDefault="0037539B" w:rsidP="0037539B">
      <w:pPr>
        <w:rPr>
          <w:sz w:val="28"/>
          <w:szCs w:val="28"/>
        </w:rPr>
      </w:pPr>
      <w:r w:rsidRPr="0037539B">
        <w:rPr>
          <w:sz w:val="28"/>
          <w:szCs w:val="28"/>
        </w:rPr>
        <w:t>6. Easy while adding new features</w:t>
      </w:r>
    </w:p>
    <w:p w14:paraId="02A971AB" w14:textId="01E5074E" w:rsidR="0037539B" w:rsidRPr="0037539B" w:rsidRDefault="0037539B" w:rsidP="0037539B">
      <w:pPr>
        <w:rPr>
          <w:sz w:val="28"/>
          <w:szCs w:val="28"/>
        </w:rPr>
      </w:pPr>
      <w:r w:rsidRPr="0037539B">
        <w:rPr>
          <w:sz w:val="28"/>
          <w:szCs w:val="28"/>
        </w:rPr>
        <w:t>7.</w:t>
      </w:r>
      <w:r>
        <w:rPr>
          <w:sz w:val="28"/>
          <w:szCs w:val="28"/>
        </w:rPr>
        <w:t xml:space="preserve"> Evaluating the software's performance.</w:t>
      </w:r>
    </w:p>
    <w:p w14:paraId="47A3B531" w14:textId="397A4ED7" w:rsidR="0037539B" w:rsidRDefault="0037539B" w:rsidP="0037539B">
      <w:pPr>
        <w:rPr>
          <w:b/>
          <w:bCs/>
          <w:sz w:val="28"/>
          <w:szCs w:val="28"/>
        </w:rPr>
      </w:pPr>
    </w:p>
    <w:p w14:paraId="3808A399" w14:textId="27DC159F" w:rsidR="0037539B" w:rsidRDefault="0037539B" w:rsidP="00B933AC">
      <w:pPr>
        <w:pStyle w:val="ListParagraph"/>
        <w:numPr>
          <w:ilvl w:val="0"/>
          <w:numId w:val="79"/>
        </w:numPr>
        <w:rPr>
          <w:color w:val="7030A0"/>
          <w:sz w:val="28"/>
          <w:szCs w:val="28"/>
        </w:rPr>
      </w:pPr>
      <w:r w:rsidRPr="00B933AC">
        <w:rPr>
          <w:color w:val="7030A0"/>
          <w:sz w:val="28"/>
          <w:szCs w:val="28"/>
        </w:rPr>
        <w:t>Maintenance</w:t>
      </w:r>
      <w:r w:rsidR="00B933AC">
        <w:rPr>
          <w:color w:val="7030A0"/>
          <w:sz w:val="28"/>
          <w:szCs w:val="28"/>
        </w:rPr>
        <w:t>.</w:t>
      </w:r>
    </w:p>
    <w:p w14:paraId="59221642" w14:textId="1A59F23A" w:rsidR="00B933AC" w:rsidRDefault="00B933AC" w:rsidP="00B933AC">
      <w:pPr>
        <w:rPr>
          <w:sz w:val="28"/>
          <w:szCs w:val="28"/>
        </w:rPr>
      </w:pPr>
      <w:r>
        <w:rPr>
          <w:color w:val="7030A0"/>
          <w:sz w:val="28"/>
          <w:szCs w:val="28"/>
        </w:rPr>
        <w:lastRenderedPageBreak/>
        <w:t xml:space="preserve">Ans. </w:t>
      </w:r>
      <w:r w:rsidR="006F402A" w:rsidRPr="006F402A">
        <w:rPr>
          <w:sz w:val="28"/>
          <w:szCs w:val="28"/>
        </w:rPr>
        <w:t>Software maintenance is the process of changing, modifying, and updating software to keep up with customer needs</w:t>
      </w:r>
      <w:r w:rsidR="006F402A">
        <w:rPr>
          <w:sz w:val="28"/>
          <w:szCs w:val="28"/>
        </w:rPr>
        <w:t>.</w:t>
      </w:r>
    </w:p>
    <w:p w14:paraId="0CD1CB61" w14:textId="713C8590" w:rsidR="006F402A" w:rsidRDefault="006F402A" w:rsidP="00B933AC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6F402A">
        <w:rPr>
          <w:sz w:val="28"/>
          <w:szCs w:val="28"/>
        </w:rPr>
        <w:t>Maintenance Activities</w:t>
      </w:r>
      <w:r>
        <w:rPr>
          <w:sz w:val="28"/>
          <w:szCs w:val="28"/>
        </w:rPr>
        <w:t>:</w:t>
      </w:r>
    </w:p>
    <w:p w14:paraId="7AB445D9" w14:textId="3460A259" w:rsidR="006F402A" w:rsidRPr="006F402A" w:rsidRDefault="006F402A" w:rsidP="006F402A">
      <w:pPr>
        <w:pStyle w:val="ListParagraph"/>
        <w:numPr>
          <w:ilvl w:val="0"/>
          <w:numId w:val="81"/>
        </w:numPr>
        <w:rPr>
          <w:sz w:val="28"/>
          <w:szCs w:val="28"/>
        </w:rPr>
      </w:pPr>
      <w:r w:rsidRPr="006F402A">
        <w:rPr>
          <w:sz w:val="28"/>
          <w:szCs w:val="28"/>
        </w:rPr>
        <w:t>Monitoring and Issue Detection</w:t>
      </w:r>
    </w:p>
    <w:p w14:paraId="074CB8B1" w14:textId="1EB4E3B4" w:rsidR="006F402A" w:rsidRPr="006F402A" w:rsidRDefault="006F402A" w:rsidP="006F402A">
      <w:pPr>
        <w:pStyle w:val="ListParagraph"/>
        <w:numPr>
          <w:ilvl w:val="0"/>
          <w:numId w:val="81"/>
        </w:numPr>
        <w:rPr>
          <w:sz w:val="28"/>
          <w:szCs w:val="28"/>
        </w:rPr>
      </w:pPr>
      <w:r w:rsidRPr="006F402A">
        <w:rPr>
          <w:sz w:val="28"/>
          <w:szCs w:val="28"/>
        </w:rPr>
        <w:t>Code Updates</w:t>
      </w:r>
    </w:p>
    <w:p w14:paraId="578FA4C1" w14:textId="1D46295F" w:rsidR="006F402A" w:rsidRPr="006F402A" w:rsidRDefault="006F402A" w:rsidP="006F402A">
      <w:pPr>
        <w:pStyle w:val="ListParagraph"/>
        <w:numPr>
          <w:ilvl w:val="0"/>
          <w:numId w:val="81"/>
        </w:numPr>
        <w:rPr>
          <w:sz w:val="28"/>
          <w:szCs w:val="28"/>
        </w:rPr>
      </w:pPr>
      <w:r w:rsidRPr="006F402A">
        <w:rPr>
          <w:sz w:val="28"/>
          <w:szCs w:val="28"/>
        </w:rPr>
        <w:t>Patch Management</w:t>
      </w:r>
    </w:p>
    <w:p w14:paraId="45A00766" w14:textId="1BF5ED66" w:rsidR="006F402A" w:rsidRPr="006F402A" w:rsidRDefault="006F402A" w:rsidP="006F402A">
      <w:pPr>
        <w:pStyle w:val="ListParagraph"/>
        <w:numPr>
          <w:ilvl w:val="0"/>
          <w:numId w:val="81"/>
        </w:numPr>
        <w:rPr>
          <w:sz w:val="28"/>
          <w:szCs w:val="28"/>
        </w:rPr>
      </w:pPr>
      <w:r w:rsidRPr="006F402A">
        <w:rPr>
          <w:sz w:val="28"/>
          <w:szCs w:val="28"/>
        </w:rPr>
        <w:t>Database Management</w:t>
      </w:r>
    </w:p>
    <w:p w14:paraId="753957C1" w14:textId="2A52DD9C" w:rsidR="006F402A" w:rsidRPr="0058268E" w:rsidRDefault="006F402A" w:rsidP="006F402A">
      <w:pPr>
        <w:pStyle w:val="ListParagraph"/>
        <w:numPr>
          <w:ilvl w:val="0"/>
          <w:numId w:val="81"/>
        </w:numPr>
        <w:rPr>
          <w:color w:val="7030A0"/>
          <w:sz w:val="28"/>
          <w:szCs w:val="28"/>
        </w:rPr>
      </w:pPr>
      <w:r w:rsidRPr="006F402A">
        <w:rPr>
          <w:sz w:val="28"/>
          <w:szCs w:val="28"/>
        </w:rPr>
        <w:t>Documentation Updates</w:t>
      </w:r>
      <w:r>
        <w:rPr>
          <w:sz w:val="28"/>
          <w:szCs w:val="28"/>
        </w:rPr>
        <w:t>.</w:t>
      </w:r>
    </w:p>
    <w:p w14:paraId="5FAB01C0" w14:textId="77777777" w:rsidR="0058268E" w:rsidRDefault="0058268E" w:rsidP="0058268E">
      <w:pPr>
        <w:rPr>
          <w:color w:val="7030A0"/>
          <w:sz w:val="28"/>
          <w:szCs w:val="28"/>
        </w:rPr>
      </w:pPr>
    </w:p>
    <w:p w14:paraId="514A29E1" w14:textId="4A385C8D" w:rsidR="0058268E" w:rsidRDefault="0058268E" w:rsidP="0058268E">
      <w:pPr>
        <w:pStyle w:val="ListParagraph"/>
        <w:numPr>
          <w:ilvl w:val="0"/>
          <w:numId w:val="227"/>
        </w:numPr>
        <w:rPr>
          <w:color w:val="7030A0"/>
          <w:sz w:val="28"/>
          <w:szCs w:val="28"/>
        </w:rPr>
      </w:pPr>
      <w:r w:rsidRPr="0058268E">
        <w:rPr>
          <w:color w:val="7030A0"/>
          <w:sz w:val="28"/>
          <w:szCs w:val="28"/>
        </w:rPr>
        <w:t xml:space="preserve">LAB EXERCISE: Document a real-world case where a software application </w:t>
      </w:r>
      <w:r>
        <w:rPr>
          <w:color w:val="7030A0"/>
          <w:sz w:val="28"/>
          <w:szCs w:val="28"/>
        </w:rPr>
        <w:t>requires</w:t>
      </w:r>
      <w:r w:rsidRPr="0058268E">
        <w:rPr>
          <w:color w:val="7030A0"/>
          <w:sz w:val="28"/>
          <w:szCs w:val="28"/>
        </w:rPr>
        <w:t xml:space="preserve"> critical maintenance.</w:t>
      </w:r>
    </w:p>
    <w:p w14:paraId="5F6E8C08" w14:textId="250B9888" w:rsidR="0058268E" w:rsidRDefault="0058268E" w:rsidP="0058268E">
      <w:pPr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 w:rsidRPr="0058268E">
        <w:rPr>
          <w:sz w:val="28"/>
          <w:szCs w:val="28"/>
        </w:rPr>
        <w:t>Software maintenance is a continuous process that occurs throughout the entire life cycle of the software system.</w:t>
      </w:r>
    </w:p>
    <w:p w14:paraId="68273C9D" w14:textId="3FB0E851" w:rsidR="0058268E" w:rsidRDefault="0058268E" w:rsidP="0058268E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</w:t>
      </w:r>
      <w:r w:rsidRPr="0058268E">
        <w:rPr>
          <w:sz w:val="28"/>
          <w:szCs w:val="28"/>
          <w:u w:val="single"/>
        </w:rPr>
        <w:t>Critical Maintenance of the Amazon Web Services</w:t>
      </w:r>
      <w:r>
        <w:rPr>
          <w:sz w:val="28"/>
          <w:szCs w:val="28"/>
          <w:u w:val="single"/>
        </w:rPr>
        <w:t>:</w:t>
      </w:r>
    </w:p>
    <w:p w14:paraId="69635684" w14:textId="2D461652" w:rsidR="0058268E" w:rsidRDefault="0058268E" w:rsidP="0058268E">
      <w:pPr>
        <w:pStyle w:val="ListParagraph"/>
        <w:numPr>
          <w:ilvl w:val="0"/>
          <w:numId w:val="229"/>
        </w:numPr>
        <w:rPr>
          <w:sz w:val="28"/>
          <w:szCs w:val="28"/>
        </w:rPr>
      </w:pPr>
      <w:r w:rsidRPr="0058268E">
        <w:rPr>
          <w:sz w:val="28"/>
          <w:szCs w:val="28"/>
        </w:rPr>
        <w:t>Identifying and Rolling Back the Faulty Command:</w:t>
      </w:r>
    </w:p>
    <w:p w14:paraId="433FEB13" w14:textId="502764A3" w:rsidR="0058268E" w:rsidRDefault="0058268E" w:rsidP="00E17D83">
      <w:pPr>
        <w:pStyle w:val="ListParagraph"/>
        <w:numPr>
          <w:ilvl w:val="0"/>
          <w:numId w:val="230"/>
        </w:numPr>
        <w:rPr>
          <w:sz w:val="28"/>
          <w:szCs w:val="28"/>
        </w:rPr>
      </w:pPr>
      <w:r w:rsidRPr="0058268E">
        <w:rPr>
          <w:sz w:val="28"/>
          <w:szCs w:val="28"/>
        </w:rPr>
        <w:t xml:space="preserve">AWS engineers worked to </w:t>
      </w:r>
      <w:r>
        <w:rPr>
          <w:sz w:val="28"/>
          <w:szCs w:val="28"/>
        </w:rPr>
        <w:t>roll back</w:t>
      </w:r>
      <w:r w:rsidRPr="0058268E">
        <w:rPr>
          <w:sz w:val="28"/>
          <w:szCs w:val="28"/>
        </w:rPr>
        <w:t xml:space="preserve"> the destructive command, restore lost metadata, and reconfigure the system to its normal state.</w:t>
      </w:r>
    </w:p>
    <w:p w14:paraId="72E25DDE" w14:textId="6D024193" w:rsidR="0058268E" w:rsidRDefault="0058268E" w:rsidP="0058268E">
      <w:pPr>
        <w:pStyle w:val="ListParagraph"/>
        <w:numPr>
          <w:ilvl w:val="0"/>
          <w:numId w:val="229"/>
        </w:numPr>
        <w:rPr>
          <w:sz w:val="28"/>
          <w:szCs w:val="28"/>
        </w:rPr>
      </w:pPr>
      <w:r w:rsidRPr="0058268E">
        <w:rPr>
          <w:sz w:val="28"/>
          <w:szCs w:val="28"/>
        </w:rPr>
        <w:t>Restoring Service to Affected Customers:</w:t>
      </w:r>
    </w:p>
    <w:p w14:paraId="58708D11" w14:textId="77777777" w:rsidR="0058268E" w:rsidRDefault="0058268E" w:rsidP="00E17D83">
      <w:pPr>
        <w:pStyle w:val="ListParagraph"/>
        <w:numPr>
          <w:ilvl w:val="0"/>
          <w:numId w:val="230"/>
        </w:numPr>
        <w:rPr>
          <w:sz w:val="28"/>
          <w:szCs w:val="28"/>
        </w:rPr>
      </w:pPr>
      <w:r w:rsidRPr="0058268E">
        <w:rPr>
          <w:sz w:val="28"/>
          <w:szCs w:val="28"/>
        </w:rPr>
        <w:t xml:space="preserve">The restoration process involved gradually bringing back functionality to affected customers. </w:t>
      </w:r>
    </w:p>
    <w:p w14:paraId="4CEF05DE" w14:textId="73672E85" w:rsidR="0058268E" w:rsidRDefault="0058268E" w:rsidP="00E17D83">
      <w:pPr>
        <w:pStyle w:val="ListParagraph"/>
        <w:numPr>
          <w:ilvl w:val="0"/>
          <w:numId w:val="230"/>
        </w:numPr>
        <w:rPr>
          <w:sz w:val="28"/>
          <w:szCs w:val="28"/>
        </w:rPr>
      </w:pPr>
      <w:r w:rsidRPr="0058268E">
        <w:rPr>
          <w:sz w:val="28"/>
          <w:szCs w:val="28"/>
        </w:rPr>
        <w:t>AWS used its internal processes to ensure that metadata and data storage services were fully operational.</w:t>
      </w:r>
    </w:p>
    <w:p w14:paraId="73E53243" w14:textId="448EAE2C" w:rsidR="0058268E" w:rsidRDefault="0058268E" w:rsidP="0058268E">
      <w:pPr>
        <w:pStyle w:val="ListParagraph"/>
        <w:numPr>
          <w:ilvl w:val="0"/>
          <w:numId w:val="229"/>
        </w:numPr>
        <w:rPr>
          <w:sz w:val="28"/>
          <w:szCs w:val="28"/>
        </w:rPr>
      </w:pPr>
      <w:r w:rsidRPr="0058268E">
        <w:rPr>
          <w:sz w:val="28"/>
          <w:szCs w:val="28"/>
        </w:rPr>
        <w:t>the S3 Metadata System:</w:t>
      </w:r>
    </w:p>
    <w:p w14:paraId="6912D60F" w14:textId="7DC242C5" w:rsidR="0058268E" w:rsidRDefault="00E17D83" w:rsidP="00E17D83">
      <w:pPr>
        <w:pStyle w:val="ListParagraph"/>
        <w:numPr>
          <w:ilvl w:val="0"/>
          <w:numId w:val="231"/>
        </w:numPr>
        <w:rPr>
          <w:sz w:val="28"/>
          <w:szCs w:val="28"/>
        </w:rPr>
      </w:pPr>
      <w:r>
        <w:rPr>
          <w:sz w:val="28"/>
          <w:szCs w:val="28"/>
        </w:rPr>
        <w:t>The</w:t>
      </w:r>
      <w:r w:rsidRPr="00E17D83">
        <w:rPr>
          <w:sz w:val="28"/>
          <w:szCs w:val="28"/>
        </w:rPr>
        <w:t xml:space="preserve"> S3 metadata service was rebuilt from scratch in some parts, particularly the systems affected by the initial command error.</w:t>
      </w:r>
    </w:p>
    <w:p w14:paraId="78046271" w14:textId="09994621" w:rsidR="00E17D83" w:rsidRDefault="00E17D83" w:rsidP="00E17D83">
      <w:pPr>
        <w:pStyle w:val="ListParagraph"/>
        <w:numPr>
          <w:ilvl w:val="0"/>
          <w:numId w:val="229"/>
        </w:numPr>
        <w:rPr>
          <w:sz w:val="28"/>
          <w:szCs w:val="28"/>
        </w:rPr>
      </w:pPr>
      <w:r w:rsidRPr="00E17D83">
        <w:rPr>
          <w:sz w:val="28"/>
          <w:szCs w:val="28"/>
        </w:rPr>
        <w:t>Improving Monitoring and Alerting:</w:t>
      </w:r>
    </w:p>
    <w:p w14:paraId="20A80633" w14:textId="67A70255" w:rsidR="00E17D83" w:rsidRDefault="00E17D83" w:rsidP="00E17D83">
      <w:pPr>
        <w:pStyle w:val="ListParagraph"/>
        <w:numPr>
          <w:ilvl w:val="0"/>
          <w:numId w:val="231"/>
        </w:numPr>
        <w:rPr>
          <w:sz w:val="28"/>
          <w:szCs w:val="28"/>
        </w:rPr>
      </w:pPr>
      <w:r w:rsidRPr="00E17D83">
        <w:rPr>
          <w:sz w:val="28"/>
          <w:szCs w:val="28"/>
        </w:rPr>
        <w:t>much earlier in the future, providing engineers with quicker insights into system failures.</w:t>
      </w:r>
    </w:p>
    <w:p w14:paraId="653CBC6A" w14:textId="3B9EDCE4" w:rsidR="00E17D83" w:rsidRDefault="00E17D83" w:rsidP="00E17D83">
      <w:pPr>
        <w:pStyle w:val="ListParagraph"/>
        <w:numPr>
          <w:ilvl w:val="0"/>
          <w:numId w:val="229"/>
        </w:numPr>
        <w:rPr>
          <w:sz w:val="28"/>
          <w:szCs w:val="28"/>
        </w:rPr>
      </w:pPr>
      <w:r w:rsidRPr="00E17D83">
        <w:rPr>
          <w:sz w:val="28"/>
          <w:szCs w:val="28"/>
        </w:rPr>
        <w:t>Communication and Transparency:</w:t>
      </w:r>
    </w:p>
    <w:p w14:paraId="7F582C02" w14:textId="3D60F92F" w:rsidR="00E17D83" w:rsidRPr="00E17D83" w:rsidRDefault="00E17D83" w:rsidP="00E17D83">
      <w:pPr>
        <w:pStyle w:val="ListParagraph"/>
        <w:numPr>
          <w:ilvl w:val="0"/>
          <w:numId w:val="231"/>
        </w:numPr>
        <w:rPr>
          <w:sz w:val="28"/>
          <w:szCs w:val="28"/>
        </w:rPr>
      </w:pPr>
      <w:r w:rsidRPr="00E17D83">
        <w:rPr>
          <w:sz w:val="28"/>
          <w:szCs w:val="28"/>
        </w:rPr>
        <w:t>hey kept users updated via their status page and social media channels throughout the process, which helped build trust despite the downtime.</w:t>
      </w:r>
    </w:p>
    <w:p w14:paraId="1E21C3AF" w14:textId="77777777" w:rsidR="006F402A" w:rsidRDefault="006F402A" w:rsidP="006F402A">
      <w:pPr>
        <w:rPr>
          <w:color w:val="7030A0"/>
          <w:sz w:val="28"/>
          <w:szCs w:val="28"/>
        </w:rPr>
      </w:pPr>
    </w:p>
    <w:p w14:paraId="139350F8" w14:textId="4A53F3D9" w:rsidR="006F402A" w:rsidRDefault="00AA4524" w:rsidP="00AA4524">
      <w:pPr>
        <w:pStyle w:val="ListParagraph"/>
        <w:numPr>
          <w:ilvl w:val="0"/>
          <w:numId w:val="79"/>
        </w:numPr>
        <w:rPr>
          <w:color w:val="7030A0"/>
          <w:sz w:val="28"/>
          <w:szCs w:val="28"/>
        </w:rPr>
      </w:pPr>
      <w:r w:rsidRPr="00AA4524">
        <w:rPr>
          <w:color w:val="7030A0"/>
          <w:sz w:val="28"/>
          <w:szCs w:val="28"/>
        </w:rPr>
        <w:t xml:space="preserve">What types </w:t>
      </w:r>
      <w:r>
        <w:rPr>
          <w:color w:val="7030A0"/>
          <w:sz w:val="28"/>
          <w:szCs w:val="28"/>
        </w:rPr>
        <w:t>of software</w:t>
      </w:r>
      <w:r w:rsidRPr="00AA4524">
        <w:rPr>
          <w:color w:val="7030A0"/>
          <w:sz w:val="28"/>
          <w:szCs w:val="28"/>
        </w:rPr>
        <w:t xml:space="preserve"> maintenance are there? </w:t>
      </w:r>
    </w:p>
    <w:p w14:paraId="0FDA634D" w14:textId="73EA675B" w:rsidR="00540481" w:rsidRDefault="00540481" w:rsidP="00540481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</w:p>
    <w:p w14:paraId="2A1274DF" w14:textId="77777777" w:rsidR="00540481" w:rsidRPr="00540481" w:rsidRDefault="00540481" w:rsidP="00540481">
      <w:pPr>
        <w:numPr>
          <w:ilvl w:val="0"/>
          <w:numId w:val="82"/>
        </w:numPr>
        <w:rPr>
          <w:sz w:val="28"/>
          <w:szCs w:val="28"/>
        </w:rPr>
      </w:pPr>
      <w:r w:rsidRPr="00540481">
        <w:rPr>
          <w:b/>
          <w:bCs/>
          <w:sz w:val="28"/>
          <w:szCs w:val="28"/>
        </w:rPr>
        <w:t>Corrective Maintenance</w:t>
      </w:r>
      <w:r w:rsidRPr="00540481">
        <w:rPr>
          <w:sz w:val="28"/>
          <w:szCs w:val="28"/>
        </w:rPr>
        <w:t xml:space="preserve">: </w:t>
      </w:r>
    </w:p>
    <w:p w14:paraId="6E709C12" w14:textId="6DF9FAAB" w:rsidR="00540481" w:rsidRDefault="00540481" w:rsidP="00540481">
      <w:pPr>
        <w:ind w:left="720"/>
        <w:rPr>
          <w:sz w:val="28"/>
          <w:szCs w:val="28"/>
        </w:rPr>
      </w:pPr>
      <w:r w:rsidRPr="00540481">
        <w:rPr>
          <w:sz w:val="28"/>
          <w:szCs w:val="28"/>
        </w:rPr>
        <w:t>Fixes defects or bugs after deployment.</w:t>
      </w:r>
    </w:p>
    <w:p w14:paraId="6C9F0373" w14:textId="56680594" w:rsidR="00540481" w:rsidRPr="00540481" w:rsidRDefault="00540481" w:rsidP="00540481">
      <w:pPr>
        <w:ind w:left="720"/>
        <w:rPr>
          <w:sz w:val="28"/>
          <w:szCs w:val="28"/>
        </w:rPr>
      </w:pPr>
      <w:r w:rsidRPr="00540481">
        <w:rPr>
          <w:sz w:val="28"/>
          <w:szCs w:val="28"/>
        </w:rPr>
        <w:lastRenderedPageBreak/>
        <w:t>Identifying and resolving errors or issues that affect functionality</w:t>
      </w:r>
      <w:r>
        <w:rPr>
          <w:sz w:val="28"/>
          <w:szCs w:val="28"/>
        </w:rPr>
        <w:t>.</w:t>
      </w:r>
    </w:p>
    <w:p w14:paraId="0D018733" w14:textId="77777777" w:rsidR="00540481" w:rsidRPr="00540481" w:rsidRDefault="00540481" w:rsidP="00540481">
      <w:pPr>
        <w:numPr>
          <w:ilvl w:val="0"/>
          <w:numId w:val="82"/>
        </w:numPr>
        <w:rPr>
          <w:sz w:val="28"/>
          <w:szCs w:val="28"/>
        </w:rPr>
      </w:pPr>
      <w:r w:rsidRPr="00540481">
        <w:rPr>
          <w:b/>
          <w:bCs/>
          <w:sz w:val="28"/>
          <w:szCs w:val="28"/>
        </w:rPr>
        <w:t>Adaptive Maintenance</w:t>
      </w:r>
      <w:r w:rsidRPr="00540481">
        <w:rPr>
          <w:sz w:val="28"/>
          <w:szCs w:val="28"/>
        </w:rPr>
        <w:t xml:space="preserve">: </w:t>
      </w:r>
    </w:p>
    <w:p w14:paraId="0A3B8D5A" w14:textId="0C5FA9F1" w:rsidR="00540481" w:rsidRDefault="00540481" w:rsidP="0054048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40481">
        <w:rPr>
          <w:sz w:val="28"/>
          <w:szCs w:val="28"/>
        </w:rPr>
        <w:t>Modifying the software to remain compatible with new operating systems, hardware, or software platforms</w:t>
      </w:r>
      <w:r>
        <w:rPr>
          <w:sz w:val="28"/>
          <w:szCs w:val="28"/>
        </w:rPr>
        <w:t>.</w:t>
      </w:r>
    </w:p>
    <w:p w14:paraId="4C58A5B5" w14:textId="0B709AD7" w:rsidR="00540481" w:rsidRPr="00540481" w:rsidRDefault="00540481" w:rsidP="00540481">
      <w:pPr>
        <w:ind w:left="720"/>
        <w:rPr>
          <w:sz w:val="28"/>
          <w:szCs w:val="28"/>
        </w:rPr>
      </w:pPr>
      <w:r w:rsidRPr="00540481">
        <w:rPr>
          <w:sz w:val="28"/>
          <w:szCs w:val="28"/>
        </w:rPr>
        <w:t>Adjusting the system to integrate with updated external systems, services, or databases</w:t>
      </w:r>
      <w:r>
        <w:rPr>
          <w:sz w:val="28"/>
          <w:szCs w:val="28"/>
        </w:rPr>
        <w:t>.</w:t>
      </w:r>
    </w:p>
    <w:p w14:paraId="7F950B26" w14:textId="158D5462" w:rsidR="00540481" w:rsidRPr="00540481" w:rsidRDefault="00540481" w:rsidP="00540481">
      <w:pPr>
        <w:numPr>
          <w:ilvl w:val="0"/>
          <w:numId w:val="82"/>
        </w:numPr>
        <w:rPr>
          <w:sz w:val="28"/>
          <w:szCs w:val="28"/>
        </w:rPr>
      </w:pPr>
      <w:r w:rsidRPr="00540481">
        <w:rPr>
          <w:b/>
          <w:bCs/>
          <w:sz w:val="28"/>
          <w:szCs w:val="28"/>
        </w:rPr>
        <w:t>Perfective Maintenance</w:t>
      </w:r>
      <w:r w:rsidRPr="00540481">
        <w:rPr>
          <w:sz w:val="28"/>
          <w:szCs w:val="28"/>
        </w:rPr>
        <w:t xml:space="preserve">: </w:t>
      </w:r>
    </w:p>
    <w:p w14:paraId="263FF9BE" w14:textId="4F2EC747" w:rsidR="00540481" w:rsidRPr="00540481" w:rsidRDefault="00540481" w:rsidP="00540481">
      <w:pPr>
        <w:ind w:left="720"/>
        <w:rPr>
          <w:sz w:val="28"/>
          <w:szCs w:val="28"/>
        </w:rPr>
      </w:pPr>
      <w:r w:rsidRPr="00540481">
        <w:rPr>
          <w:sz w:val="28"/>
          <w:szCs w:val="28"/>
        </w:rPr>
        <w:t>Adding new features or improving existing ones.</w:t>
      </w:r>
    </w:p>
    <w:p w14:paraId="7F5CBA72" w14:textId="20C74D08" w:rsidR="00540481" w:rsidRPr="00540481" w:rsidRDefault="00540481" w:rsidP="00540481">
      <w:pPr>
        <w:ind w:left="720"/>
        <w:rPr>
          <w:sz w:val="28"/>
          <w:szCs w:val="28"/>
        </w:rPr>
      </w:pPr>
      <w:r w:rsidRPr="00540481">
        <w:rPr>
          <w:sz w:val="28"/>
          <w:szCs w:val="28"/>
        </w:rPr>
        <w:t>Optimizing the software for better performance.</w:t>
      </w:r>
    </w:p>
    <w:p w14:paraId="284C107C" w14:textId="72F65E5F" w:rsidR="00540481" w:rsidRPr="00540481" w:rsidRDefault="00540481" w:rsidP="00540481">
      <w:pPr>
        <w:ind w:left="720"/>
        <w:rPr>
          <w:sz w:val="28"/>
          <w:szCs w:val="28"/>
        </w:rPr>
      </w:pPr>
      <w:r w:rsidRPr="00540481">
        <w:rPr>
          <w:sz w:val="28"/>
          <w:szCs w:val="28"/>
        </w:rPr>
        <w:t>Refining the user interface or user experience.</w:t>
      </w:r>
    </w:p>
    <w:p w14:paraId="6ECA6A82" w14:textId="77777777" w:rsidR="00540481" w:rsidRPr="00540481" w:rsidRDefault="00540481" w:rsidP="00540481">
      <w:pPr>
        <w:numPr>
          <w:ilvl w:val="0"/>
          <w:numId w:val="82"/>
        </w:numPr>
        <w:rPr>
          <w:sz w:val="28"/>
          <w:szCs w:val="28"/>
        </w:rPr>
      </w:pPr>
      <w:r w:rsidRPr="00540481">
        <w:rPr>
          <w:b/>
          <w:bCs/>
          <w:sz w:val="28"/>
          <w:szCs w:val="28"/>
        </w:rPr>
        <w:t>Preventive Maintenance</w:t>
      </w:r>
      <w:r w:rsidRPr="00540481">
        <w:rPr>
          <w:sz w:val="28"/>
          <w:szCs w:val="28"/>
        </w:rPr>
        <w:t xml:space="preserve">: </w:t>
      </w:r>
    </w:p>
    <w:p w14:paraId="13D9B44F" w14:textId="48047A08" w:rsidR="00540481" w:rsidRDefault="00540481" w:rsidP="00540481">
      <w:pPr>
        <w:ind w:left="720"/>
        <w:rPr>
          <w:sz w:val="28"/>
          <w:szCs w:val="28"/>
        </w:rPr>
      </w:pPr>
      <w:r w:rsidRPr="00540481">
        <w:rPr>
          <w:sz w:val="28"/>
          <w:szCs w:val="28"/>
        </w:rPr>
        <w:t>Proactively improves the software to avoid future issues and ensure long-term stability.</w:t>
      </w:r>
    </w:p>
    <w:p w14:paraId="774A726C" w14:textId="1557A045" w:rsidR="00540481" w:rsidRDefault="00540481" w:rsidP="00540481">
      <w:pPr>
        <w:ind w:left="720"/>
        <w:rPr>
          <w:sz w:val="28"/>
          <w:szCs w:val="28"/>
        </w:rPr>
      </w:pPr>
      <w:r w:rsidRPr="00540481">
        <w:rPr>
          <w:sz w:val="28"/>
          <w:szCs w:val="28"/>
        </w:rPr>
        <w:t>Conducting routine health checks to identify and fix issues before they become major problems.</w:t>
      </w:r>
    </w:p>
    <w:p w14:paraId="40CE9E82" w14:textId="77777777" w:rsidR="00DF5FBC" w:rsidRDefault="00DF5FBC" w:rsidP="00540481">
      <w:pPr>
        <w:ind w:left="720"/>
        <w:rPr>
          <w:sz w:val="28"/>
          <w:szCs w:val="28"/>
        </w:rPr>
      </w:pPr>
    </w:p>
    <w:p w14:paraId="12494178" w14:textId="63C5136C" w:rsidR="00DF5FBC" w:rsidRDefault="00DF5FBC" w:rsidP="00DF5FBC">
      <w:pPr>
        <w:pStyle w:val="ListParagraph"/>
        <w:numPr>
          <w:ilvl w:val="0"/>
          <w:numId w:val="79"/>
        </w:numPr>
        <w:rPr>
          <w:color w:val="7030A0"/>
          <w:sz w:val="28"/>
          <w:szCs w:val="28"/>
        </w:rPr>
      </w:pPr>
      <w:r w:rsidRPr="00DF5FBC">
        <w:rPr>
          <w:color w:val="7030A0"/>
          <w:sz w:val="28"/>
          <w:szCs w:val="28"/>
        </w:rPr>
        <w:t>Development.</w:t>
      </w:r>
    </w:p>
    <w:p w14:paraId="508AB2A8" w14:textId="0DC00A93" w:rsidR="00DF5FBC" w:rsidRDefault="00DF5FBC" w:rsidP="00DF5FBC">
      <w:pPr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 w:rsidR="001D66D6" w:rsidRPr="001D66D6">
        <w:rPr>
          <w:sz w:val="28"/>
          <w:szCs w:val="28"/>
        </w:rPr>
        <w:t>Software development refers to the entire process of designing, creating, testing, and maintaining software applications</w:t>
      </w:r>
      <w:r w:rsidR="001D66D6">
        <w:rPr>
          <w:sz w:val="28"/>
          <w:szCs w:val="28"/>
        </w:rPr>
        <w:t>.</w:t>
      </w:r>
    </w:p>
    <w:p w14:paraId="2AA50612" w14:textId="39BA7B05" w:rsidR="001D66D6" w:rsidRDefault="001D66D6" w:rsidP="001D66D6">
      <w:pPr>
        <w:rPr>
          <w:sz w:val="28"/>
          <w:szCs w:val="28"/>
        </w:rPr>
      </w:pPr>
      <w:r>
        <w:rPr>
          <w:sz w:val="28"/>
          <w:szCs w:val="28"/>
        </w:rPr>
        <w:t xml:space="preserve">         There are six types of software development:</w:t>
      </w:r>
    </w:p>
    <w:p w14:paraId="17E6B3B6" w14:textId="77777777" w:rsidR="001D66D6" w:rsidRDefault="001D66D6" w:rsidP="001D66D6">
      <w:pPr>
        <w:pStyle w:val="ListParagraph"/>
        <w:numPr>
          <w:ilvl w:val="0"/>
          <w:numId w:val="84"/>
        </w:numPr>
        <w:rPr>
          <w:sz w:val="28"/>
          <w:szCs w:val="28"/>
        </w:rPr>
      </w:pPr>
      <w:r w:rsidRPr="005A0DB6">
        <w:rPr>
          <w:sz w:val="28"/>
          <w:szCs w:val="28"/>
        </w:rPr>
        <w:t>Planning/Requirements Gathering</w:t>
      </w:r>
    </w:p>
    <w:p w14:paraId="0889186D" w14:textId="77777777" w:rsidR="001D66D6" w:rsidRPr="005A0DB6" w:rsidRDefault="001D66D6" w:rsidP="001D66D6">
      <w:pPr>
        <w:pStyle w:val="ListParagraph"/>
        <w:numPr>
          <w:ilvl w:val="0"/>
          <w:numId w:val="84"/>
        </w:numPr>
        <w:rPr>
          <w:sz w:val="28"/>
          <w:szCs w:val="28"/>
        </w:rPr>
      </w:pPr>
      <w:r>
        <w:rPr>
          <w:sz w:val="28"/>
          <w:szCs w:val="28"/>
        </w:rPr>
        <w:t>analysis</w:t>
      </w:r>
    </w:p>
    <w:p w14:paraId="0E7AAFC5" w14:textId="77777777" w:rsidR="001D66D6" w:rsidRPr="005A0DB6" w:rsidRDefault="001D66D6" w:rsidP="001D66D6">
      <w:pPr>
        <w:pStyle w:val="ListParagraph"/>
        <w:numPr>
          <w:ilvl w:val="0"/>
          <w:numId w:val="84"/>
        </w:numPr>
        <w:rPr>
          <w:sz w:val="28"/>
          <w:szCs w:val="28"/>
        </w:rPr>
      </w:pPr>
      <w:r w:rsidRPr="005A0DB6">
        <w:rPr>
          <w:sz w:val="28"/>
          <w:szCs w:val="28"/>
        </w:rPr>
        <w:t>System Design</w:t>
      </w:r>
    </w:p>
    <w:p w14:paraId="13B5C574" w14:textId="77777777" w:rsidR="001D66D6" w:rsidRPr="005A0DB6" w:rsidRDefault="001D66D6" w:rsidP="001D66D6">
      <w:pPr>
        <w:pStyle w:val="ListParagraph"/>
        <w:numPr>
          <w:ilvl w:val="0"/>
          <w:numId w:val="84"/>
        </w:numPr>
        <w:rPr>
          <w:sz w:val="28"/>
          <w:szCs w:val="28"/>
        </w:rPr>
      </w:pPr>
      <w:r w:rsidRPr="005A0DB6">
        <w:rPr>
          <w:sz w:val="28"/>
          <w:szCs w:val="28"/>
        </w:rPr>
        <w:t>Implementation (Coding)</w:t>
      </w:r>
    </w:p>
    <w:p w14:paraId="3F649F0D" w14:textId="77777777" w:rsidR="001D66D6" w:rsidRPr="005A0DB6" w:rsidRDefault="001D66D6" w:rsidP="001D66D6">
      <w:pPr>
        <w:pStyle w:val="ListParagraph"/>
        <w:numPr>
          <w:ilvl w:val="0"/>
          <w:numId w:val="84"/>
        </w:numPr>
        <w:rPr>
          <w:sz w:val="28"/>
          <w:szCs w:val="28"/>
        </w:rPr>
      </w:pPr>
      <w:r w:rsidRPr="005A0DB6">
        <w:rPr>
          <w:sz w:val="28"/>
          <w:szCs w:val="28"/>
        </w:rPr>
        <w:t>Testing</w:t>
      </w:r>
    </w:p>
    <w:p w14:paraId="12367A23" w14:textId="77777777" w:rsidR="001D66D6" w:rsidRPr="009F280B" w:rsidRDefault="001D66D6" w:rsidP="001D66D6">
      <w:pPr>
        <w:pStyle w:val="ListParagraph"/>
        <w:numPr>
          <w:ilvl w:val="0"/>
          <w:numId w:val="84"/>
        </w:numPr>
        <w:rPr>
          <w:sz w:val="28"/>
          <w:szCs w:val="28"/>
          <w:u w:val="single"/>
        </w:rPr>
      </w:pPr>
      <w:r w:rsidRPr="005A0DB6">
        <w:rPr>
          <w:sz w:val="28"/>
          <w:szCs w:val="28"/>
        </w:rPr>
        <w:t>Maintenance</w:t>
      </w:r>
    </w:p>
    <w:p w14:paraId="3107F8CF" w14:textId="77777777" w:rsidR="009F280B" w:rsidRDefault="009F280B" w:rsidP="009F280B">
      <w:pPr>
        <w:rPr>
          <w:sz w:val="28"/>
          <w:szCs w:val="28"/>
          <w:u w:val="single"/>
        </w:rPr>
      </w:pPr>
    </w:p>
    <w:p w14:paraId="4DD73C77" w14:textId="56D48A81" w:rsidR="009F280B" w:rsidRPr="009F280B" w:rsidRDefault="009F280B" w:rsidP="009F280B">
      <w:pPr>
        <w:pStyle w:val="ListParagraph"/>
        <w:numPr>
          <w:ilvl w:val="0"/>
          <w:numId w:val="79"/>
        </w:numPr>
        <w:rPr>
          <w:sz w:val="28"/>
          <w:szCs w:val="28"/>
        </w:rPr>
      </w:pPr>
      <w:r w:rsidRPr="009F280B">
        <w:rPr>
          <w:color w:val="7030A0"/>
          <w:sz w:val="28"/>
          <w:szCs w:val="28"/>
        </w:rPr>
        <w:t>What are the key differences between web and desktop applications?</w:t>
      </w:r>
    </w:p>
    <w:p w14:paraId="4D39659C" w14:textId="73A0710A" w:rsidR="009F280B" w:rsidRDefault="009F280B" w:rsidP="009F280B">
      <w:pPr>
        <w:rPr>
          <w:sz w:val="28"/>
          <w:szCs w:val="28"/>
          <w:u w:val="single"/>
        </w:rPr>
      </w:pPr>
      <w:r w:rsidRPr="009F280B">
        <w:rPr>
          <w:color w:val="7030A0"/>
          <w:sz w:val="28"/>
          <w:szCs w:val="28"/>
        </w:rPr>
        <w:t>Ans.</w:t>
      </w:r>
      <w:r>
        <w:rPr>
          <w:color w:val="7030A0"/>
          <w:sz w:val="28"/>
          <w:szCs w:val="28"/>
        </w:rPr>
        <w:t xml:space="preserve"> </w:t>
      </w:r>
      <w:r w:rsidRPr="009F280B">
        <w:rPr>
          <w:sz w:val="28"/>
          <w:szCs w:val="28"/>
          <w:u w:val="single"/>
        </w:rPr>
        <w:t>Web application:</w:t>
      </w:r>
    </w:p>
    <w:p w14:paraId="3EBBD26C" w14:textId="53D96962" w:rsidR="009F280B" w:rsidRPr="002D4874" w:rsidRDefault="009F280B" w:rsidP="002D4874">
      <w:pPr>
        <w:pStyle w:val="ListParagraph"/>
        <w:numPr>
          <w:ilvl w:val="0"/>
          <w:numId w:val="85"/>
        </w:numPr>
        <w:rPr>
          <w:sz w:val="28"/>
          <w:szCs w:val="28"/>
        </w:rPr>
      </w:pPr>
      <w:r w:rsidRPr="002D4874">
        <w:rPr>
          <w:sz w:val="28"/>
          <w:szCs w:val="28"/>
        </w:rPr>
        <w:t>Runs inside a web browser.</w:t>
      </w:r>
    </w:p>
    <w:p w14:paraId="49E7D13A" w14:textId="7BCB0A42" w:rsidR="009F280B" w:rsidRPr="002D4874" w:rsidRDefault="002D4874" w:rsidP="002D4874">
      <w:pPr>
        <w:pStyle w:val="ListParagraph"/>
        <w:numPr>
          <w:ilvl w:val="0"/>
          <w:numId w:val="85"/>
        </w:numPr>
        <w:rPr>
          <w:sz w:val="28"/>
          <w:szCs w:val="28"/>
        </w:rPr>
      </w:pPr>
      <w:r w:rsidRPr="002D4874">
        <w:rPr>
          <w:sz w:val="28"/>
          <w:szCs w:val="28"/>
        </w:rPr>
        <w:t>Hosted on web/application servers.</w:t>
      </w:r>
    </w:p>
    <w:p w14:paraId="7B0E2596" w14:textId="2ED2B742" w:rsidR="002D4874" w:rsidRPr="002D4874" w:rsidRDefault="002D4874" w:rsidP="002D4874">
      <w:pPr>
        <w:pStyle w:val="ListParagraph"/>
        <w:numPr>
          <w:ilvl w:val="0"/>
          <w:numId w:val="85"/>
        </w:numPr>
        <w:rPr>
          <w:sz w:val="28"/>
          <w:szCs w:val="28"/>
        </w:rPr>
      </w:pPr>
      <w:r w:rsidRPr="002D4874">
        <w:rPr>
          <w:sz w:val="28"/>
          <w:szCs w:val="28"/>
        </w:rPr>
        <w:t>Accessible from any internet-connected device.</w:t>
      </w:r>
    </w:p>
    <w:p w14:paraId="452DEE13" w14:textId="230CB065" w:rsidR="002D4874" w:rsidRPr="002D4874" w:rsidRDefault="002D4874" w:rsidP="002D4874">
      <w:pPr>
        <w:pStyle w:val="ListParagraph"/>
        <w:numPr>
          <w:ilvl w:val="0"/>
          <w:numId w:val="85"/>
        </w:numPr>
        <w:rPr>
          <w:sz w:val="28"/>
          <w:szCs w:val="28"/>
        </w:rPr>
      </w:pPr>
      <w:r w:rsidRPr="002D4874">
        <w:rPr>
          <w:sz w:val="28"/>
          <w:szCs w:val="28"/>
        </w:rPr>
        <w:t>Uses a client-server model over the Internet.</w:t>
      </w:r>
    </w:p>
    <w:p w14:paraId="1F219536" w14:textId="14543B68" w:rsidR="002D4874" w:rsidRPr="002D4874" w:rsidRDefault="002D4874" w:rsidP="002D4874">
      <w:pPr>
        <w:pStyle w:val="ListParagraph"/>
        <w:numPr>
          <w:ilvl w:val="0"/>
          <w:numId w:val="85"/>
        </w:numPr>
        <w:rPr>
          <w:sz w:val="28"/>
          <w:szCs w:val="28"/>
        </w:rPr>
      </w:pPr>
      <w:r w:rsidRPr="002D4874">
        <w:rPr>
          <w:sz w:val="28"/>
          <w:szCs w:val="28"/>
        </w:rPr>
        <w:t>The programming languages used are JavaScript, PHP, Python, etc.</w:t>
      </w:r>
    </w:p>
    <w:p w14:paraId="2FBC6291" w14:textId="00E42A3D" w:rsidR="002D4874" w:rsidRDefault="002D4874" w:rsidP="002D4874">
      <w:pPr>
        <w:pStyle w:val="ListParagraph"/>
        <w:numPr>
          <w:ilvl w:val="0"/>
          <w:numId w:val="85"/>
        </w:numPr>
        <w:rPr>
          <w:sz w:val="28"/>
          <w:szCs w:val="28"/>
        </w:rPr>
      </w:pPr>
      <w:r w:rsidRPr="002D4874">
        <w:rPr>
          <w:sz w:val="28"/>
          <w:szCs w:val="28"/>
        </w:rPr>
        <w:t>Example applications include Gmail, Facebook, Twitter, etc.</w:t>
      </w:r>
    </w:p>
    <w:p w14:paraId="5E8176DA" w14:textId="77777777" w:rsidR="002D4874" w:rsidRDefault="002D4874" w:rsidP="002D4874">
      <w:pPr>
        <w:rPr>
          <w:sz w:val="28"/>
          <w:szCs w:val="28"/>
        </w:rPr>
      </w:pPr>
    </w:p>
    <w:p w14:paraId="04578A81" w14:textId="2DEEFA11" w:rsidR="002D4874" w:rsidRPr="002D4874" w:rsidRDefault="002D4874" w:rsidP="002D4874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</w:t>
      </w:r>
      <w:r w:rsidRPr="002D4874">
        <w:rPr>
          <w:sz w:val="28"/>
          <w:szCs w:val="28"/>
          <w:u w:val="single"/>
        </w:rPr>
        <w:t>Desktop application:</w:t>
      </w:r>
    </w:p>
    <w:p w14:paraId="1F883A9B" w14:textId="3EC3FDDE" w:rsidR="009F280B" w:rsidRPr="002D4874" w:rsidRDefault="002D4874" w:rsidP="002D4874">
      <w:pPr>
        <w:pStyle w:val="ListParagraph"/>
        <w:numPr>
          <w:ilvl w:val="0"/>
          <w:numId w:val="86"/>
        </w:numPr>
        <w:rPr>
          <w:sz w:val="28"/>
          <w:szCs w:val="28"/>
        </w:rPr>
      </w:pPr>
      <w:r w:rsidRPr="002D4874">
        <w:rPr>
          <w:sz w:val="28"/>
          <w:szCs w:val="28"/>
        </w:rPr>
        <w:lastRenderedPageBreak/>
        <w:t>It can only be accessed from the device it is installed on.</w:t>
      </w:r>
    </w:p>
    <w:p w14:paraId="611EF725" w14:textId="09FC317E" w:rsidR="002D4874" w:rsidRPr="002D4874" w:rsidRDefault="002D4874" w:rsidP="002D4874">
      <w:pPr>
        <w:pStyle w:val="ListParagraph"/>
        <w:numPr>
          <w:ilvl w:val="0"/>
          <w:numId w:val="86"/>
        </w:numPr>
        <w:rPr>
          <w:sz w:val="28"/>
          <w:szCs w:val="28"/>
        </w:rPr>
      </w:pPr>
      <w:r w:rsidRPr="002D4874">
        <w:rPr>
          <w:sz w:val="28"/>
          <w:szCs w:val="28"/>
        </w:rPr>
        <w:t>Hosted/run directly from the user’s device.</w:t>
      </w:r>
    </w:p>
    <w:p w14:paraId="3DE82B63" w14:textId="2DC476F9" w:rsidR="002D4874" w:rsidRPr="002D4874" w:rsidRDefault="002D4874" w:rsidP="002D4874">
      <w:pPr>
        <w:pStyle w:val="ListParagraph"/>
        <w:numPr>
          <w:ilvl w:val="0"/>
          <w:numId w:val="86"/>
        </w:numPr>
        <w:rPr>
          <w:sz w:val="28"/>
          <w:szCs w:val="28"/>
        </w:rPr>
      </w:pPr>
      <w:r w:rsidRPr="002D4874">
        <w:rPr>
          <w:sz w:val="28"/>
          <w:szCs w:val="28"/>
        </w:rPr>
        <w:t>Can only be accessed from the device it is installed on.</w:t>
      </w:r>
    </w:p>
    <w:p w14:paraId="739E5543" w14:textId="71ABD4AA" w:rsidR="002D4874" w:rsidRPr="002D4874" w:rsidRDefault="002D4874" w:rsidP="002D4874">
      <w:pPr>
        <w:pStyle w:val="ListParagraph"/>
        <w:numPr>
          <w:ilvl w:val="0"/>
          <w:numId w:val="86"/>
        </w:numPr>
        <w:rPr>
          <w:sz w:val="28"/>
          <w:szCs w:val="28"/>
        </w:rPr>
      </w:pPr>
      <w:r w:rsidRPr="002D4874">
        <w:rPr>
          <w:sz w:val="28"/>
          <w:szCs w:val="28"/>
        </w:rPr>
        <w:t>Uses a standalone or client-server model within a local network.</w:t>
      </w:r>
    </w:p>
    <w:p w14:paraId="74449DFD" w14:textId="786B792C" w:rsidR="002D4874" w:rsidRPr="002D4874" w:rsidRDefault="002D4874" w:rsidP="002D4874">
      <w:pPr>
        <w:pStyle w:val="ListParagraph"/>
        <w:numPr>
          <w:ilvl w:val="0"/>
          <w:numId w:val="86"/>
        </w:numPr>
        <w:rPr>
          <w:sz w:val="28"/>
          <w:szCs w:val="28"/>
        </w:rPr>
      </w:pPr>
      <w:r w:rsidRPr="002D4874">
        <w:rPr>
          <w:sz w:val="28"/>
          <w:szCs w:val="28"/>
        </w:rPr>
        <w:t>Programming languages used are C#, C++, Java</w:t>
      </w:r>
      <w:r>
        <w:rPr>
          <w:sz w:val="28"/>
          <w:szCs w:val="28"/>
        </w:rPr>
        <w:t>,</w:t>
      </w:r>
      <w:r w:rsidRPr="002D4874">
        <w:rPr>
          <w:sz w:val="28"/>
          <w:szCs w:val="28"/>
        </w:rPr>
        <w:t xml:space="preserve"> etc.</w:t>
      </w:r>
    </w:p>
    <w:p w14:paraId="051921E2" w14:textId="6DD8F304" w:rsidR="002D4874" w:rsidRDefault="002D4874" w:rsidP="002D4874">
      <w:pPr>
        <w:pStyle w:val="ListParagraph"/>
        <w:numPr>
          <w:ilvl w:val="0"/>
          <w:numId w:val="86"/>
        </w:numPr>
        <w:rPr>
          <w:sz w:val="28"/>
          <w:szCs w:val="28"/>
        </w:rPr>
      </w:pPr>
      <w:r w:rsidRPr="002D4874">
        <w:rPr>
          <w:sz w:val="28"/>
          <w:szCs w:val="28"/>
        </w:rPr>
        <w:t>Example applications include MS Word, Photoshop, Visual Studio</w:t>
      </w:r>
      <w:r>
        <w:rPr>
          <w:sz w:val="28"/>
          <w:szCs w:val="28"/>
        </w:rPr>
        <w:t>,</w:t>
      </w:r>
      <w:r w:rsidRPr="002D4874">
        <w:rPr>
          <w:sz w:val="28"/>
          <w:szCs w:val="28"/>
        </w:rPr>
        <w:t xml:space="preserve"> etc.</w:t>
      </w:r>
    </w:p>
    <w:p w14:paraId="3C405806" w14:textId="77777777" w:rsidR="00004887" w:rsidRDefault="00004887" w:rsidP="00004887">
      <w:pPr>
        <w:rPr>
          <w:sz w:val="28"/>
          <w:szCs w:val="28"/>
        </w:rPr>
      </w:pPr>
    </w:p>
    <w:p w14:paraId="2A722516" w14:textId="3E54EC2C" w:rsidR="00004887" w:rsidRDefault="00004887" w:rsidP="00004887">
      <w:pPr>
        <w:pStyle w:val="ListParagraph"/>
        <w:numPr>
          <w:ilvl w:val="0"/>
          <w:numId w:val="56"/>
        </w:numPr>
        <w:rPr>
          <w:sz w:val="28"/>
          <w:szCs w:val="28"/>
        </w:rPr>
      </w:pPr>
      <w:r w:rsidRPr="00004887">
        <w:rPr>
          <w:color w:val="7030A0"/>
          <w:sz w:val="28"/>
          <w:szCs w:val="28"/>
        </w:rPr>
        <w:t>Web Application</w:t>
      </w:r>
      <w:r w:rsidRPr="00004887">
        <w:rPr>
          <w:sz w:val="28"/>
          <w:szCs w:val="28"/>
        </w:rPr>
        <w:t>.</w:t>
      </w:r>
    </w:p>
    <w:p w14:paraId="0A3C7137" w14:textId="4C2EC190" w:rsidR="00004887" w:rsidRDefault="00004887" w:rsidP="00004887">
      <w:pPr>
        <w:rPr>
          <w:sz w:val="28"/>
          <w:szCs w:val="28"/>
        </w:rPr>
      </w:pPr>
      <w:r w:rsidRPr="00004887">
        <w:rPr>
          <w:color w:val="7030A0"/>
          <w:sz w:val="28"/>
          <w:szCs w:val="28"/>
        </w:rPr>
        <w:t>Ans.</w:t>
      </w:r>
      <w:r>
        <w:rPr>
          <w:sz w:val="28"/>
          <w:szCs w:val="28"/>
        </w:rPr>
        <w:t xml:space="preserve"> </w:t>
      </w:r>
      <w:r w:rsidRPr="00004887">
        <w:rPr>
          <w:sz w:val="28"/>
          <w:szCs w:val="28"/>
        </w:rPr>
        <w:t xml:space="preserve">Web application is an application that runs on </w:t>
      </w:r>
      <w:r w:rsidR="00F412C9">
        <w:rPr>
          <w:sz w:val="28"/>
          <w:szCs w:val="28"/>
        </w:rPr>
        <w:t xml:space="preserve">a </w:t>
      </w:r>
      <w:r w:rsidRPr="00004887">
        <w:rPr>
          <w:sz w:val="28"/>
          <w:szCs w:val="28"/>
        </w:rPr>
        <w:t xml:space="preserve">web browser making use of </w:t>
      </w:r>
      <w:r w:rsidR="00F412C9">
        <w:rPr>
          <w:sz w:val="28"/>
          <w:szCs w:val="28"/>
        </w:rPr>
        <w:t xml:space="preserve">a </w:t>
      </w:r>
      <w:r w:rsidRPr="00004887">
        <w:rPr>
          <w:sz w:val="28"/>
          <w:szCs w:val="28"/>
        </w:rPr>
        <w:t>web server</w:t>
      </w:r>
      <w:r>
        <w:rPr>
          <w:sz w:val="28"/>
          <w:szCs w:val="28"/>
        </w:rPr>
        <w:t>.</w:t>
      </w:r>
    </w:p>
    <w:p w14:paraId="493F9039" w14:textId="1BCC7F6B" w:rsidR="00004887" w:rsidRDefault="00004887" w:rsidP="00004887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004887">
        <w:rPr>
          <w:sz w:val="28"/>
          <w:szCs w:val="28"/>
        </w:rPr>
        <w:t>The web application is difficult to build as compared to the Windows application.</w:t>
      </w:r>
    </w:p>
    <w:p w14:paraId="28C19B9B" w14:textId="5E29CF98" w:rsidR="00004887" w:rsidRDefault="00004887" w:rsidP="0000488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004887">
        <w:rPr>
          <w:sz w:val="28"/>
          <w:szCs w:val="28"/>
        </w:rPr>
        <w:t>It can run on a variety of platforms including Mac, Linux, Solaris, Android, etc.</w:t>
      </w:r>
    </w:p>
    <w:p w14:paraId="7ECEBBFD" w14:textId="521F7F38" w:rsidR="00F412C9" w:rsidRDefault="00F412C9" w:rsidP="00004887">
      <w:pPr>
        <w:rPr>
          <w:sz w:val="28"/>
          <w:szCs w:val="28"/>
        </w:rPr>
      </w:pPr>
      <w:r w:rsidRPr="00F412C9">
        <w:rPr>
          <w:sz w:val="28"/>
          <w:szCs w:val="28"/>
        </w:rPr>
        <w:t>Examples: Chrome, Internet Explorer, Firefox</w:t>
      </w:r>
      <w:r>
        <w:rPr>
          <w:sz w:val="28"/>
          <w:szCs w:val="28"/>
        </w:rPr>
        <w:t>.</w:t>
      </w:r>
    </w:p>
    <w:p w14:paraId="434BC2D1" w14:textId="77777777" w:rsidR="00F412C9" w:rsidRDefault="00F412C9" w:rsidP="00004887">
      <w:pPr>
        <w:rPr>
          <w:sz w:val="28"/>
          <w:szCs w:val="28"/>
        </w:rPr>
      </w:pPr>
    </w:p>
    <w:p w14:paraId="0C5595FB" w14:textId="233B75F3" w:rsidR="00F412C9" w:rsidRDefault="00F412C9" w:rsidP="00F412C9">
      <w:pPr>
        <w:pStyle w:val="ListParagraph"/>
        <w:numPr>
          <w:ilvl w:val="0"/>
          <w:numId w:val="56"/>
        </w:numPr>
        <w:rPr>
          <w:color w:val="7030A0"/>
          <w:sz w:val="28"/>
          <w:szCs w:val="28"/>
        </w:rPr>
      </w:pPr>
      <w:r w:rsidRPr="00F412C9">
        <w:rPr>
          <w:color w:val="7030A0"/>
          <w:sz w:val="28"/>
          <w:szCs w:val="28"/>
        </w:rPr>
        <w:t xml:space="preserve">What are the advantages of using web applications over desktop applications? </w:t>
      </w:r>
    </w:p>
    <w:p w14:paraId="2B9454FC" w14:textId="67DA660A" w:rsidR="00F412C9" w:rsidRDefault="00F412C9" w:rsidP="00F412C9">
      <w:pPr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 w:rsidRPr="00F412C9">
        <w:rPr>
          <w:sz w:val="28"/>
          <w:szCs w:val="28"/>
        </w:rPr>
        <w:t xml:space="preserve">Web applications have </w:t>
      </w:r>
      <w:r>
        <w:rPr>
          <w:sz w:val="28"/>
          <w:szCs w:val="28"/>
        </w:rPr>
        <w:t>some</w:t>
      </w:r>
      <w:r w:rsidRPr="00F412C9">
        <w:rPr>
          <w:sz w:val="28"/>
          <w:szCs w:val="28"/>
        </w:rPr>
        <w:t xml:space="preserve"> advantages when compared to desktop applications, particularly in terms of accessibility, ease of maintenance, and deployment</w:t>
      </w:r>
      <w:r>
        <w:rPr>
          <w:sz w:val="28"/>
          <w:szCs w:val="28"/>
        </w:rPr>
        <w:t>.</w:t>
      </w:r>
    </w:p>
    <w:p w14:paraId="49F90421" w14:textId="49E2E60E" w:rsidR="002C2353" w:rsidRDefault="002C2353" w:rsidP="00F412C9">
      <w:pPr>
        <w:rPr>
          <w:sz w:val="28"/>
          <w:szCs w:val="28"/>
        </w:rPr>
      </w:pPr>
      <w:r>
        <w:rPr>
          <w:sz w:val="28"/>
          <w:szCs w:val="28"/>
        </w:rPr>
        <w:t xml:space="preserve">        Advantages:</w:t>
      </w:r>
    </w:p>
    <w:p w14:paraId="29CAEBE9" w14:textId="17EE4280" w:rsidR="00F412C9" w:rsidRPr="002C2353" w:rsidRDefault="00F412C9" w:rsidP="00F412C9">
      <w:pPr>
        <w:rPr>
          <w:sz w:val="28"/>
          <w:szCs w:val="28"/>
          <w:u w:val="single"/>
        </w:rPr>
      </w:pPr>
      <w:r w:rsidRPr="002C2353">
        <w:rPr>
          <w:sz w:val="28"/>
          <w:szCs w:val="28"/>
        </w:rPr>
        <w:t xml:space="preserve">      </w:t>
      </w:r>
      <w:r w:rsidR="002C2353" w:rsidRPr="002C2353">
        <w:rPr>
          <w:sz w:val="28"/>
          <w:szCs w:val="28"/>
          <w:u w:val="single"/>
        </w:rPr>
        <w:t>Cross-Platform Compatibility:</w:t>
      </w:r>
    </w:p>
    <w:p w14:paraId="23A7AD13" w14:textId="7B00E2B0" w:rsidR="002C2353" w:rsidRDefault="002C2353" w:rsidP="00F412C9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2C2353">
        <w:rPr>
          <w:sz w:val="28"/>
          <w:szCs w:val="28"/>
        </w:rPr>
        <w:t>Works across all operating systems and devices with a browser.</w:t>
      </w:r>
    </w:p>
    <w:p w14:paraId="4B7E533D" w14:textId="6CD90253" w:rsidR="002C2353" w:rsidRDefault="002C2353" w:rsidP="00F412C9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</w:t>
      </w:r>
      <w:r w:rsidRPr="002C2353">
        <w:rPr>
          <w:sz w:val="28"/>
          <w:szCs w:val="28"/>
          <w:u w:val="single"/>
        </w:rPr>
        <w:t>No Installation Required:</w:t>
      </w:r>
    </w:p>
    <w:p w14:paraId="17015197" w14:textId="470D293A" w:rsidR="002C2353" w:rsidRDefault="002C2353" w:rsidP="00F412C9">
      <w:pPr>
        <w:rPr>
          <w:sz w:val="28"/>
          <w:szCs w:val="28"/>
        </w:rPr>
      </w:pPr>
      <w:r w:rsidRPr="002C2353">
        <w:rPr>
          <w:sz w:val="28"/>
          <w:szCs w:val="28"/>
        </w:rPr>
        <w:t xml:space="preserve">      </w:t>
      </w:r>
      <w:r>
        <w:rPr>
          <w:sz w:val="28"/>
          <w:szCs w:val="28"/>
        </w:rPr>
        <w:t>Instant</w:t>
      </w:r>
      <w:r w:rsidRPr="002C2353">
        <w:rPr>
          <w:sz w:val="28"/>
          <w:szCs w:val="28"/>
        </w:rPr>
        <w:t xml:space="preserve"> access via a web browser, no need for software installation.</w:t>
      </w:r>
    </w:p>
    <w:p w14:paraId="7F1B6B40" w14:textId="19D1FAFF" w:rsidR="002C2353" w:rsidRPr="006E5F93" w:rsidRDefault="002C2353" w:rsidP="00F412C9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</w:t>
      </w:r>
      <w:r w:rsidR="006E5F93" w:rsidRPr="006E5F93">
        <w:rPr>
          <w:sz w:val="28"/>
          <w:szCs w:val="28"/>
          <w:u w:val="single"/>
        </w:rPr>
        <w:t>Centralized Updates:</w:t>
      </w:r>
    </w:p>
    <w:p w14:paraId="0C047104" w14:textId="21704ED7" w:rsidR="006E5F93" w:rsidRDefault="002C2353" w:rsidP="00F412C9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6E5F93">
        <w:rPr>
          <w:sz w:val="28"/>
          <w:szCs w:val="28"/>
        </w:rPr>
        <w:t>Automatic</w:t>
      </w:r>
      <w:r w:rsidR="006E5F93" w:rsidRPr="006E5F93">
        <w:rPr>
          <w:sz w:val="28"/>
          <w:szCs w:val="28"/>
        </w:rPr>
        <w:t xml:space="preserve"> updates for all users, reducing maintenance efforts.</w:t>
      </w:r>
    </w:p>
    <w:p w14:paraId="5FFDD015" w14:textId="27249756" w:rsidR="006E5F93" w:rsidRDefault="006E5F93" w:rsidP="00F412C9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</w:t>
      </w:r>
      <w:r w:rsidRPr="006E5F93">
        <w:rPr>
          <w:sz w:val="28"/>
          <w:szCs w:val="28"/>
          <w:u w:val="single"/>
        </w:rPr>
        <w:t>Accessibility:</w:t>
      </w:r>
    </w:p>
    <w:p w14:paraId="2CDE389D" w14:textId="513F5251" w:rsidR="006E5F93" w:rsidRDefault="006E5F93" w:rsidP="00F412C9">
      <w:pPr>
        <w:rPr>
          <w:sz w:val="28"/>
          <w:szCs w:val="28"/>
        </w:rPr>
      </w:pPr>
      <w:r w:rsidRPr="006E5F93">
        <w:rPr>
          <w:sz w:val="28"/>
          <w:szCs w:val="28"/>
        </w:rPr>
        <w:t xml:space="preserve">     Available from anywhere with an internet connection.</w:t>
      </w:r>
    </w:p>
    <w:p w14:paraId="054AB0D0" w14:textId="3F54CC81" w:rsidR="006E5F93" w:rsidRDefault="006E5F93" w:rsidP="00F412C9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</w:t>
      </w:r>
      <w:r w:rsidRPr="006E5F93">
        <w:rPr>
          <w:sz w:val="28"/>
          <w:szCs w:val="28"/>
          <w:u w:val="single"/>
        </w:rPr>
        <w:t>Scalability:</w:t>
      </w:r>
    </w:p>
    <w:p w14:paraId="13318406" w14:textId="4E5C1B9E" w:rsidR="006E5F93" w:rsidRDefault="006E5F93" w:rsidP="00F412C9">
      <w:pPr>
        <w:rPr>
          <w:sz w:val="28"/>
          <w:szCs w:val="28"/>
        </w:rPr>
      </w:pPr>
      <w:r w:rsidRPr="006E5F93">
        <w:rPr>
          <w:sz w:val="28"/>
          <w:szCs w:val="28"/>
        </w:rPr>
        <w:t xml:space="preserve">     </w:t>
      </w:r>
      <w:r w:rsidR="00E01ABC">
        <w:rPr>
          <w:sz w:val="28"/>
          <w:szCs w:val="28"/>
        </w:rPr>
        <w:t>Easier</w:t>
      </w:r>
      <w:r w:rsidRPr="006E5F93">
        <w:rPr>
          <w:sz w:val="28"/>
          <w:szCs w:val="28"/>
        </w:rPr>
        <w:t xml:space="preserve"> to scale, particularly with cloud hosting.</w:t>
      </w:r>
    </w:p>
    <w:p w14:paraId="2EF16392" w14:textId="07B974F2" w:rsidR="006E5F93" w:rsidRDefault="006E5F93" w:rsidP="00F412C9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</w:t>
      </w:r>
      <w:r w:rsidRPr="006E5F93">
        <w:rPr>
          <w:sz w:val="28"/>
          <w:szCs w:val="28"/>
          <w:u w:val="single"/>
        </w:rPr>
        <w:t>Security:</w:t>
      </w:r>
    </w:p>
    <w:p w14:paraId="197ED359" w14:textId="5144630A" w:rsidR="006E5F93" w:rsidRDefault="006E5F93" w:rsidP="00F412C9">
      <w:pPr>
        <w:rPr>
          <w:sz w:val="28"/>
          <w:szCs w:val="28"/>
        </w:rPr>
      </w:pPr>
      <w:r w:rsidRPr="006E5F93">
        <w:rPr>
          <w:sz w:val="28"/>
          <w:szCs w:val="28"/>
        </w:rPr>
        <w:t xml:space="preserve">     Centralized security and encryption.</w:t>
      </w:r>
    </w:p>
    <w:p w14:paraId="09CA0A69" w14:textId="332B7E4F" w:rsidR="006E5F93" w:rsidRPr="006E5F93" w:rsidRDefault="006E5F93" w:rsidP="00F412C9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</w:t>
      </w:r>
      <w:r w:rsidRPr="006E5F93">
        <w:rPr>
          <w:sz w:val="28"/>
          <w:szCs w:val="28"/>
          <w:u w:val="single"/>
        </w:rPr>
        <w:t>Lower System Requirements:</w:t>
      </w:r>
    </w:p>
    <w:p w14:paraId="12BFE8DA" w14:textId="26E8855F" w:rsidR="006E5F93" w:rsidRDefault="006E5F93" w:rsidP="00F412C9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6E5F93">
        <w:rPr>
          <w:sz w:val="28"/>
          <w:szCs w:val="28"/>
        </w:rPr>
        <w:t>Less resource-intensive for users compared to desktop apps.</w:t>
      </w:r>
    </w:p>
    <w:p w14:paraId="44F35476" w14:textId="77777777" w:rsidR="00E01ABC" w:rsidRDefault="00E01ABC" w:rsidP="00F412C9">
      <w:pPr>
        <w:rPr>
          <w:sz w:val="28"/>
          <w:szCs w:val="28"/>
        </w:rPr>
      </w:pPr>
    </w:p>
    <w:p w14:paraId="737756CA" w14:textId="10BE7D10" w:rsidR="00E01ABC" w:rsidRDefault="00E01ABC" w:rsidP="00E01ABC">
      <w:pPr>
        <w:pStyle w:val="ListParagraph"/>
        <w:numPr>
          <w:ilvl w:val="0"/>
          <w:numId w:val="56"/>
        </w:numPr>
        <w:rPr>
          <w:color w:val="7030A0"/>
          <w:sz w:val="28"/>
          <w:szCs w:val="28"/>
        </w:rPr>
      </w:pPr>
      <w:r w:rsidRPr="00E01ABC">
        <w:rPr>
          <w:color w:val="7030A0"/>
          <w:sz w:val="28"/>
          <w:szCs w:val="28"/>
        </w:rPr>
        <w:t>Designing</w:t>
      </w:r>
      <w:r>
        <w:rPr>
          <w:color w:val="7030A0"/>
          <w:sz w:val="28"/>
          <w:szCs w:val="28"/>
        </w:rPr>
        <w:t>.</w:t>
      </w:r>
    </w:p>
    <w:p w14:paraId="3ADF1310" w14:textId="26F93949" w:rsidR="00E01ABC" w:rsidRDefault="00E01ABC" w:rsidP="00E01ABC">
      <w:pPr>
        <w:rPr>
          <w:sz w:val="28"/>
          <w:szCs w:val="28"/>
        </w:rPr>
      </w:pPr>
      <w:r>
        <w:rPr>
          <w:color w:val="7030A0"/>
          <w:sz w:val="28"/>
          <w:szCs w:val="28"/>
        </w:rPr>
        <w:lastRenderedPageBreak/>
        <w:t xml:space="preserve">Ans. </w:t>
      </w:r>
      <w:hyperlink r:id="rId25" w:history="1">
        <w:r w:rsidR="002E3C92" w:rsidRPr="002E3C92">
          <w:rPr>
            <w:rStyle w:val="Hyperlink"/>
            <w:color w:val="auto"/>
            <w:sz w:val="28"/>
            <w:szCs w:val="28"/>
            <w:u w:val="none"/>
          </w:rPr>
          <w:t>Software Design</w:t>
        </w:r>
      </w:hyperlink>
      <w:r w:rsidR="002E3C92" w:rsidRPr="002E3C92">
        <w:rPr>
          <w:sz w:val="28"/>
          <w:szCs w:val="28"/>
        </w:rPr>
        <w:t> is the process of transforming user requirements into a suitable form, which helps the programmer in software coding and implementation</w:t>
      </w:r>
      <w:r w:rsidR="002E3C92">
        <w:rPr>
          <w:sz w:val="28"/>
          <w:szCs w:val="28"/>
        </w:rPr>
        <w:t>.</w:t>
      </w:r>
    </w:p>
    <w:p w14:paraId="2D5A37B5" w14:textId="2CE4D914" w:rsidR="004C5E72" w:rsidRDefault="004C5E72" w:rsidP="004C5E72">
      <w:pPr>
        <w:numPr>
          <w:ilvl w:val="0"/>
          <w:numId w:val="87"/>
        </w:numPr>
        <w:rPr>
          <w:sz w:val="28"/>
          <w:szCs w:val="28"/>
        </w:rPr>
      </w:pPr>
      <w:r w:rsidRPr="004C5E72">
        <w:rPr>
          <w:sz w:val="28"/>
          <w:szCs w:val="28"/>
        </w:rPr>
        <w:t>Interface Design</w:t>
      </w:r>
      <w:r>
        <w:rPr>
          <w:sz w:val="28"/>
          <w:szCs w:val="28"/>
        </w:rPr>
        <w:t>:</w:t>
      </w:r>
    </w:p>
    <w:p w14:paraId="60180B17" w14:textId="50D747C6" w:rsidR="004C5E72" w:rsidRPr="004C5E72" w:rsidRDefault="004C5E72" w:rsidP="004C5E72">
      <w:pPr>
        <w:ind w:left="720"/>
        <w:rPr>
          <w:sz w:val="28"/>
          <w:szCs w:val="28"/>
        </w:rPr>
      </w:pPr>
      <w:r w:rsidRPr="004C5E72">
        <w:rPr>
          <w:sz w:val="28"/>
          <w:szCs w:val="28"/>
        </w:rPr>
        <w:t>Interface design is the specification of the interaction between a system and its environment</w:t>
      </w:r>
      <w:r>
        <w:rPr>
          <w:sz w:val="28"/>
          <w:szCs w:val="28"/>
        </w:rPr>
        <w:t>.</w:t>
      </w:r>
    </w:p>
    <w:p w14:paraId="7917E814" w14:textId="49C86053" w:rsidR="004C5E72" w:rsidRDefault="004C5E72" w:rsidP="004C5E72">
      <w:pPr>
        <w:numPr>
          <w:ilvl w:val="0"/>
          <w:numId w:val="88"/>
        </w:numPr>
        <w:rPr>
          <w:sz w:val="28"/>
          <w:szCs w:val="28"/>
        </w:rPr>
      </w:pPr>
      <w:r w:rsidRPr="004C5E72">
        <w:rPr>
          <w:sz w:val="28"/>
          <w:szCs w:val="28"/>
        </w:rPr>
        <w:t>Architectural Design</w:t>
      </w:r>
      <w:r>
        <w:rPr>
          <w:sz w:val="28"/>
          <w:szCs w:val="28"/>
        </w:rPr>
        <w:t>:</w:t>
      </w:r>
    </w:p>
    <w:p w14:paraId="31E48184" w14:textId="23356882" w:rsidR="004C5E72" w:rsidRPr="004C5E72" w:rsidRDefault="004C5E72" w:rsidP="004C5E72">
      <w:pPr>
        <w:ind w:left="720"/>
        <w:rPr>
          <w:sz w:val="28"/>
          <w:szCs w:val="28"/>
        </w:rPr>
      </w:pPr>
      <w:r>
        <w:rPr>
          <w:sz w:val="28"/>
          <w:szCs w:val="28"/>
        </w:rPr>
        <w:t>The architectural design specifies the key components of a system, including their responsibilities, properties, interfaces, and the relationships and interactions among them.</w:t>
      </w:r>
    </w:p>
    <w:p w14:paraId="252F327D" w14:textId="52F71160" w:rsidR="004C5E72" w:rsidRDefault="004C5E72" w:rsidP="004C5E72">
      <w:pPr>
        <w:numPr>
          <w:ilvl w:val="0"/>
          <w:numId w:val="89"/>
        </w:numPr>
        <w:rPr>
          <w:sz w:val="28"/>
          <w:szCs w:val="28"/>
        </w:rPr>
      </w:pPr>
      <w:r w:rsidRPr="004C5E72">
        <w:rPr>
          <w:sz w:val="28"/>
          <w:szCs w:val="28"/>
        </w:rPr>
        <w:t>Detailed Design</w:t>
      </w:r>
      <w:r>
        <w:rPr>
          <w:sz w:val="28"/>
          <w:szCs w:val="28"/>
        </w:rPr>
        <w:t>:</w:t>
      </w:r>
    </w:p>
    <w:p w14:paraId="3C166547" w14:textId="4C3F8888" w:rsidR="004C5E72" w:rsidRDefault="004C5E72" w:rsidP="004C5E72">
      <w:pPr>
        <w:ind w:left="720"/>
        <w:rPr>
          <w:sz w:val="28"/>
          <w:szCs w:val="28"/>
        </w:rPr>
      </w:pPr>
      <w:r w:rsidRPr="004C5E72">
        <w:rPr>
          <w:sz w:val="28"/>
          <w:szCs w:val="28"/>
        </w:rPr>
        <w:t>Detailed design is the specification of the internal elements of all major system components</w:t>
      </w:r>
      <w:r>
        <w:rPr>
          <w:sz w:val="28"/>
          <w:szCs w:val="28"/>
        </w:rPr>
        <w:t>.</w:t>
      </w:r>
    </w:p>
    <w:p w14:paraId="5B536DFA" w14:textId="77777777" w:rsidR="00807302" w:rsidRDefault="00807302" w:rsidP="004C5E72">
      <w:pPr>
        <w:ind w:left="720"/>
        <w:rPr>
          <w:sz w:val="28"/>
          <w:szCs w:val="28"/>
        </w:rPr>
      </w:pPr>
    </w:p>
    <w:p w14:paraId="3F8F9A8D" w14:textId="5291BC63" w:rsidR="00807302" w:rsidRPr="00807302" w:rsidRDefault="00807302" w:rsidP="00807302">
      <w:pPr>
        <w:pStyle w:val="ListParagraph"/>
        <w:numPr>
          <w:ilvl w:val="0"/>
          <w:numId w:val="56"/>
        </w:numPr>
        <w:rPr>
          <w:color w:val="7030A0"/>
          <w:sz w:val="28"/>
          <w:szCs w:val="28"/>
        </w:rPr>
      </w:pPr>
      <w:r w:rsidRPr="00807302">
        <w:rPr>
          <w:color w:val="7030A0"/>
          <w:sz w:val="28"/>
          <w:szCs w:val="28"/>
        </w:rPr>
        <w:t>What role does UI/UX design play in application development?</w:t>
      </w:r>
    </w:p>
    <w:p w14:paraId="0C20D2EF" w14:textId="0047177D" w:rsidR="00807302" w:rsidRDefault="00807302" w:rsidP="00807302">
      <w:pPr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 w:rsidRPr="00807302">
        <w:rPr>
          <w:sz w:val="28"/>
          <w:szCs w:val="28"/>
        </w:rPr>
        <w:t>UI (User Interface) and UX (User Experience) design play a crucial role in the success of any application, whether it's a web or mobile application.</w:t>
      </w:r>
    </w:p>
    <w:p w14:paraId="5C752E94" w14:textId="77777777" w:rsidR="00807302" w:rsidRDefault="00807302" w:rsidP="00807302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807302">
        <w:rPr>
          <w:sz w:val="28"/>
          <w:szCs w:val="28"/>
        </w:rPr>
        <w:t>UX designers specialize in conducting user research, creating wireframes, and developing user flows.</w:t>
      </w:r>
    </w:p>
    <w:p w14:paraId="57A816A5" w14:textId="17F2E62E" w:rsidR="00807302" w:rsidRDefault="00807302" w:rsidP="00807302">
      <w:pPr>
        <w:rPr>
          <w:sz w:val="28"/>
          <w:szCs w:val="28"/>
        </w:rPr>
      </w:pPr>
      <w:r w:rsidRPr="00807302">
        <w:rPr>
          <w:sz w:val="28"/>
          <w:szCs w:val="28"/>
        </w:rPr>
        <w:t>They design the user interface (UI), making sure it is intuitive and user-friendly.</w:t>
      </w:r>
    </w:p>
    <w:p w14:paraId="4F34DD8D" w14:textId="6B475576" w:rsidR="00867917" w:rsidRDefault="00867917" w:rsidP="0080730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867917">
        <w:rPr>
          <w:sz w:val="28"/>
          <w:szCs w:val="28"/>
        </w:rPr>
        <w:t xml:space="preserve">Responsibilities of </w:t>
      </w:r>
      <w:r>
        <w:rPr>
          <w:sz w:val="28"/>
          <w:szCs w:val="28"/>
        </w:rPr>
        <w:t>UI</w:t>
      </w:r>
      <w:r w:rsidRPr="00867917">
        <w:rPr>
          <w:sz w:val="28"/>
          <w:szCs w:val="28"/>
        </w:rPr>
        <w:t>:</w:t>
      </w:r>
    </w:p>
    <w:p w14:paraId="27C73B2A" w14:textId="77777777" w:rsidR="00867917" w:rsidRPr="00867917" w:rsidRDefault="00867917" w:rsidP="00867917">
      <w:pPr>
        <w:numPr>
          <w:ilvl w:val="0"/>
          <w:numId w:val="90"/>
        </w:numPr>
        <w:rPr>
          <w:sz w:val="28"/>
          <w:szCs w:val="28"/>
        </w:rPr>
      </w:pPr>
      <w:r w:rsidRPr="00867917">
        <w:rPr>
          <w:sz w:val="28"/>
          <w:szCs w:val="28"/>
        </w:rPr>
        <w:t>User Research</w:t>
      </w:r>
    </w:p>
    <w:p w14:paraId="21357FA5" w14:textId="77777777" w:rsidR="00867917" w:rsidRPr="00867917" w:rsidRDefault="00867917" w:rsidP="00867917">
      <w:pPr>
        <w:numPr>
          <w:ilvl w:val="0"/>
          <w:numId w:val="91"/>
        </w:numPr>
        <w:rPr>
          <w:sz w:val="28"/>
          <w:szCs w:val="28"/>
        </w:rPr>
      </w:pPr>
      <w:r w:rsidRPr="00867917">
        <w:rPr>
          <w:sz w:val="28"/>
          <w:szCs w:val="28"/>
        </w:rPr>
        <w:t>Information Architecture</w:t>
      </w:r>
    </w:p>
    <w:p w14:paraId="1C6EA390" w14:textId="77777777" w:rsidR="00867917" w:rsidRPr="00867917" w:rsidRDefault="00867917" w:rsidP="00867917">
      <w:pPr>
        <w:numPr>
          <w:ilvl w:val="0"/>
          <w:numId w:val="92"/>
        </w:numPr>
        <w:rPr>
          <w:sz w:val="28"/>
          <w:szCs w:val="28"/>
        </w:rPr>
      </w:pPr>
      <w:r w:rsidRPr="00867917">
        <w:rPr>
          <w:sz w:val="28"/>
          <w:szCs w:val="28"/>
        </w:rPr>
        <w:t>Interaction Design</w:t>
      </w:r>
    </w:p>
    <w:p w14:paraId="5B859980" w14:textId="77777777" w:rsidR="00867917" w:rsidRPr="00867917" w:rsidRDefault="00867917" w:rsidP="00867917">
      <w:pPr>
        <w:numPr>
          <w:ilvl w:val="0"/>
          <w:numId w:val="93"/>
        </w:numPr>
        <w:rPr>
          <w:sz w:val="28"/>
          <w:szCs w:val="28"/>
        </w:rPr>
      </w:pPr>
      <w:r w:rsidRPr="00867917">
        <w:rPr>
          <w:sz w:val="28"/>
          <w:szCs w:val="28"/>
        </w:rPr>
        <w:t>Wireframing and Prototyping</w:t>
      </w:r>
    </w:p>
    <w:p w14:paraId="2F5E9EF4" w14:textId="3E96FFA1" w:rsidR="00867917" w:rsidRDefault="00867917" w:rsidP="00867917">
      <w:pPr>
        <w:numPr>
          <w:ilvl w:val="0"/>
          <w:numId w:val="94"/>
        </w:numPr>
        <w:rPr>
          <w:sz w:val="28"/>
          <w:szCs w:val="28"/>
        </w:rPr>
      </w:pPr>
      <w:r w:rsidRPr="00867917">
        <w:rPr>
          <w:sz w:val="28"/>
          <w:szCs w:val="28"/>
        </w:rPr>
        <w:t>Collaborating</w:t>
      </w:r>
      <w:r>
        <w:rPr>
          <w:sz w:val="28"/>
          <w:szCs w:val="28"/>
        </w:rPr>
        <w:t>.</w:t>
      </w:r>
    </w:p>
    <w:p w14:paraId="4516B1CB" w14:textId="1301A1F9" w:rsidR="00867917" w:rsidRDefault="00867917" w:rsidP="0086791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867917">
        <w:rPr>
          <w:sz w:val="28"/>
          <w:szCs w:val="28"/>
        </w:rPr>
        <w:t xml:space="preserve">Responsibilities of </w:t>
      </w:r>
      <w:r>
        <w:rPr>
          <w:sz w:val="28"/>
          <w:szCs w:val="28"/>
        </w:rPr>
        <w:t>UX</w:t>
      </w:r>
      <w:r w:rsidRPr="00867917">
        <w:rPr>
          <w:sz w:val="28"/>
          <w:szCs w:val="28"/>
        </w:rPr>
        <w:t>:</w:t>
      </w:r>
    </w:p>
    <w:p w14:paraId="70788383" w14:textId="77777777" w:rsidR="00CA3A83" w:rsidRPr="00CA3A83" w:rsidRDefault="00CA3A83" w:rsidP="00CA3A83">
      <w:pPr>
        <w:numPr>
          <w:ilvl w:val="0"/>
          <w:numId w:val="95"/>
        </w:numPr>
        <w:rPr>
          <w:sz w:val="28"/>
          <w:szCs w:val="28"/>
        </w:rPr>
      </w:pPr>
      <w:r w:rsidRPr="00CA3A83">
        <w:rPr>
          <w:sz w:val="28"/>
          <w:szCs w:val="28"/>
        </w:rPr>
        <w:t>Typography</w:t>
      </w:r>
    </w:p>
    <w:p w14:paraId="5A5A3B30" w14:textId="77777777" w:rsidR="00CA3A83" w:rsidRPr="00CA3A83" w:rsidRDefault="00CA3A83" w:rsidP="00CA3A83">
      <w:pPr>
        <w:numPr>
          <w:ilvl w:val="0"/>
          <w:numId w:val="96"/>
        </w:numPr>
        <w:rPr>
          <w:sz w:val="28"/>
          <w:szCs w:val="28"/>
        </w:rPr>
      </w:pPr>
      <w:r w:rsidRPr="00CA3A83">
        <w:rPr>
          <w:sz w:val="28"/>
          <w:szCs w:val="28"/>
        </w:rPr>
        <w:t>Colors</w:t>
      </w:r>
    </w:p>
    <w:p w14:paraId="529D915B" w14:textId="77777777" w:rsidR="00CA3A83" w:rsidRPr="00CA3A83" w:rsidRDefault="00CA3A83" w:rsidP="00CA3A83">
      <w:pPr>
        <w:numPr>
          <w:ilvl w:val="0"/>
          <w:numId w:val="97"/>
        </w:numPr>
        <w:rPr>
          <w:sz w:val="28"/>
          <w:szCs w:val="28"/>
        </w:rPr>
      </w:pPr>
      <w:r w:rsidRPr="00CA3A83">
        <w:rPr>
          <w:sz w:val="28"/>
          <w:szCs w:val="28"/>
        </w:rPr>
        <w:t>Styles</w:t>
      </w:r>
    </w:p>
    <w:p w14:paraId="01DE1FA3" w14:textId="77777777" w:rsidR="00CA3A83" w:rsidRPr="00CA3A83" w:rsidRDefault="00CA3A83" w:rsidP="00CA3A83">
      <w:pPr>
        <w:numPr>
          <w:ilvl w:val="0"/>
          <w:numId w:val="98"/>
        </w:numPr>
        <w:rPr>
          <w:sz w:val="28"/>
          <w:szCs w:val="28"/>
        </w:rPr>
      </w:pPr>
      <w:r w:rsidRPr="00CA3A83">
        <w:rPr>
          <w:sz w:val="28"/>
          <w:szCs w:val="28"/>
        </w:rPr>
        <w:t>Branding</w:t>
      </w:r>
    </w:p>
    <w:p w14:paraId="41705FF2" w14:textId="77777777" w:rsidR="00CA3A83" w:rsidRPr="00CA3A83" w:rsidRDefault="00CA3A83" w:rsidP="00CA3A83">
      <w:pPr>
        <w:numPr>
          <w:ilvl w:val="0"/>
          <w:numId w:val="99"/>
        </w:numPr>
        <w:rPr>
          <w:sz w:val="28"/>
          <w:szCs w:val="28"/>
        </w:rPr>
      </w:pPr>
      <w:r w:rsidRPr="00CA3A83">
        <w:rPr>
          <w:sz w:val="28"/>
          <w:szCs w:val="28"/>
        </w:rPr>
        <w:t>Spacing</w:t>
      </w:r>
    </w:p>
    <w:p w14:paraId="0F1D9572" w14:textId="77777777" w:rsidR="00CA3A83" w:rsidRPr="00CA3A83" w:rsidRDefault="00CA3A83" w:rsidP="00CA3A83">
      <w:pPr>
        <w:numPr>
          <w:ilvl w:val="0"/>
          <w:numId w:val="100"/>
        </w:numPr>
        <w:rPr>
          <w:sz w:val="28"/>
          <w:szCs w:val="28"/>
        </w:rPr>
      </w:pPr>
      <w:r w:rsidRPr="00CA3A83">
        <w:rPr>
          <w:sz w:val="28"/>
          <w:szCs w:val="28"/>
        </w:rPr>
        <w:t>Boldness</w:t>
      </w:r>
    </w:p>
    <w:p w14:paraId="7CFAE850" w14:textId="77777777" w:rsidR="00CA3A83" w:rsidRPr="00CA3A83" w:rsidRDefault="00CA3A83" w:rsidP="00CA3A83">
      <w:pPr>
        <w:numPr>
          <w:ilvl w:val="0"/>
          <w:numId w:val="101"/>
        </w:numPr>
        <w:rPr>
          <w:sz w:val="28"/>
          <w:szCs w:val="28"/>
        </w:rPr>
      </w:pPr>
      <w:r w:rsidRPr="00CA3A83">
        <w:rPr>
          <w:sz w:val="28"/>
          <w:szCs w:val="28"/>
        </w:rPr>
        <w:t>Number of items</w:t>
      </w:r>
    </w:p>
    <w:p w14:paraId="40AF4437" w14:textId="120740CD" w:rsidR="00CA3A83" w:rsidRDefault="00CA3A83" w:rsidP="00CA3A83">
      <w:pPr>
        <w:numPr>
          <w:ilvl w:val="0"/>
          <w:numId w:val="102"/>
        </w:numPr>
        <w:rPr>
          <w:sz w:val="28"/>
          <w:szCs w:val="28"/>
        </w:rPr>
      </w:pPr>
      <w:r w:rsidRPr="00CA3A83">
        <w:rPr>
          <w:sz w:val="28"/>
          <w:szCs w:val="28"/>
        </w:rPr>
        <w:t>Icons and Images</w:t>
      </w:r>
      <w:r>
        <w:rPr>
          <w:sz w:val="28"/>
          <w:szCs w:val="28"/>
        </w:rPr>
        <w:t>.</w:t>
      </w:r>
    </w:p>
    <w:p w14:paraId="2D296231" w14:textId="77777777" w:rsidR="00CA3A83" w:rsidRDefault="00CA3A83" w:rsidP="00CA3A83">
      <w:pPr>
        <w:rPr>
          <w:sz w:val="28"/>
          <w:szCs w:val="28"/>
        </w:rPr>
      </w:pPr>
    </w:p>
    <w:p w14:paraId="119EE3FF" w14:textId="58EFFF3B" w:rsidR="00CA3A83" w:rsidRDefault="00CA3A83" w:rsidP="00CA3A83">
      <w:pPr>
        <w:pStyle w:val="ListParagraph"/>
        <w:numPr>
          <w:ilvl w:val="0"/>
          <w:numId w:val="56"/>
        </w:numPr>
        <w:rPr>
          <w:color w:val="7030A0"/>
          <w:sz w:val="28"/>
          <w:szCs w:val="28"/>
        </w:rPr>
      </w:pPr>
      <w:r w:rsidRPr="00CA3A83">
        <w:rPr>
          <w:color w:val="7030A0"/>
          <w:sz w:val="28"/>
          <w:szCs w:val="28"/>
        </w:rPr>
        <w:t>Mobile Application.</w:t>
      </w:r>
    </w:p>
    <w:p w14:paraId="0F25E944" w14:textId="353AF23A" w:rsidR="00CA3A83" w:rsidRPr="00CA3A83" w:rsidRDefault="00CA3A83" w:rsidP="00CA3A83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lastRenderedPageBreak/>
        <w:t xml:space="preserve">Ans. </w:t>
      </w:r>
      <w:r w:rsidRPr="00CA3A83">
        <w:rPr>
          <w:sz w:val="28"/>
          <w:szCs w:val="28"/>
        </w:rPr>
        <w:t>A mobile app</w:t>
      </w:r>
      <w:r>
        <w:rPr>
          <w:sz w:val="28"/>
          <w:szCs w:val="28"/>
        </w:rPr>
        <w:t xml:space="preserve"> </w:t>
      </w:r>
      <w:r w:rsidRPr="00CA3A83">
        <w:rPr>
          <w:sz w:val="28"/>
          <w:szCs w:val="28"/>
        </w:rPr>
        <w:t>is a software application developed specifically for use on small, wireless computing devices, such as smartphones and tablets, rather than desktop or laptop computers.</w:t>
      </w:r>
    </w:p>
    <w:p w14:paraId="106149E2" w14:textId="77777777" w:rsidR="00E07611" w:rsidRDefault="00E07611" w:rsidP="00867917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E07611">
        <w:rPr>
          <w:sz w:val="28"/>
          <w:szCs w:val="28"/>
        </w:rPr>
        <w:t>There are 3 types of mobile apps based on technology: </w:t>
      </w:r>
    </w:p>
    <w:p w14:paraId="0DEEA582" w14:textId="4091DDBF" w:rsidR="00E07611" w:rsidRPr="00E07611" w:rsidRDefault="00E07611" w:rsidP="00E07611">
      <w:pPr>
        <w:pStyle w:val="ListParagraph"/>
        <w:numPr>
          <w:ilvl w:val="0"/>
          <w:numId w:val="103"/>
        </w:numPr>
        <w:rPr>
          <w:sz w:val="28"/>
          <w:szCs w:val="28"/>
        </w:rPr>
      </w:pPr>
      <w:r w:rsidRPr="00E07611">
        <w:rPr>
          <w:sz w:val="28"/>
          <w:szCs w:val="28"/>
        </w:rPr>
        <w:t xml:space="preserve">native apps </w:t>
      </w:r>
    </w:p>
    <w:p w14:paraId="4FF68D26" w14:textId="77777777" w:rsidR="00E07611" w:rsidRPr="00E07611" w:rsidRDefault="00E07611" w:rsidP="00E07611">
      <w:pPr>
        <w:pStyle w:val="ListParagraph"/>
        <w:numPr>
          <w:ilvl w:val="0"/>
          <w:numId w:val="103"/>
        </w:numPr>
        <w:rPr>
          <w:sz w:val="28"/>
          <w:szCs w:val="28"/>
        </w:rPr>
      </w:pPr>
      <w:r w:rsidRPr="00E07611">
        <w:rPr>
          <w:sz w:val="28"/>
          <w:szCs w:val="28"/>
        </w:rPr>
        <w:t>web apps</w:t>
      </w:r>
    </w:p>
    <w:p w14:paraId="255344B2" w14:textId="15A0AC16" w:rsidR="00CA3A83" w:rsidRDefault="00E07611" w:rsidP="00E07611">
      <w:pPr>
        <w:pStyle w:val="ListParagraph"/>
        <w:numPr>
          <w:ilvl w:val="0"/>
          <w:numId w:val="103"/>
        </w:numPr>
        <w:rPr>
          <w:sz w:val="28"/>
          <w:szCs w:val="28"/>
        </w:rPr>
      </w:pPr>
      <w:r w:rsidRPr="00E07611">
        <w:rPr>
          <w:sz w:val="28"/>
          <w:szCs w:val="28"/>
        </w:rPr>
        <w:t>hybrid apps.</w:t>
      </w:r>
    </w:p>
    <w:p w14:paraId="3A535B80" w14:textId="15C27DAE" w:rsidR="00E07611" w:rsidRDefault="00E07611" w:rsidP="00E076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Examples: Facebook, Instagram, WhatsApp, </w:t>
      </w:r>
      <w:r w:rsidR="0036117B">
        <w:rPr>
          <w:sz w:val="28"/>
          <w:szCs w:val="28"/>
        </w:rPr>
        <w:t>Amazon</w:t>
      </w:r>
      <w:r>
        <w:rPr>
          <w:sz w:val="28"/>
          <w:szCs w:val="28"/>
        </w:rPr>
        <w:t>, etc.</w:t>
      </w:r>
    </w:p>
    <w:p w14:paraId="797B2EAD" w14:textId="77777777" w:rsidR="0036117B" w:rsidRDefault="0036117B" w:rsidP="0036117B">
      <w:pPr>
        <w:rPr>
          <w:sz w:val="28"/>
          <w:szCs w:val="28"/>
        </w:rPr>
      </w:pPr>
    </w:p>
    <w:p w14:paraId="6EC18834" w14:textId="0AC7C6F8" w:rsidR="002F3A7D" w:rsidRPr="002F3A7D" w:rsidRDefault="0036117B" w:rsidP="002F3A7D">
      <w:pPr>
        <w:pStyle w:val="ListParagraph"/>
        <w:numPr>
          <w:ilvl w:val="0"/>
          <w:numId w:val="56"/>
        </w:numPr>
        <w:rPr>
          <w:color w:val="7030A0"/>
          <w:sz w:val="28"/>
          <w:szCs w:val="28"/>
        </w:rPr>
      </w:pPr>
      <w:r w:rsidRPr="0036117B">
        <w:rPr>
          <w:color w:val="7030A0"/>
          <w:sz w:val="28"/>
          <w:szCs w:val="28"/>
        </w:rPr>
        <w:t>What are the differences between native and hybrid mobile apps?</w:t>
      </w:r>
    </w:p>
    <w:p w14:paraId="2B3C067A" w14:textId="68923609" w:rsidR="0036117B" w:rsidRDefault="0036117B" w:rsidP="0036117B">
      <w:pPr>
        <w:rPr>
          <w:sz w:val="28"/>
          <w:szCs w:val="28"/>
          <w:u w:val="single"/>
        </w:rPr>
      </w:pPr>
      <w:r>
        <w:rPr>
          <w:color w:val="7030A0"/>
          <w:sz w:val="28"/>
          <w:szCs w:val="28"/>
        </w:rPr>
        <w:t xml:space="preserve">Ans. </w:t>
      </w:r>
      <w:r w:rsidR="002F3A7D" w:rsidRPr="002F3A7D">
        <w:rPr>
          <w:sz w:val="28"/>
          <w:szCs w:val="28"/>
          <w:u w:val="single"/>
        </w:rPr>
        <w:t>Native app:</w:t>
      </w:r>
    </w:p>
    <w:p w14:paraId="11C9A81E" w14:textId="750EA9C6" w:rsidR="002F3A7D" w:rsidRPr="00776E68" w:rsidRDefault="002F3A7D" w:rsidP="00776E68">
      <w:pPr>
        <w:pStyle w:val="ListParagraph"/>
        <w:numPr>
          <w:ilvl w:val="0"/>
          <w:numId w:val="104"/>
        </w:numPr>
        <w:rPr>
          <w:sz w:val="28"/>
          <w:szCs w:val="28"/>
        </w:rPr>
      </w:pPr>
      <w:r w:rsidRPr="00776E68">
        <w:rPr>
          <w:sz w:val="28"/>
          <w:szCs w:val="28"/>
        </w:rPr>
        <w:t>Native applications require installation.</w:t>
      </w:r>
    </w:p>
    <w:p w14:paraId="4E524423" w14:textId="663A67C0" w:rsidR="002F3A7D" w:rsidRPr="00776E68" w:rsidRDefault="002F3A7D" w:rsidP="00776E68">
      <w:pPr>
        <w:pStyle w:val="ListParagraph"/>
        <w:numPr>
          <w:ilvl w:val="0"/>
          <w:numId w:val="104"/>
        </w:numPr>
        <w:rPr>
          <w:sz w:val="28"/>
          <w:szCs w:val="28"/>
        </w:rPr>
      </w:pPr>
      <w:r w:rsidRPr="00776E68">
        <w:rPr>
          <w:sz w:val="28"/>
          <w:szCs w:val="28"/>
        </w:rPr>
        <w:t>They require high maintenance.</w:t>
      </w:r>
    </w:p>
    <w:p w14:paraId="1D7C6737" w14:textId="6DC41C05" w:rsidR="002F3A7D" w:rsidRPr="00776E68" w:rsidRDefault="002F3A7D" w:rsidP="00776E68">
      <w:pPr>
        <w:pStyle w:val="ListParagraph"/>
        <w:numPr>
          <w:ilvl w:val="0"/>
          <w:numId w:val="104"/>
        </w:numPr>
        <w:rPr>
          <w:sz w:val="28"/>
          <w:szCs w:val="28"/>
        </w:rPr>
      </w:pPr>
      <w:r w:rsidRPr="00776E68">
        <w:rPr>
          <w:sz w:val="28"/>
          <w:szCs w:val="28"/>
        </w:rPr>
        <w:t>They have multiple codebases.</w:t>
      </w:r>
    </w:p>
    <w:p w14:paraId="1ED8FF94" w14:textId="11C74331" w:rsidR="002F3A7D" w:rsidRPr="00776E68" w:rsidRDefault="002F3A7D" w:rsidP="00776E68">
      <w:pPr>
        <w:pStyle w:val="ListParagraph"/>
        <w:numPr>
          <w:ilvl w:val="0"/>
          <w:numId w:val="104"/>
        </w:numPr>
        <w:rPr>
          <w:sz w:val="28"/>
          <w:szCs w:val="28"/>
        </w:rPr>
      </w:pPr>
      <w:r w:rsidRPr="00776E68">
        <w:rPr>
          <w:sz w:val="28"/>
          <w:szCs w:val="28"/>
        </w:rPr>
        <w:t>They provide the best user experience.</w:t>
      </w:r>
    </w:p>
    <w:p w14:paraId="639961B8" w14:textId="3BB7339C" w:rsidR="002F3A7D" w:rsidRPr="00776E68" w:rsidRDefault="002F3A7D" w:rsidP="00776E68">
      <w:pPr>
        <w:pStyle w:val="ListParagraph"/>
        <w:numPr>
          <w:ilvl w:val="0"/>
          <w:numId w:val="104"/>
        </w:numPr>
        <w:rPr>
          <w:sz w:val="28"/>
          <w:szCs w:val="28"/>
        </w:rPr>
      </w:pPr>
      <w:r w:rsidRPr="00776E68">
        <w:rPr>
          <w:sz w:val="28"/>
          <w:szCs w:val="28"/>
        </w:rPr>
        <w:t>These applications are particularly developed for one platform.</w:t>
      </w:r>
    </w:p>
    <w:p w14:paraId="1634A4FC" w14:textId="5FC5EDE2" w:rsidR="002F3A7D" w:rsidRPr="00776E68" w:rsidRDefault="002F3A7D" w:rsidP="00776E68">
      <w:pPr>
        <w:pStyle w:val="ListParagraph"/>
        <w:numPr>
          <w:ilvl w:val="0"/>
          <w:numId w:val="104"/>
        </w:numPr>
        <w:rPr>
          <w:sz w:val="28"/>
          <w:szCs w:val="28"/>
        </w:rPr>
      </w:pPr>
      <w:r w:rsidRPr="00776E68">
        <w:rPr>
          <w:sz w:val="28"/>
          <w:szCs w:val="28"/>
        </w:rPr>
        <w:t xml:space="preserve">The languages used in native apps are Java, Swift, </w:t>
      </w:r>
      <w:r w:rsidR="00246EC3" w:rsidRPr="00776E68">
        <w:rPr>
          <w:sz w:val="28"/>
          <w:szCs w:val="28"/>
        </w:rPr>
        <w:t xml:space="preserve">and </w:t>
      </w:r>
      <w:r w:rsidRPr="00776E68">
        <w:rPr>
          <w:sz w:val="28"/>
          <w:szCs w:val="28"/>
        </w:rPr>
        <w:t>Kotlin.</w:t>
      </w:r>
    </w:p>
    <w:p w14:paraId="6280CB35" w14:textId="0AE94CBA" w:rsidR="00776E68" w:rsidRDefault="00776E68" w:rsidP="0036117B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</w:t>
      </w:r>
      <w:r w:rsidRPr="00776E68">
        <w:rPr>
          <w:sz w:val="28"/>
          <w:szCs w:val="28"/>
          <w:u w:val="single"/>
        </w:rPr>
        <w:t>Hybrid app:</w:t>
      </w:r>
    </w:p>
    <w:p w14:paraId="5CC9A82F" w14:textId="68CA856E" w:rsidR="00776E68" w:rsidRPr="00776E68" w:rsidRDefault="00776E68" w:rsidP="00776E68">
      <w:pPr>
        <w:pStyle w:val="ListParagraph"/>
        <w:numPr>
          <w:ilvl w:val="0"/>
          <w:numId w:val="105"/>
        </w:numPr>
        <w:rPr>
          <w:sz w:val="28"/>
          <w:szCs w:val="28"/>
        </w:rPr>
      </w:pPr>
      <w:r w:rsidRPr="00776E68">
        <w:rPr>
          <w:sz w:val="28"/>
          <w:szCs w:val="28"/>
        </w:rPr>
        <w:t>These apps don't require installation.</w:t>
      </w:r>
    </w:p>
    <w:p w14:paraId="0114AEF7" w14:textId="78C6B002" w:rsidR="00776E68" w:rsidRPr="00776E68" w:rsidRDefault="00776E68" w:rsidP="00776E68">
      <w:pPr>
        <w:pStyle w:val="ListParagraph"/>
        <w:numPr>
          <w:ilvl w:val="0"/>
          <w:numId w:val="105"/>
        </w:numPr>
        <w:rPr>
          <w:sz w:val="28"/>
          <w:szCs w:val="28"/>
        </w:rPr>
      </w:pPr>
      <w:r w:rsidRPr="00776E68">
        <w:rPr>
          <w:sz w:val="28"/>
          <w:szCs w:val="28"/>
        </w:rPr>
        <w:t>They require less maintenance.</w:t>
      </w:r>
    </w:p>
    <w:p w14:paraId="5E53A948" w14:textId="47282482" w:rsidR="00776E68" w:rsidRPr="00776E68" w:rsidRDefault="00776E68" w:rsidP="00776E68">
      <w:pPr>
        <w:pStyle w:val="ListParagraph"/>
        <w:numPr>
          <w:ilvl w:val="0"/>
          <w:numId w:val="105"/>
        </w:numPr>
        <w:rPr>
          <w:sz w:val="28"/>
          <w:szCs w:val="28"/>
        </w:rPr>
      </w:pPr>
      <w:r w:rsidRPr="00776E68">
        <w:rPr>
          <w:sz w:val="28"/>
          <w:szCs w:val="28"/>
        </w:rPr>
        <w:t>They have a single codebase.</w:t>
      </w:r>
    </w:p>
    <w:p w14:paraId="1D6AFB09" w14:textId="0EFEF39F" w:rsidR="00776E68" w:rsidRPr="00776E68" w:rsidRDefault="00776E68" w:rsidP="00776E68">
      <w:pPr>
        <w:pStyle w:val="ListParagraph"/>
        <w:numPr>
          <w:ilvl w:val="0"/>
          <w:numId w:val="105"/>
        </w:numPr>
        <w:rPr>
          <w:sz w:val="28"/>
          <w:szCs w:val="28"/>
        </w:rPr>
      </w:pPr>
      <w:r w:rsidRPr="00776E68">
        <w:rPr>
          <w:sz w:val="28"/>
          <w:szCs w:val="28"/>
        </w:rPr>
        <w:t>Hybrid apps don't have a good user experience.</w:t>
      </w:r>
    </w:p>
    <w:p w14:paraId="324BD110" w14:textId="048EFD82" w:rsidR="00776E68" w:rsidRPr="00776E68" w:rsidRDefault="00776E68" w:rsidP="00776E68">
      <w:pPr>
        <w:pStyle w:val="ListParagraph"/>
        <w:numPr>
          <w:ilvl w:val="0"/>
          <w:numId w:val="105"/>
        </w:numPr>
        <w:rPr>
          <w:sz w:val="28"/>
          <w:szCs w:val="28"/>
        </w:rPr>
      </w:pPr>
      <w:r w:rsidRPr="00776E68">
        <w:rPr>
          <w:sz w:val="28"/>
          <w:szCs w:val="28"/>
        </w:rPr>
        <w:t>Hybrid apps can work on various platforms. It means that they can operate on both iOS and Android.</w:t>
      </w:r>
    </w:p>
    <w:p w14:paraId="0B1F3A0E" w14:textId="568F8695" w:rsidR="00776E68" w:rsidRDefault="00776E68" w:rsidP="00776E68">
      <w:pPr>
        <w:pStyle w:val="ListParagraph"/>
        <w:numPr>
          <w:ilvl w:val="0"/>
          <w:numId w:val="105"/>
        </w:numPr>
        <w:rPr>
          <w:sz w:val="28"/>
          <w:szCs w:val="28"/>
        </w:rPr>
      </w:pPr>
      <w:r w:rsidRPr="00776E68">
        <w:rPr>
          <w:sz w:val="28"/>
          <w:szCs w:val="28"/>
        </w:rPr>
        <w:t xml:space="preserve">The languages used in Hybrid apps are JavaScript, HTML, </w:t>
      </w:r>
      <w:r>
        <w:rPr>
          <w:sz w:val="28"/>
          <w:szCs w:val="28"/>
        </w:rPr>
        <w:t xml:space="preserve">and </w:t>
      </w:r>
      <w:r w:rsidRPr="00776E68">
        <w:rPr>
          <w:sz w:val="28"/>
          <w:szCs w:val="28"/>
        </w:rPr>
        <w:t>CSS.</w:t>
      </w:r>
    </w:p>
    <w:p w14:paraId="3B908E1A" w14:textId="77777777" w:rsidR="00776E68" w:rsidRDefault="00776E68" w:rsidP="00776E68">
      <w:pPr>
        <w:rPr>
          <w:sz w:val="28"/>
          <w:szCs w:val="28"/>
        </w:rPr>
      </w:pPr>
    </w:p>
    <w:p w14:paraId="6CD29787" w14:textId="15FA03D4" w:rsidR="00776E68" w:rsidRDefault="00776E68" w:rsidP="00776E68">
      <w:pPr>
        <w:pStyle w:val="ListParagraph"/>
        <w:numPr>
          <w:ilvl w:val="0"/>
          <w:numId w:val="56"/>
        </w:numPr>
        <w:rPr>
          <w:color w:val="7030A0"/>
          <w:sz w:val="28"/>
          <w:szCs w:val="28"/>
        </w:rPr>
      </w:pPr>
      <w:r w:rsidRPr="00776E68">
        <w:rPr>
          <w:color w:val="7030A0"/>
          <w:sz w:val="28"/>
          <w:szCs w:val="28"/>
        </w:rPr>
        <w:t>DFD (Data Flow Diagram).</w:t>
      </w:r>
    </w:p>
    <w:p w14:paraId="3477C9B7" w14:textId="12185623" w:rsidR="00776E68" w:rsidRDefault="00776E68" w:rsidP="00776E68">
      <w:pPr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 w:rsidRPr="009C619A">
        <w:rPr>
          <w:sz w:val="28"/>
          <w:szCs w:val="28"/>
        </w:rPr>
        <w:t>A Data Flow Diagram (DFD) is a graphical representation of the flow of data through an information system</w:t>
      </w:r>
      <w:r w:rsidR="009C619A" w:rsidRPr="009C619A">
        <w:rPr>
          <w:sz w:val="28"/>
          <w:szCs w:val="28"/>
        </w:rPr>
        <w:t>.</w:t>
      </w:r>
    </w:p>
    <w:p w14:paraId="059F00C6" w14:textId="4F16C19D" w:rsidR="009C619A" w:rsidRDefault="009C619A" w:rsidP="00776E6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9C619A">
        <w:rPr>
          <w:sz w:val="28"/>
          <w:szCs w:val="28"/>
        </w:rPr>
        <w:t>The models enable software engineers, customers, and users to work together effectively during the analysis and specification of requirements.</w:t>
      </w:r>
    </w:p>
    <w:p w14:paraId="5FB5C42E" w14:textId="77777777" w:rsidR="009C619A" w:rsidRPr="009C619A" w:rsidRDefault="009C619A" w:rsidP="009C619A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9C619A">
        <w:rPr>
          <w:sz w:val="28"/>
          <w:szCs w:val="28"/>
        </w:rPr>
        <w:t>It provides an overview of </w:t>
      </w:r>
    </w:p>
    <w:p w14:paraId="5B33F1A6" w14:textId="0ACB4C3B" w:rsidR="009C619A" w:rsidRPr="009C619A" w:rsidRDefault="009C619A" w:rsidP="009C619A">
      <w:pPr>
        <w:numPr>
          <w:ilvl w:val="0"/>
          <w:numId w:val="106"/>
        </w:numPr>
        <w:rPr>
          <w:sz w:val="28"/>
          <w:szCs w:val="28"/>
        </w:rPr>
      </w:pPr>
      <w:r w:rsidRPr="009C619A">
        <w:rPr>
          <w:sz w:val="28"/>
          <w:szCs w:val="28"/>
        </w:rPr>
        <w:t xml:space="preserve">What data is </w:t>
      </w:r>
      <w:r>
        <w:rPr>
          <w:sz w:val="28"/>
          <w:szCs w:val="28"/>
        </w:rPr>
        <w:t xml:space="preserve">the </w:t>
      </w:r>
      <w:r w:rsidRPr="009C619A">
        <w:rPr>
          <w:sz w:val="28"/>
          <w:szCs w:val="28"/>
        </w:rPr>
        <w:t>system processes</w:t>
      </w:r>
      <w:r>
        <w:rPr>
          <w:sz w:val="28"/>
          <w:szCs w:val="28"/>
        </w:rPr>
        <w:t>?</w:t>
      </w:r>
    </w:p>
    <w:p w14:paraId="72CA5E72" w14:textId="48FB67A1" w:rsidR="009C619A" w:rsidRPr="009C619A" w:rsidRDefault="009C619A" w:rsidP="009C619A">
      <w:pPr>
        <w:numPr>
          <w:ilvl w:val="0"/>
          <w:numId w:val="107"/>
        </w:numPr>
        <w:rPr>
          <w:sz w:val="28"/>
          <w:szCs w:val="28"/>
        </w:rPr>
      </w:pPr>
      <w:r w:rsidRPr="009C619A">
        <w:rPr>
          <w:sz w:val="28"/>
          <w:szCs w:val="28"/>
        </w:rPr>
        <w:t xml:space="preserve">What </w:t>
      </w:r>
      <w:r>
        <w:rPr>
          <w:sz w:val="28"/>
          <w:szCs w:val="28"/>
        </w:rPr>
        <w:t>transformations</w:t>
      </w:r>
      <w:r w:rsidRPr="009C619A">
        <w:rPr>
          <w:sz w:val="28"/>
          <w:szCs w:val="28"/>
        </w:rPr>
        <w:t xml:space="preserve"> are performed</w:t>
      </w:r>
      <w:r>
        <w:rPr>
          <w:sz w:val="28"/>
          <w:szCs w:val="28"/>
        </w:rPr>
        <w:t>?</w:t>
      </w:r>
    </w:p>
    <w:p w14:paraId="58961FE4" w14:textId="0A42FE4A" w:rsidR="009C619A" w:rsidRPr="009C619A" w:rsidRDefault="009C619A" w:rsidP="009C619A">
      <w:pPr>
        <w:numPr>
          <w:ilvl w:val="0"/>
          <w:numId w:val="108"/>
        </w:numPr>
        <w:rPr>
          <w:sz w:val="28"/>
          <w:szCs w:val="28"/>
        </w:rPr>
      </w:pPr>
      <w:r w:rsidRPr="009C619A">
        <w:rPr>
          <w:sz w:val="28"/>
          <w:szCs w:val="28"/>
        </w:rPr>
        <w:t>What data are stored</w:t>
      </w:r>
      <w:r>
        <w:rPr>
          <w:sz w:val="28"/>
          <w:szCs w:val="28"/>
        </w:rPr>
        <w:t>?</w:t>
      </w:r>
    </w:p>
    <w:p w14:paraId="12525E00" w14:textId="5FA33868" w:rsidR="009C619A" w:rsidRDefault="009C619A" w:rsidP="009C619A">
      <w:pPr>
        <w:numPr>
          <w:ilvl w:val="0"/>
          <w:numId w:val="109"/>
        </w:numPr>
        <w:rPr>
          <w:sz w:val="28"/>
          <w:szCs w:val="28"/>
        </w:rPr>
      </w:pPr>
      <w:r w:rsidRPr="009C619A">
        <w:rPr>
          <w:sz w:val="28"/>
          <w:szCs w:val="28"/>
        </w:rPr>
        <w:t>What results are produced, etc.</w:t>
      </w:r>
    </w:p>
    <w:p w14:paraId="0744558D" w14:textId="2C9941B7" w:rsidR="009C619A" w:rsidRDefault="009C619A" w:rsidP="009C619A">
      <w:pPr>
        <w:rPr>
          <w:sz w:val="28"/>
          <w:szCs w:val="28"/>
        </w:rPr>
      </w:pPr>
      <w:r>
        <w:rPr>
          <w:sz w:val="28"/>
          <w:szCs w:val="28"/>
        </w:rPr>
        <w:t>There are three levels of DFD:</w:t>
      </w:r>
    </w:p>
    <w:p w14:paraId="75DB4D35" w14:textId="16FD0F6F" w:rsidR="009C619A" w:rsidRDefault="009C619A" w:rsidP="009C619A">
      <w:pPr>
        <w:pStyle w:val="ListParagraph"/>
        <w:numPr>
          <w:ilvl w:val="0"/>
          <w:numId w:val="1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0-level </w:t>
      </w:r>
      <w:r w:rsidR="00261674">
        <w:rPr>
          <w:sz w:val="28"/>
          <w:szCs w:val="28"/>
        </w:rPr>
        <w:t>DFD</w:t>
      </w:r>
      <w:r w:rsidR="00615010">
        <w:rPr>
          <w:sz w:val="28"/>
          <w:szCs w:val="28"/>
        </w:rPr>
        <w:t>:</w:t>
      </w:r>
    </w:p>
    <w:p w14:paraId="5FED80E3" w14:textId="1F4510F1" w:rsidR="00615010" w:rsidRDefault="00615010" w:rsidP="00615010">
      <w:pPr>
        <w:pStyle w:val="ListParagraph"/>
        <w:rPr>
          <w:sz w:val="28"/>
          <w:szCs w:val="28"/>
        </w:rPr>
      </w:pPr>
      <w:r w:rsidRPr="00615010">
        <w:rPr>
          <w:sz w:val="28"/>
          <w:szCs w:val="28"/>
        </w:rPr>
        <w:t>Represents the system as a whole and its interaction with external entities.</w:t>
      </w:r>
    </w:p>
    <w:p w14:paraId="185F02E3" w14:textId="5BF52A4D" w:rsidR="009C619A" w:rsidRDefault="009C619A" w:rsidP="009C619A">
      <w:pPr>
        <w:pStyle w:val="ListParagraph"/>
        <w:numPr>
          <w:ilvl w:val="0"/>
          <w:numId w:val="110"/>
        </w:numPr>
        <w:rPr>
          <w:sz w:val="28"/>
          <w:szCs w:val="28"/>
        </w:rPr>
      </w:pPr>
      <w:r>
        <w:rPr>
          <w:sz w:val="28"/>
          <w:szCs w:val="28"/>
        </w:rPr>
        <w:t xml:space="preserve">1-level </w:t>
      </w:r>
      <w:r w:rsidR="00261674">
        <w:rPr>
          <w:sz w:val="28"/>
          <w:szCs w:val="28"/>
        </w:rPr>
        <w:t>DFD</w:t>
      </w:r>
      <w:r w:rsidR="00615010">
        <w:rPr>
          <w:sz w:val="28"/>
          <w:szCs w:val="28"/>
        </w:rPr>
        <w:t>:</w:t>
      </w:r>
    </w:p>
    <w:p w14:paraId="1A8A9620" w14:textId="4DF1F884" w:rsidR="00615010" w:rsidRDefault="00615010" w:rsidP="00615010">
      <w:pPr>
        <w:pStyle w:val="ListParagraph"/>
        <w:rPr>
          <w:sz w:val="28"/>
          <w:szCs w:val="28"/>
        </w:rPr>
      </w:pPr>
      <w:r w:rsidRPr="00615010">
        <w:rPr>
          <w:sz w:val="28"/>
          <w:szCs w:val="28"/>
        </w:rPr>
        <w:t>Breaks down the system into major sub-processes, each of which performs a specific function.</w:t>
      </w:r>
    </w:p>
    <w:p w14:paraId="7570222F" w14:textId="534EA9E5" w:rsidR="009C619A" w:rsidRDefault="009C619A" w:rsidP="009C619A">
      <w:pPr>
        <w:pStyle w:val="ListParagraph"/>
        <w:numPr>
          <w:ilvl w:val="0"/>
          <w:numId w:val="110"/>
        </w:numPr>
        <w:rPr>
          <w:sz w:val="28"/>
          <w:szCs w:val="28"/>
        </w:rPr>
      </w:pPr>
      <w:r>
        <w:rPr>
          <w:sz w:val="28"/>
          <w:szCs w:val="28"/>
        </w:rPr>
        <w:t xml:space="preserve">2-level </w:t>
      </w:r>
      <w:r w:rsidR="00261674">
        <w:rPr>
          <w:sz w:val="28"/>
          <w:szCs w:val="28"/>
        </w:rPr>
        <w:t>DFD</w:t>
      </w:r>
      <w:r w:rsidR="00615010">
        <w:rPr>
          <w:sz w:val="28"/>
          <w:szCs w:val="28"/>
        </w:rPr>
        <w:t>:</w:t>
      </w:r>
    </w:p>
    <w:p w14:paraId="0FAFA259" w14:textId="6A84CA37" w:rsidR="00615010" w:rsidRDefault="0001061F" w:rsidP="006150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Break</w:t>
      </w:r>
      <w:r w:rsidR="00615010" w:rsidRPr="00615010">
        <w:rPr>
          <w:sz w:val="28"/>
          <w:szCs w:val="28"/>
        </w:rPr>
        <w:t xml:space="preserve"> down Level 1 processes into more detailed processes.</w:t>
      </w:r>
    </w:p>
    <w:p w14:paraId="75EBE4A9" w14:textId="77777777" w:rsidR="000C0522" w:rsidRDefault="000C0522" w:rsidP="00615010">
      <w:pPr>
        <w:pStyle w:val="ListParagraph"/>
        <w:rPr>
          <w:sz w:val="28"/>
          <w:szCs w:val="28"/>
        </w:rPr>
      </w:pPr>
    </w:p>
    <w:p w14:paraId="01A12DB2" w14:textId="0C3FC94D" w:rsidR="000C0522" w:rsidRDefault="000C0522" w:rsidP="006150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Components of DFD:</w:t>
      </w:r>
    </w:p>
    <w:p w14:paraId="39C45852" w14:textId="3941A382" w:rsidR="000C0522" w:rsidRDefault="000C0522" w:rsidP="000C0522">
      <w:pPr>
        <w:pStyle w:val="ListParagraph"/>
        <w:numPr>
          <w:ilvl w:val="0"/>
          <w:numId w:val="111"/>
        </w:numPr>
        <w:rPr>
          <w:sz w:val="28"/>
          <w:szCs w:val="28"/>
        </w:rPr>
      </w:pPr>
      <w:r>
        <w:rPr>
          <w:sz w:val="28"/>
          <w:szCs w:val="28"/>
        </w:rPr>
        <w:t>Process</w:t>
      </w:r>
    </w:p>
    <w:p w14:paraId="31D2B282" w14:textId="0A1B3CAD" w:rsidR="000C0522" w:rsidRDefault="000C0522" w:rsidP="000C0522">
      <w:pPr>
        <w:pStyle w:val="ListParagraph"/>
        <w:numPr>
          <w:ilvl w:val="0"/>
          <w:numId w:val="111"/>
        </w:numPr>
        <w:rPr>
          <w:sz w:val="28"/>
          <w:szCs w:val="28"/>
        </w:rPr>
      </w:pPr>
      <w:r>
        <w:rPr>
          <w:sz w:val="28"/>
          <w:szCs w:val="28"/>
        </w:rPr>
        <w:t>Data flow</w:t>
      </w:r>
    </w:p>
    <w:p w14:paraId="00BAF2E9" w14:textId="51250723" w:rsidR="000C0522" w:rsidRDefault="000C0522" w:rsidP="000C0522">
      <w:pPr>
        <w:pStyle w:val="ListParagraph"/>
        <w:numPr>
          <w:ilvl w:val="0"/>
          <w:numId w:val="111"/>
        </w:numPr>
        <w:rPr>
          <w:sz w:val="28"/>
          <w:szCs w:val="28"/>
        </w:rPr>
      </w:pPr>
      <w:r>
        <w:rPr>
          <w:sz w:val="28"/>
          <w:szCs w:val="28"/>
        </w:rPr>
        <w:t>Datastore</w:t>
      </w:r>
    </w:p>
    <w:p w14:paraId="50375C04" w14:textId="0B093825" w:rsidR="000C0522" w:rsidRDefault="000C0522" w:rsidP="000C0522">
      <w:pPr>
        <w:pStyle w:val="ListParagraph"/>
        <w:numPr>
          <w:ilvl w:val="0"/>
          <w:numId w:val="111"/>
        </w:numPr>
        <w:rPr>
          <w:sz w:val="28"/>
          <w:szCs w:val="28"/>
        </w:rPr>
      </w:pPr>
      <w:r>
        <w:rPr>
          <w:sz w:val="28"/>
          <w:szCs w:val="28"/>
        </w:rPr>
        <w:t xml:space="preserve">External </w:t>
      </w:r>
      <w:r w:rsidR="00A60F67">
        <w:rPr>
          <w:sz w:val="28"/>
          <w:szCs w:val="28"/>
        </w:rPr>
        <w:t>Entity</w:t>
      </w:r>
    </w:p>
    <w:p w14:paraId="38B44C63" w14:textId="77777777" w:rsidR="00867B4F" w:rsidRDefault="00867B4F" w:rsidP="00867B4F">
      <w:pPr>
        <w:rPr>
          <w:sz w:val="28"/>
          <w:szCs w:val="28"/>
        </w:rPr>
      </w:pPr>
    </w:p>
    <w:p w14:paraId="32B74CCA" w14:textId="77777777" w:rsidR="00867B4F" w:rsidRPr="00867B4F" w:rsidRDefault="00867B4F" w:rsidP="00867B4F">
      <w:pPr>
        <w:pStyle w:val="ListParagraph"/>
        <w:numPr>
          <w:ilvl w:val="0"/>
          <w:numId w:val="232"/>
        </w:numPr>
        <w:rPr>
          <w:sz w:val="28"/>
          <w:szCs w:val="28"/>
        </w:rPr>
      </w:pPr>
      <w:r w:rsidRPr="00867B4F">
        <w:rPr>
          <w:color w:val="7030A0"/>
          <w:sz w:val="28"/>
          <w:szCs w:val="28"/>
        </w:rPr>
        <w:t>LAB EXERCISE: Create a DFD for a hospital management system</w:t>
      </w:r>
      <w:r>
        <w:rPr>
          <w:color w:val="7030A0"/>
          <w:sz w:val="28"/>
          <w:szCs w:val="28"/>
        </w:rPr>
        <w:t>.</w:t>
      </w:r>
    </w:p>
    <w:p w14:paraId="7250BFC0" w14:textId="6B36B14B" w:rsidR="00867B4F" w:rsidRDefault="00867B4F" w:rsidP="00867B4F">
      <w:pPr>
        <w:rPr>
          <w:color w:val="7030A0"/>
          <w:sz w:val="28"/>
          <w:szCs w:val="28"/>
        </w:rPr>
      </w:pPr>
      <w:r w:rsidRPr="00867B4F">
        <w:rPr>
          <w:color w:val="7030A0"/>
          <w:sz w:val="28"/>
          <w:szCs w:val="28"/>
        </w:rPr>
        <w:t xml:space="preserve">Ans. </w:t>
      </w:r>
    </w:p>
    <w:p w14:paraId="07411CB3" w14:textId="149808AB" w:rsidR="008173E3" w:rsidRPr="008173E3" w:rsidRDefault="008173E3" w:rsidP="008173E3">
      <w:pPr>
        <w:numPr>
          <w:ilvl w:val="0"/>
          <w:numId w:val="233"/>
        </w:numPr>
        <w:rPr>
          <w:sz w:val="28"/>
          <w:szCs w:val="28"/>
        </w:rPr>
      </w:pPr>
      <w:r w:rsidRPr="008173E3">
        <w:rPr>
          <w:sz w:val="28"/>
          <w:szCs w:val="28"/>
        </w:rPr>
        <w:t>HOSPITAL SERVICES AUTOMATION BENEFITS.</w:t>
      </w:r>
    </w:p>
    <w:p w14:paraId="67F6A876" w14:textId="6B323A11" w:rsidR="008173E3" w:rsidRPr="008173E3" w:rsidRDefault="008173E3" w:rsidP="008173E3">
      <w:pPr>
        <w:numPr>
          <w:ilvl w:val="0"/>
          <w:numId w:val="233"/>
        </w:numPr>
        <w:rPr>
          <w:sz w:val="28"/>
          <w:szCs w:val="28"/>
        </w:rPr>
      </w:pPr>
      <w:r w:rsidRPr="008173E3">
        <w:rPr>
          <w:sz w:val="28"/>
          <w:szCs w:val="28"/>
        </w:rPr>
        <w:t>FEATURES OF THE HOSPITAL MANAGEMENT SYSTEM.</w:t>
      </w:r>
    </w:p>
    <w:p w14:paraId="7CA9B03D" w14:textId="02724B00" w:rsidR="008173E3" w:rsidRPr="008173E3" w:rsidRDefault="008173E3" w:rsidP="008173E3">
      <w:pPr>
        <w:numPr>
          <w:ilvl w:val="0"/>
          <w:numId w:val="233"/>
        </w:numPr>
        <w:rPr>
          <w:sz w:val="28"/>
          <w:szCs w:val="28"/>
        </w:rPr>
      </w:pPr>
      <w:r w:rsidRPr="008173E3">
        <w:rPr>
          <w:sz w:val="28"/>
          <w:szCs w:val="28"/>
        </w:rPr>
        <w:t>PATIENT REGISTRATION AND ELECTRONIC HEALTH RECORDS (EHR).</w:t>
      </w:r>
    </w:p>
    <w:p w14:paraId="14DB0EF8" w14:textId="7A6011BD" w:rsidR="008173E3" w:rsidRPr="008173E3" w:rsidRDefault="008173E3" w:rsidP="008173E3">
      <w:pPr>
        <w:numPr>
          <w:ilvl w:val="0"/>
          <w:numId w:val="233"/>
        </w:numPr>
        <w:rPr>
          <w:sz w:val="28"/>
          <w:szCs w:val="28"/>
        </w:rPr>
      </w:pPr>
      <w:r w:rsidRPr="008173E3">
        <w:rPr>
          <w:sz w:val="28"/>
          <w:szCs w:val="28"/>
        </w:rPr>
        <w:t>BILLING AND PAYMENT PROCESSING.</w:t>
      </w:r>
    </w:p>
    <w:p w14:paraId="32DA0ED8" w14:textId="21B10F21" w:rsidR="008173E3" w:rsidRPr="008173E3" w:rsidRDefault="008173E3" w:rsidP="008173E3">
      <w:pPr>
        <w:numPr>
          <w:ilvl w:val="0"/>
          <w:numId w:val="233"/>
        </w:numPr>
        <w:rPr>
          <w:sz w:val="28"/>
          <w:szCs w:val="28"/>
        </w:rPr>
      </w:pPr>
      <w:r w:rsidRPr="008173E3">
        <w:rPr>
          <w:sz w:val="28"/>
          <w:szCs w:val="28"/>
        </w:rPr>
        <w:t>APPOINTMENT AND RECEPTION MANAGEMENT.</w:t>
      </w:r>
    </w:p>
    <w:p w14:paraId="72784AA2" w14:textId="518B04B2" w:rsidR="008173E3" w:rsidRPr="008173E3" w:rsidRDefault="008173E3" w:rsidP="008173E3">
      <w:pPr>
        <w:numPr>
          <w:ilvl w:val="0"/>
          <w:numId w:val="233"/>
        </w:numPr>
        <w:rPr>
          <w:sz w:val="28"/>
          <w:szCs w:val="28"/>
        </w:rPr>
      </w:pPr>
      <w:r w:rsidRPr="008173E3">
        <w:rPr>
          <w:sz w:val="28"/>
          <w:szCs w:val="28"/>
        </w:rPr>
        <w:t>LABORATORY AND TEST MANAGEMENT.</w:t>
      </w:r>
    </w:p>
    <w:p w14:paraId="0BD424B6" w14:textId="77777777" w:rsidR="008173E3" w:rsidRDefault="008173E3" w:rsidP="008173E3">
      <w:pPr>
        <w:numPr>
          <w:ilvl w:val="0"/>
          <w:numId w:val="233"/>
        </w:numPr>
        <w:rPr>
          <w:sz w:val="28"/>
          <w:szCs w:val="28"/>
        </w:rPr>
      </w:pPr>
      <w:r w:rsidRPr="008173E3">
        <w:rPr>
          <w:sz w:val="28"/>
          <w:szCs w:val="28"/>
        </w:rPr>
        <w:t>INVENTORY MANAGEMENT.</w:t>
      </w:r>
    </w:p>
    <w:p w14:paraId="2074FD26" w14:textId="37596CE1" w:rsidR="008173E3" w:rsidRPr="00867B4F" w:rsidRDefault="00D94CF6" w:rsidP="00867B4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0DBC87" wp14:editId="5B3639C1">
            <wp:extent cx="5943600" cy="4906645"/>
            <wp:effectExtent l="0" t="0" r="0" b="8255"/>
            <wp:docPr id="1059043261" name="Picture 9" descr="DFD Level 0 |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FD Level 0 | PD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6524" w14:textId="77777777" w:rsidR="00FD1183" w:rsidRDefault="00FD1183" w:rsidP="00615010">
      <w:pPr>
        <w:pStyle w:val="ListParagraph"/>
        <w:rPr>
          <w:sz w:val="28"/>
          <w:szCs w:val="28"/>
        </w:rPr>
      </w:pPr>
    </w:p>
    <w:p w14:paraId="35B8C75C" w14:textId="3419E66C" w:rsidR="00FD1183" w:rsidRDefault="00FD1183" w:rsidP="00FD1183">
      <w:pPr>
        <w:pStyle w:val="ListParagraph"/>
        <w:numPr>
          <w:ilvl w:val="0"/>
          <w:numId w:val="56"/>
        </w:numPr>
        <w:rPr>
          <w:color w:val="7030A0"/>
          <w:sz w:val="28"/>
          <w:szCs w:val="28"/>
        </w:rPr>
      </w:pPr>
      <w:r w:rsidRPr="00FD1183">
        <w:rPr>
          <w:color w:val="7030A0"/>
          <w:sz w:val="28"/>
          <w:szCs w:val="28"/>
        </w:rPr>
        <w:t>What is the significance of DFDs in system analysis?</w:t>
      </w:r>
    </w:p>
    <w:p w14:paraId="63B1159C" w14:textId="1C7B8E77" w:rsidR="00FD1183" w:rsidRDefault="00FD1183" w:rsidP="00FD1183">
      <w:pPr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 w:rsidR="000C0522" w:rsidRPr="000C0522">
        <w:rPr>
          <w:sz w:val="28"/>
          <w:szCs w:val="28"/>
        </w:rPr>
        <w:t>Data Flow Diagrams (DFDs) are essential in system analysis as they visually depict the flow of data within an information system.</w:t>
      </w:r>
    </w:p>
    <w:p w14:paraId="52249DD8" w14:textId="15ABE295" w:rsidR="00520EF6" w:rsidRPr="00520EF6" w:rsidRDefault="00520EF6" w:rsidP="00520EF6">
      <w:pPr>
        <w:numPr>
          <w:ilvl w:val="0"/>
          <w:numId w:val="112"/>
        </w:numPr>
        <w:rPr>
          <w:sz w:val="28"/>
          <w:szCs w:val="28"/>
        </w:rPr>
      </w:pPr>
      <w:r w:rsidRPr="00520EF6">
        <w:rPr>
          <w:sz w:val="28"/>
          <w:szCs w:val="28"/>
        </w:rPr>
        <w:t>Understand the system</w:t>
      </w:r>
      <w:r>
        <w:rPr>
          <w:sz w:val="28"/>
          <w:szCs w:val="28"/>
        </w:rPr>
        <w:t>:</w:t>
      </w:r>
    </w:p>
    <w:p w14:paraId="61C84401" w14:textId="77777777" w:rsidR="00520EF6" w:rsidRPr="00520EF6" w:rsidRDefault="00520EF6" w:rsidP="00520EF6">
      <w:pPr>
        <w:rPr>
          <w:sz w:val="28"/>
          <w:szCs w:val="28"/>
        </w:rPr>
      </w:pPr>
      <w:r w:rsidRPr="00520EF6">
        <w:rPr>
          <w:sz w:val="28"/>
          <w:szCs w:val="28"/>
        </w:rPr>
        <w:t>DFDs help to understand how a system operates and what its limitations are. </w:t>
      </w:r>
    </w:p>
    <w:p w14:paraId="5AE5C0B7" w14:textId="7D6137F0" w:rsidR="00520EF6" w:rsidRPr="00520EF6" w:rsidRDefault="00520EF6" w:rsidP="00520EF6">
      <w:pPr>
        <w:numPr>
          <w:ilvl w:val="0"/>
          <w:numId w:val="112"/>
        </w:numPr>
        <w:rPr>
          <w:sz w:val="28"/>
          <w:szCs w:val="28"/>
        </w:rPr>
      </w:pPr>
      <w:r w:rsidRPr="00520EF6">
        <w:rPr>
          <w:sz w:val="28"/>
          <w:szCs w:val="28"/>
        </w:rPr>
        <w:t>Identify issues</w:t>
      </w:r>
      <w:r>
        <w:rPr>
          <w:sz w:val="28"/>
          <w:szCs w:val="28"/>
        </w:rPr>
        <w:t>:</w:t>
      </w:r>
    </w:p>
    <w:p w14:paraId="3B1F0AF7" w14:textId="77777777" w:rsidR="00520EF6" w:rsidRPr="00520EF6" w:rsidRDefault="00520EF6" w:rsidP="00520EF6">
      <w:pPr>
        <w:rPr>
          <w:sz w:val="28"/>
          <w:szCs w:val="28"/>
        </w:rPr>
      </w:pPr>
      <w:r w:rsidRPr="00520EF6">
        <w:rPr>
          <w:sz w:val="28"/>
          <w:szCs w:val="28"/>
        </w:rPr>
        <w:t>DFDs can help to identify potential problems or bottlenecks in the flow of data. </w:t>
      </w:r>
    </w:p>
    <w:p w14:paraId="30F48172" w14:textId="7E203349" w:rsidR="00520EF6" w:rsidRPr="00520EF6" w:rsidRDefault="00520EF6" w:rsidP="00520EF6">
      <w:pPr>
        <w:numPr>
          <w:ilvl w:val="0"/>
          <w:numId w:val="112"/>
        </w:numPr>
        <w:rPr>
          <w:sz w:val="28"/>
          <w:szCs w:val="28"/>
        </w:rPr>
      </w:pPr>
      <w:r w:rsidRPr="00520EF6">
        <w:rPr>
          <w:sz w:val="28"/>
          <w:szCs w:val="28"/>
        </w:rPr>
        <w:t>Communicate</w:t>
      </w:r>
      <w:r>
        <w:rPr>
          <w:sz w:val="28"/>
          <w:szCs w:val="28"/>
        </w:rPr>
        <w:t>:</w:t>
      </w:r>
    </w:p>
    <w:p w14:paraId="2F16B27B" w14:textId="77777777" w:rsidR="00520EF6" w:rsidRPr="00520EF6" w:rsidRDefault="00520EF6" w:rsidP="00520EF6">
      <w:pPr>
        <w:rPr>
          <w:sz w:val="28"/>
          <w:szCs w:val="28"/>
        </w:rPr>
      </w:pPr>
      <w:r w:rsidRPr="00520EF6">
        <w:rPr>
          <w:sz w:val="28"/>
          <w:szCs w:val="28"/>
        </w:rPr>
        <w:t>DFDs can be used to communicate with both technical and non-technical staff. </w:t>
      </w:r>
    </w:p>
    <w:p w14:paraId="14C9D7C7" w14:textId="345C6A76" w:rsidR="00520EF6" w:rsidRPr="00520EF6" w:rsidRDefault="00520EF6" w:rsidP="00520EF6">
      <w:pPr>
        <w:numPr>
          <w:ilvl w:val="0"/>
          <w:numId w:val="112"/>
        </w:numPr>
        <w:rPr>
          <w:sz w:val="28"/>
          <w:szCs w:val="28"/>
        </w:rPr>
      </w:pPr>
      <w:r w:rsidRPr="00520EF6">
        <w:rPr>
          <w:sz w:val="28"/>
          <w:szCs w:val="28"/>
        </w:rPr>
        <w:t>Document</w:t>
      </w:r>
      <w:r>
        <w:rPr>
          <w:sz w:val="28"/>
          <w:szCs w:val="28"/>
        </w:rPr>
        <w:t>:</w:t>
      </w:r>
    </w:p>
    <w:p w14:paraId="1E679E86" w14:textId="77777777" w:rsidR="00520EF6" w:rsidRPr="00520EF6" w:rsidRDefault="00520EF6" w:rsidP="00520EF6">
      <w:pPr>
        <w:rPr>
          <w:sz w:val="28"/>
          <w:szCs w:val="28"/>
        </w:rPr>
      </w:pPr>
      <w:r w:rsidRPr="00520EF6">
        <w:rPr>
          <w:sz w:val="28"/>
          <w:szCs w:val="28"/>
        </w:rPr>
        <w:t>DFDs are often included in system documentation files. </w:t>
      </w:r>
    </w:p>
    <w:p w14:paraId="08393B1F" w14:textId="586CFCEB" w:rsidR="00520EF6" w:rsidRPr="00520EF6" w:rsidRDefault="00520EF6" w:rsidP="00520EF6">
      <w:pPr>
        <w:numPr>
          <w:ilvl w:val="0"/>
          <w:numId w:val="112"/>
        </w:numPr>
        <w:rPr>
          <w:sz w:val="28"/>
          <w:szCs w:val="28"/>
        </w:rPr>
      </w:pPr>
      <w:r w:rsidRPr="00520EF6">
        <w:rPr>
          <w:sz w:val="28"/>
          <w:szCs w:val="28"/>
        </w:rPr>
        <w:t>Plan</w:t>
      </w:r>
      <w:r>
        <w:rPr>
          <w:sz w:val="28"/>
          <w:szCs w:val="28"/>
        </w:rPr>
        <w:t>:</w:t>
      </w:r>
    </w:p>
    <w:p w14:paraId="169DCFD5" w14:textId="492199B1" w:rsidR="00520EF6" w:rsidRPr="00520EF6" w:rsidRDefault="00520EF6" w:rsidP="00520EF6">
      <w:pPr>
        <w:rPr>
          <w:sz w:val="28"/>
          <w:szCs w:val="28"/>
        </w:rPr>
      </w:pPr>
      <w:r w:rsidRPr="00520EF6">
        <w:rPr>
          <w:sz w:val="28"/>
          <w:szCs w:val="28"/>
        </w:rPr>
        <w:t>DFDs can be used to plan the design of a new system and to determine what information is required for each process. </w:t>
      </w:r>
    </w:p>
    <w:p w14:paraId="3F3AE15D" w14:textId="682FAB38" w:rsidR="00520EF6" w:rsidRPr="00520EF6" w:rsidRDefault="00520EF6" w:rsidP="00520EF6">
      <w:pPr>
        <w:numPr>
          <w:ilvl w:val="0"/>
          <w:numId w:val="112"/>
        </w:numPr>
        <w:rPr>
          <w:sz w:val="28"/>
          <w:szCs w:val="28"/>
        </w:rPr>
      </w:pPr>
      <w:r w:rsidRPr="00520EF6">
        <w:rPr>
          <w:sz w:val="28"/>
          <w:szCs w:val="28"/>
        </w:rPr>
        <w:lastRenderedPageBreak/>
        <w:t>Verify</w:t>
      </w:r>
      <w:r>
        <w:rPr>
          <w:sz w:val="28"/>
          <w:szCs w:val="28"/>
        </w:rPr>
        <w:t>:</w:t>
      </w:r>
    </w:p>
    <w:p w14:paraId="50E49576" w14:textId="77777777" w:rsidR="00520EF6" w:rsidRPr="00520EF6" w:rsidRDefault="00520EF6" w:rsidP="00520EF6">
      <w:pPr>
        <w:rPr>
          <w:sz w:val="28"/>
          <w:szCs w:val="28"/>
        </w:rPr>
      </w:pPr>
      <w:r w:rsidRPr="00520EF6">
        <w:rPr>
          <w:sz w:val="28"/>
          <w:szCs w:val="28"/>
        </w:rPr>
        <w:t>DFDs can be used to check that a completed system meets its intended design.</w:t>
      </w:r>
    </w:p>
    <w:p w14:paraId="6B3C3214" w14:textId="6C46A030" w:rsidR="00520EF6" w:rsidRDefault="00520EF6" w:rsidP="00FD1183">
      <w:pPr>
        <w:rPr>
          <w:color w:val="7030A0"/>
          <w:sz w:val="28"/>
          <w:szCs w:val="28"/>
        </w:rPr>
      </w:pPr>
    </w:p>
    <w:p w14:paraId="5EBEAD5E" w14:textId="1C0B5537" w:rsidR="00520EF6" w:rsidRDefault="00520EF6" w:rsidP="00520EF6">
      <w:pPr>
        <w:pStyle w:val="ListParagraph"/>
        <w:numPr>
          <w:ilvl w:val="0"/>
          <w:numId w:val="56"/>
        </w:numPr>
        <w:rPr>
          <w:color w:val="7030A0"/>
          <w:sz w:val="28"/>
          <w:szCs w:val="28"/>
        </w:rPr>
      </w:pPr>
      <w:r w:rsidRPr="00520EF6">
        <w:rPr>
          <w:color w:val="7030A0"/>
          <w:sz w:val="28"/>
          <w:szCs w:val="28"/>
        </w:rPr>
        <w:t>Desktop Application</w:t>
      </w:r>
      <w:r>
        <w:rPr>
          <w:color w:val="7030A0"/>
          <w:sz w:val="28"/>
          <w:szCs w:val="28"/>
        </w:rPr>
        <w:t>.</w:t>
      </w:r>
    </w:p>
    <w:p w14:paraId="5C2678AA" w14:textId="1891E3B4" w:rsidR="00520EF6" w:rsidRDefault="00520EF6" w:rsidP="00520EF6">
      <w:pPr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 w:rsidR="00ED1602" w:rsidRPr="00ED1602">
        <w:rPr>
          <w:sz w:val="28"/>
          <w:szCs w:val="28"/>
        </w:rPr>
        <w:t>A desktop application is a type of software that is designed to run on a personal computer or workstation.</w:t>
      </w:r>
    </w:p>
    <w:p w14:paraId="42D04BFF" w14:textId="77777777" w:rsidR="00ED1602" w:rsidRPr="002D4874" w:rsidRDefault="00ED1602" w:rsidP="00ED1602">
      <w:pPr>
        <w:pStyle w:val="ListParagraph"/>
        <w:numPr>
          <w:ilvl w:val="0"/>
          <w:numId w:val="114"/>
        </w:numPr>
        <w:rPr>
          <w:sz w:val="28"/>
          <w:szCs w:val="28"/>
        </w:rPr>
      </w:pPr>
      <w:r w:rsidRPr="002D4874">
        <w:rPr>
          <w:sz w:val="28"/>
          <w:szCs w:val="28"/>
        </w:rPr>
        <w:t>Uses a standalone or client-server model within a local network.</w:t>
      </w:r>
    </w:p>
    <w:p w14:paraId="4C005D0A" w14:textId="77777777" w:rsidR="00ED1602" w:rsidRPr="002D4874" w:rsidRDefault="00ED1602" w:rsidP="00ED1602">
      <w:pPr>
        <w:pStyle w:val="ListParagraph"/>
        <w:numPr>
          <w:ilvl w:val="0"/>
          <w:numId w:val="114"/>
        </w:numPr>
        <w:rPr>
          <w:sz w:val="28"/>
          <w:szCs w:val="28"/>
        </w:rPr>
      </w:pPr>
      <w:r w:rsidRPr="002D4874">
        <w:rPr>
          <w:sz w:val="28"/>
          <w:szCs w:val="28"/>
        </w:rPr>
        <w:t>Programming languages used are C#, C++, Java</w:t>
      </w:r>
      <w:r>
        <w:rPr>
          <w:sz w:val="28"/>
          <w:szCs w:val="28"/>
        </w:rPr>
        <w:t>,</w:t>
      </w:r>
      <w:r w:rsidRPr="002D4874">
        <w:rPr>
          <w:sz w:val="28"/>
          <w:szCs w:val="28"/>
        </w:rPr>
        <w:t xml:space="preserve"> etc.</w:t>
      </w:r>
    </w:p>
    <w:p w14:paraId="6A43B6FF" w14:textId="44FE1596" w:rsidR="00ED1602" w:rsidRPr="00ED1602" w:rsidRDefault="00ED1602" w:rsidP="00ED1602">
      <w:pPr>
        <w:pStyle w:val="ListParagraph"/>
        <w:numPr>
          <w:ilvl w:val="0"/>
          <w:numId w:val="114"/>
        </w:numPr>
        <w:rPr>
          <w:sz w:val="28"/>
          <w:szCs w:val="28"/>
        </w:rPr>
      </w:pPr>
      <w:r w:rsidRPr="00ED1602">
        <w:rPr>
          <w:sz w:val="28"/>
          <w:szCs w:val="28"/>
        </w:rPr>
        <w:t>Example applications include MS Word, Photoshop, Visual Studio, etc.</w:t>
      </w:r>
    </w:p>
    <w:p w14:paraId="44041939" w14:textId="5DFECAB9" w:rsidR="00ED1602" w:rsidRDefault="00ED1602" w:rsidP="00520EF6">
      <w:pPr>
        <w:rPr>
          <w:sz w:val="28"/>
          <w:szCs w:val="28"/>
        </w:rPr>
      </w:pPr>
      <w:r>
        <w:rPr>
          <w:sz w:val="28"/>
          <w:szCs w:val="28"/>
        </w:rPr>
        <w:t xml:space="preserve">      How to develop a desktop application:</w:t>
      </w:r>
    </w:p>
    <w:p w14:paraId="34E01F6B" w14:textId="02F43550" w:rsidR="00ED1602" w:rsidRPr="00ED1602" w:rsidRDefault="00ED1602" w:rsidP="00ED1602">
      <w:pPr>
        <w:numPr>
          <w:ilvl w:val="0"/>
          <w:numId w:val="113"/>
        </w:numPr>
        <w:rPr>
          <w:sz w:val="28"/>
          <w:szCs w:val="28"/>
        </w:rPr>
      </w:pPr>
      <w:r w:rsidRPr="00ED1602">
        <w:rPr>
          <w:sz w:val="28"/>
          <w:szCs w:val="28"/>
        </w:rPr>
        <w:t>Create a concept </w:t>
      </w:r>
    </w:p>
    <w:p w14:paraId="15221CB9" w14:textId="77777777" w:rsidR="00ED1602" w:rsidRPr="00ED1602" w:rsidRDefault="00ED1602" w:rsidP="00ED1602">
      <w:pPr>
        <w:numPr>
          <w:ilvl w:val="0"/>
          <w:numId w:val="113"/>
        </w:numPr>
        <w:rPr>
          <w:sz w:val="28"/>
          <w:szCs w:val="28"/>
        </w:rPr>
      </w:pPr>
      <w:r w:rsidRPr="00ED1602">
        <w:rPr>
          <w:sz w:val="28"/>
          <w:szCs w:val="28"/>
        </w:rPr>
        <w:t>Design the application </w:t>
      </w:r>
    </w:p>
    <w:p w14:paraId="58B4984F" w14:textId="77777777" w:rsidR="00ED1602" w:rsidRPr="00ED1602" w:rsidRDefault="00ED1602" w:rsidP="00ED1602">
      <w:pPr>
        <w:numPr>
          <w:ilvl w:val="0"/>
          <w:numId w:val="113"/>
        </w:numPr>
        <w:rPr>
          <w:sz w:val="28"/>
          <w:szCs w:val="28"/>
        </w:rPr>
      </w:pPr>
      <w:r w:rsidRPr="00ED1602">
        <w:rPr>
          <w:sz w:val="28"/>
          <w:szCs w:val="28"/>
        </w:rPr>
        <w:t>Select a programming language </w:t>
      </w:r>
    </w:p>
    <w:p w14:paraId="2343E3E5" w14:textId="77777777" w:rsidR="00ED1602" w:rsidRPr="00ED1602" w:rsidRDefault="00ED1602" w:rsidP="00ED1602">
      <w:pPr>
        <w:numPr>
          <w:ilvl w:val="0"/>
          <w:numId w:val="113"/>
        </w:numPr>
        <w:rPr>
          <w:sz w:val="28"/>
          <w:szCs w:val="28"/>
        </w:rPr>
      </w:pPr>
      <w:r w:rsidRPr="00ED1602">
        <w:rPr>
          <w:sz w:val="28"/>
          <w:szCs w:val="28"/>
        </w:rPr>
        <w:t>Select a development platform </w:t>
      </w:r>
    </w:p>
    <w:p w14:paraId="7E8A8FD2" w14:textId="77777777" w:rsidR="00ED1602" w:rsidRPr="00ED1602" w:rsidRDefault="00ED1602" w:rsidP="00ED1602">
      <w:pPr>
        <w:numPr>
          <w:ilvl w:val="0"/>
          <w:numId w:val="113"/>
        </w:numPr>
        <w:rPr>
          <w:sz w:val="28"/>
          <w:szCs w:val="28"/>
        </w:rPr>
      </w:pPr>
      <w:r w:rsidRPr="00ED1602">
        <w:rPr>
          <w:sz w:val="28"/>
          <w:szCs w:val="28"/>
        </w:rPr>
        <w:t>Install an IDE </w:t>
      </w:r>
    </w:p>
    <w:p w14:paraId="24BC5E02" w14:textId="77777777" w:rsidR="00ED1602" w:rsidRPr="00ED1602" w:rsidRDefault="00ED1602" w:rsidP="00ED1602">
      <w:pPr>
        <w:numPr>
          <w:ilvl w:val="0"/>
          <w:numId w:val="113"/>
        </w:numPr>
        <w:rPr>
          <w:sz w:val="28"/>
          <w:szCs w:val="28"/>
        </w:rPr>
      </w:pPr>
      <w:r w:rsidRPr="00ED1602">
        <w:rPr>
          <w:sz w:val="28"/>
          <w:szCs w:val="28"/>
        </w:rPr>
        <w:t>Create the application </w:t>
      </w:r>
    </w:p>
    <w:p w14:paraId="696F29CC" w14:textId="77777777" w:rsidR="00ED1602" w:rsidRPr="00ED1602" w:rsidRDefault="00ED1602" w:rsidP="00ED1602">
      <w:pPr>
        <w:numPr>
          <w:ilvl w:val="0"/>
          <w:numId w:val="113"/>
        </w:numPr>
        <w:rPr>
          <w:sz w:val="28"/>
          <w:szCs w:val="28"/>
        </w:rPr>
      </w:pPr>
      <w:r w:rsidRPr="00ED1602">
        <w:rPr>
          <w:sz w:val="28"/>
          <w:szCs w:val="28"/>
        </w:rPr>
        <w:t>Test the application </w:t>
      </w:r>
    </w:p>
    <w:p w14:paraId="68A3645A" w14:textId="12B414F8" w:rsidR="00ED1602" w:rsidRDefault="00ED1602" w:rsidP="00ED1602">
      <w:pPr>
        <w:numPr>
          <w:ilvl w:val="0"/>
          <w:numId w:val="113"/>
        </w:numPr>
        <w:rPr>
          <w:sz w:val="28"/>
          <w:szCs w:val="28"/>
        </w:rPr>
      </w:pPr>
      <w:r w:rsidRPr="00ED1602">
        <w:rPr>
          <w:sz w:val="28"/>
          <w:szCs w:val="28"/>
        </w:rPr>
        <w:t>Distribute the application</w:t>
      </w:r>
      <w:r>
        <w:rPr>
          <w:sz w:val="28"/>
          <w:szCs w:val="28"/>
        </w:rPr>
        <w:t>.</w:t>
      </w:r>
    </w:p>
    <w:p w14:paraId="1C37ECC4" w14:textId="77777777" w:rsidR="00E1541F" w:rsidRDefault="00E1541F" w:rsidP="00E1541F">
      <w:pPr>
        <w:rPr>
          <w:sz w:val="28"/>
          <w:szCs w:val="28"/>
        </w:rPr>
      </w:pPr>
    </w:p>
    <w:p w14:paraId="4092949A" w14:textId="243A42CB" w:rsidR="00E1541F" w:rsidRDefault="00E1541F" w:rsidP="00E1541F">
      <w:pPr>
        <w:pStyle w:val="ListParagraph"/>
        <w:numPr>
          <w:ilvl w:val="0"/>
          <w:numId w:val="232"/>
        </w:numPr>
        <w:rPr>
          <w:sz w:val="28"/>
          <w:szCs w:val="28"/>
        </w:rPr>
      </w:pPr>
      <w:r w:rsidRPr="00E1541F">
        <w:rPr>
          <w:color w:val="7030A0"/>
          <w:sz w:val="28"/>
          <w:szCs w:val="28"/>
        </w:rPr>
        <w:t>LAB EXERCISE: Build a simple desktop calculator application using a GUI library.</w:t>
      </w:r>
    </w:p>
    <w:p w14:paraId="2EBC718C" w14:textId="77777777" w:rsidR="00E1541F" w:rsidRDefault="00E1541F" w:rsidP="00E1541F">
      <w:pPr>
        <w:rPr>
          <w:sz w:val="28"/>
          <w:szCs w:val="28"/>
        </w:rPr>
      </w:pPr>
      <w:r w:rsidRPr="00E1541F">
        <w:rPr>
          <w:color w:val="7030A0"/>
          <w:sz w:val="28"/>
          <w:szCs w:val="28"/>
        </w:rPr>
        <w:t>Ans.</w:t>
      </w:r>
      <w:r>
        <w:rPr>
          <w:sz w:val="28"/>
          <w:szCs w:val="28"/>
        </w:rPr>
        <w:t xml:space="preserve"> </w:t>
      </w:r>
      <w:r w:rsidRPr="00E1541F">
        <w:rPr>
          <w:sz w:val="28"/>
          <w:szCs w:val="28"/>
        </w:rPr>
        <w:t xml:space="preserve">Let us create an application to get more familiar with PyQt5. </w:t>
      </w:r>
    </w:p>
    <w:p w14:paraId="26D66BA9" w14:textId="2218DBFE" w:rsidR="00E1541F" w:rsidRDefault="00E1541F" w:rsidP="00E1541F">
      <w:pPr>
        <w:rPr>
          <w:sz w:val="28"/>
          <w:szCs w:val="28"/>
        </w:rPr>
      </w:pPr>
      <w:r w:rsidRPr="00E1541F">
        <w:rPr>
          <w:sz w:val="28"/>
          <w:szCs w:val="28"/>
        </w:rPr>
        <w:t>We will be developing a sample GUI application that has text written over it.</w:t>
      </w:r>
    </w:p>
    <w:p w14:paraId="42C2CA7C" w14:textId="283D9CA6" w:rsidR="00E1541F" w:rsidRDefault="00E1541F" w:rsidP="00E1541F">
      <w:pPr>
        <w:rPr>
          <w:sz w:val="28"/>
          <w:szCs w:val="28"/>
        </w:rPr>
      </w:pPr>
      <w:r>
        <w:rPr>
          <w:sz w:val="28"/>
          <w:szCs w:val="28"/>
        </w:rPr>
        <w:t>Using a python:</w:t>
      </w:r>
    </w:p>
    <w:p w14:paraId="360160E3" w14:textId="77777777" w:rsidR="00E1541F" w:rsidRPr="00E1541F" w:rsidRDefault="00E1541F" w:rsidP="00E1541F">
      <w:pPr>
        <w:rPr>
          <w:sz w:val="28"/>
          <w:szCs w:val="28"/>
        </w:rPr>
      </w:pPr>
      <w:r w:rsidRPr="00E1541F">
        <w:rPr>
          <w:sz w:val="28"/>
          <w:szCs w:val="28"/>
        </w:rPr>
        <w:t>import sys</w:t>
      </w:r>
    </w:p>
    <w:p w14:paraId="6DEEA4FA" w14:textId="77777777" w:rsidR="00E1541F" w:rsidRPr="00E1541F" w:rsidRDefault="00E1541F" w:rsidP="00E1541F">
      <w:pPr>
        <w:rPr>
          <w:sz w:val="28"/>
          <w:szCs w:val="28"/>
        </w:rPr>
      </w:pPr>
    </w:p>
    <w:p w14:paraId="773BF3B8" w14:textId="77777777" w:rsidR="00E1541F" w:rsidRPr="00E1541F" w:rsidRDefault="00E1541F" w:rsidP="00E1541F">
      <w:pPr>
        <w:rPr>
          <w:sz w:val="28"/>
          <w:szCs w:val="28"/>
        </w:rPr>
      </w:pPr>
      <w:r w:rsidRPr="00E1541F">
        <w:rPr>
          <w:sz w:val="28"/>
          <w:szCs w:val="28"/>
        </w:rPr>
        <w:t># importing QtWidgets class modules</w:t>
      </w:r>
    </w:p>
    <w:p w14:paraId="5201BF12" w14:textId="77777777" w:rsidR="00E1541F" w:rsidRPr="00E1541F" w:rsidRDefault="00E1541F" w:rsidP="00E1541F">
      <w:pPr>
        <w:rPr>
          <w:sz w:val="28"/>
          <w:szCs w:val="28"/>
        </w:rPr>
      </w:pPr>
      <w:r w:rsidRPr="00E1541F">
        <w:rPr>
          <w:sz w:val="28"/>
          <w:szCs w:val="28"/>
        </w:rPr>
        <w:t>from PyQt5.QtWidgets import *</w:t>
      </w:r>
    </w:p>
    <w:p w14:paraId="280BFEAA" w14:textId="77777777" w:rsidR="00E1541F" w:rsidRPr="00E1541F" w:rsidRDefault="00E1541F" w:rsidP="00E1541F">
      <w:pPr>
        <w:rPr>
          <w:sz w:val="28"/>
          <w:szCs w:val="28"/>
        </w:rPr>
      </w:pPr>
    </w:p>
    <w:p w14:paraId="6F359386" w14:textId="77777777" w:rsidR="00E1541F" w:rsidRPr="00E1541F" w:rsidRDefault="00E1541F" w:rsidP="00E1541F">
      <w:pPr>
        <w:rPr>
          <w:sz w:val="28"/>
          <w:szCs w:val="28"/>
        </w:rPr>
      </w:pPr>
      <w:r w:rsidRPr="00E1541F">
        <w:rPr>
          <w:sz w:val="28"/>
          <w:szCs w:val="28"/>
        </w:rPr>
        <w:t xml:space="preserve">def </w:t>
      </w:r>
      <w:proofErr w:type="gramStart"/>
      <w:r w:rsidRPr="00E1541F">
        <w:rPr>
          <w:sz w:val="28"/>
          <w:szCs w:val="28"/>
        </w:rPr>
        <w:t>window(</w:t>
      </w:r>
      <w:proofErr w:type="gramEnd"/>
      <w:r w:rsidRPr="00E1541F">
        <w:rPr>
          <w:sz w:val="28"/>
          <w:szCs w:val="28"/>
        </w:rPr>
        <w:t>):</w:t>
      </w:r>
    </w:p>
    <w:p w14:paraId="75697EBA" w14:textId="77777777" w:rsidR="00E1541F" w:rsidRPr="00E1541F" w:rsidRDefault="00E1541F" w:rsidP="00E1541F">
      <w:pPr>
        <w:rPr>
          <w:sz w:val="28"/>
          <w:szCs w:val="28"/>
        </w:rPr>
      </w:pPr>
      <w:r w:rsidRPr="00E1541F">
        <w:rPr>
          <w:sz w:val="28"/>
          <w:szCs w:val="28"/>
        </w:rPr>
        <w:t xml:space="preserve">   app = </w:t>
      </w:r>
      <w:proofErr w:type="spellStart"/>
      <w:r w:rsidRPr="00E1541F">
        <w:rPr>
          <w:sz w:val="28"/>
          <w:szCs w:val="28"/>
        </w:rPr>
        <w:t>QApplication</w:t>
      </w:r>
      <w:proofErr w:type="spellEnd"/>
      <w:r w:rsidRPr="00E1541F">
        <w:rPr>
          <w:sz w:val="28"/>
          <w:szCs w:val="28"/>
        </w:rPr>
        <w:t>(</w:t>
      </w:r>
      <w:proofErr w:type="spellStart"/>
      <w:proofErr w:type="gramStart"/>
      <w:r w:rsidRPr="00E1541F">
        <w:rPr>
          <w:sz w:val="28"/>
          <w:szCs w:val="28"/>
        </w:rPr>
        <w:t>sys.argv</w:t>
      </w:r>
      <w:proofErr w:type="spellEnd"/>
      <w:proofErr w:type="gramEnd"/>
      <w:r w:rsidRPr="00E1541F">
        <w:rPr>
          <w:sz w:val="28"/>
          <w:szCs w:val="28"/>
        </w:rPr>
        <w:t>)</w:t>
      </w:r>
    </w:p>
    <w:p w14:paraId="6B2F99EF" w14:textId="77777777" w:rsidR="00E1541F" w:rsidRPr="00E1541F" w:rsidRDefault="00E1541F" w:rsidP="00E1541F">
      <w:pPr>
        <w:rPr>
          <w:sz w:val="28"/>
          <w:szCs w:val="28"/>
        </w:rPr>
      </w:pPr>
      <w:r w:rsidRPr="00E1541F">
        <w:rPr>
          <w:sz w:val="28"/>
          <w:szCs w:val="28"/>
        </w:rPr>
        <w:t xml:space="preserve">   </w:t>
      </w:r>
      <w:proofErr w:type="spellStart"/>
      <w:r w:rsidRPr="00E1541F">
        <w:rPr>
          <w:sz w:val="28"/>
          <w:szCs w:val="28"/>
        </w:rPr>
        <w:t>wid</w:t>
      </w:r>
      <w:proofErr w:type="spellEnd"/>
      <w:r w:rsidRPr="00E1541F">
        <w:rPr>
          <w:sz w:val="28"/>
          <w:szCs w:val="28"/>
        </w:rPr>
        <w:t xml:space="preserve"> = </w:t>
      </w:r>
      <w:proofErr w:type="spellStart"/>
      <w:proofErr w:type="gramStart"/>
      <w:r w:rsidRPr="00E1541F">
        <w:rPr>
          <w:sz w:val="28"/>
          <w:szCs w:val="28"/>
        </w:rPr>
        <w:t>QWidget</w:t>
      </w:r>
      <w:proofErr w:type="spellEnd"/>
      <w:r w:rsidRPr="00E1541F">
        <w:rPr>
          <w:sz w:val="28"/>
          <w:szCs w:val="28"/>
        </w:rPr>
        <w:t>(</w:t>
      </w:r>
      <w:proofErr w:type="gramEnd"/>
      <w:r w:rsidRPr="00E1541F">
        <w:rPr>
          <w:sz w:val="28"/>
          <w:szCs w:val="28"/>
        </w:rPr>
        <w:t>)</w:t>
      </w:r>
    </w:p>
    <w:p w14:paraId="1C31431D" w14:textId="77777777" w:rsidR="00E1541F" w:rsidRPr="00E1541F" w:rsidRDefault="00E1541F" w:rsidP="00E1541F">
      <w:pPr>
        <w:rPr>
          <w:sz w:val="28"/>
          <w:szCs w:val="28"/>
        </w:rPr>
      </w:pPr>
      <w:r w:rsidRPr="00E1541F">
        <w:rPr>
          <w:sz w:val="28"/>
          <w:szCs w:val="28"/>
        </w:rPr>
        <w:t xml:space="preserve">   Lab = </w:t>
      </w:r>
      <w:proofErr w:type="spellStart"/>
      <w:r w:rsidRPr="00E1541F">
        <w:rPr>
          <w:sz w:val="28"/>
          <w:szCs w:val="28"/>
        </w:rPr>
        <w:t>QLabel</w:t>
      </w:r>
      <w:proofErr w:type="spellEnd"/>
      <w:r w:rsidRPr="00E1541F">
        <w:rPr>
          <w:sz w:val="28"/>
          <w:szCs w:val="28"/>
        </w:rPr>
        <w:t>(</w:t>
      </w:r>
      <w:proofErr w:type="spellStart"/>
      <w:r w:rsidRPr="00E1541F">
        <w:rPr>
          <w:sz w:val="28"/>
          <w:szCs w:val="28"/>
        </w:rPr>
        <w:t>wid</w:t>
      </w:r>
      <w:proofErr w:type="spellEnd"/>
      <w:r w:rsidRPr="00E1541F">
        <w:rPr>
          <w:sz w:val="28"/>
          <w:szCs w:val="28"/>
        </w:rPr>
        <w:t>)</w:t>
      </w:r>
    </w:p>
    <w:p w14:paraId="28E8688F" w14:textId="77777777" w:rsidR="00E1541F" w:rsidRPr="00E1541F" w:rsidRDefault="00E1541F" w:rsidP="00E1541F">
      <w:pPr>
        <w:rPr>
          <w:sz w:val="28"/>
          <w:szCs w:val="28"/>
        </w:rPr>
      </w:pPr>
    </w:p>
    <w:p w14:paraId="76FFF230" w14:textId="77777777" w:rsidR="00E1541F" w:rsidRPr="00E1541F" w:rsidRDefault="00E1541F" w:rsidP="00E1541F">
      <w:pPr>
        <w:rPr>
          <w:sz w:val="28"/>
          <w:szCs w:val="28"/>
        </w:rPr>
      </w:pPr>
      <w:r w:rsidRPr="00E1541F">
        <w:rPr>
          <w:sz w:val="28"/>
          <w:szCs w:val="28"/>
        </w:rPr>
        <w:t xml:space="preserve">   # </w:t>
      </w:r>
      <w:proofErr w:type="gramStart"/>
      <w:r w:rsidRPr="00E1541F">
        <w:rPr>
          <w:sz w:val="28"/>
          <w:szCs w:val="28"/>
        </w:rPr>
        <w:t>set</w:t>
      </w:r>
      <w:proofErr w:type="gramEnd"/>
      <w:r w:rsidRPr="00E1541F">
        <w:rPr>
          <w:sz w:val="28"/>
          <w:szCs w:val="28"/>
        </w:rPr>
        <w:t xml:space="preserve"> the content to be displayed</w:t>
      </w:r>
    </w:p>
    <w:p w14:paraId="53FB1D23" w14:textId="77777777" w:rsidR="00E1541F" w:rsidRPr="00E1541F" w:rsidRDefault="00E1541F" w:rsidP="00E1541F">
      <w:pPr>
        <w:rPr>
          <w:sz w:val="28"/>
          <w:szCs w:val="28"/>
        </w:rPr>
      </w:pPr>
      <w:r w:rsidRPr="00E1541F">
        <w:rPr>
          <w:sz w:val="28"/>
          <w:szCs w:val="28"/>
        </w:rPr>
        <w:t xml:space="preserve">   </w:t>
      </w:r>
      <w:proofErr w:type="spellStart"/>
      <w:r w:rsidRPr="00E1541F">
        <w:rPr>
          <w:sz w:val="28"/>
          <w:szCs w:val="28"/>
        </w:rPr>
        <w:t>Lab.setText</w:t>
      </w:r>
      <w:proofErr w:type="spellEnd"/>
      <w:r w:rsidRPr="00E1541F">
        <w:rPr>
          <w:sz w:val="28"/>
          <w:szCs w:val="28"/>
        </w:rPr>
        <w:t xml:space="preserve">("Hello World! I can use </w:t>
      </w:r>
      <w:proofErr w:type="spellStart"/>
      <w:r w:rsidRPr="00E1541F">
        <w:rPr>
          <w:sz w:val="28"/>
          <w:szCs w:val="28"/>
        </w:rPr>
        <w:t>PyQt</w:t>
      </w:r>
      <w:proofErr w:type="spellEnd"/>
      <w:r w:rsidRPr="00E1541F">
        <w:rPr>
          <w:sz w:val="28"/>
          <w:szCs w:val="28"/>
        </w:rPr>
        <w:t>!!")</w:t>
      </w:r>
    </w:p>
    <w:p w14:paraId="6399B1BD" w14:textId="77777777" w:rsidR="00E1541F" w:rsidRPr="00E1541F" w:rsidRDefault="00E1541F" w:rsidP="00E1541F">
      <w:pPr>
        <w:rPr>
          <w:sz w:val="28"/>
          <w:szCs w:val="28"/>
        </w:rPr>
      </w:pPr>
    </w:p>
    <w:p w14:paraId="1A447A53" w14:textId="77777777" w:rsidR="00E1541F" w:rsidRPr="00E1541F" w:rsidRDefault="00E1541F" w:rsidP="00E1541F">
      <w:pPr>
        <w:rPr>
          <w:sz w:val="28"/>
          <w:szCs w:val="28"/>
        </w:rPr>
      </w:pPr>
      <w:r w:rsidRPr="00E1541F">
        <w:rPr>
          <w:sz w:val="28"/>
          <w:szCs w:val="28"/>
        </w:rPr>
        <w:lastRenderedPageBreak/>
        <w:t xml:space="preserve">   # </w:t>
      </w:r>
      <w:proofErr w:type="gramStart"/>
      <w:r w:rsidRPr="00E1541F">
        <w:rPr>
          <w:sz w:val="28"/>
          <w:szCs w:val="28"/>
        </w:rPr>
        <w:t>set</w:t>
      </w:r>
      <w:proofErr w:type="gramEnd"/>
      <w:r w:rsidRPr="00E1541F">
        <w:rPr>
          <w:sz w:val="28"/>
          <w:szCs w:val="28"/>
        </w:rPr>
        <w:t xml:space="preserve"> the geometry of application</w:t>
      </w:r>
    </w:p>
    <w:p w14:paraId="501593C0" w14:textId="77777777" w:rsidR="00E1541F" w:rsidRPr="00E1541F" w:rsidRDefault="00E1541F" w:rsidP="00E1541F">
      <w:pPr>
        <w:rPr>
          <w:sz w:val="28"/>
          <w:szCs w:val="28"/>
        </w:rPr>
      </w:pPr>
      <w:r w:rsidRPr="00E1541F">
        <w:rPr>
          <w:sz w:val="28"/>
          <w:szCs w:val="28"/>
        </w:rPr>
        <w:t xml:space="preserve">   </w:t>
      </w:r>
      <w:proofErr w:type="spellStart"/>
      <w:proofErr w:type="gramStart"/>
      <w:r w:rsidRPr="00E1541F">
        <w:rPr>
          <w:sz w:val="28"/>
          <w:szCs w:val="28"/>
        </w:rPr>
        <w:t>wid.setGeometry</w:t>
      </w:r>
      <w:proofErr w:type="spellEnd"/>
      <w:proofErr w:type="gramEnd"/>
      <w:r w:rsidRPr="00E1541F">
        <w:rPr>
          <w:sz w:val="28"/>
          <w:szCs w:val="28"/>
        </w:rPr>
        <w:t>(100, 200, 400, 100)</w:t>
      </w:r>
    </w:p>
    <w:p w14:paraId="66D1FF2B" w14:textId="77777777" w:rsidR="00E1541F" w:rsidRPr="00E1541F" w:rsidRDefault="00E1541F" w:rsidP="00E1541F">
      <w:pPr>
        <w:rPr>
          <w:sz w:val="28"/>
          <w:szCs w:val="28"/>
        </w:rPr>
      </w:pPr>
    </w:p>
    <w:p w14:paraId="21370D55" w14:textId="77777777" w:rsidR="00E1541F" w:rsidRPr="00E1541F" w:rsidRDefault="00E1541F" w:rsidP="00E1541F">
      <w:pPr>
        <w:rPr>
          <w:sz w:val="28"/>
          <w:szCs w:val="28"/>
        </w:rPr>
      </w:pPr>
      <w:r w:rsidRPr="00E1541F">
        <w:rPr>
          <w:sz w:val="28"/>
          <w:szCs w:val="28"/>
        </w:rPr>
        <w:t xml:space="preserve">   # </w:t>
      </w:r>
      <w:proofErr w:type="gramStart"/>
      <w:r w:rsidRPr="00E1541F">
        <w:rPr>
          <w:sz w:val="28"/>
          <w:szCs w:val="28"/>
        </w:rPr>
        <w:t>move</w:t>
      </w:r>
      <w:proofErr w:type="gramEnd"/>
      <w:r w:rsidRPr="00E1541F">
        <w:rPr>
          <w:sz w:val="28"/>
          <w:szCs w:val="28"/>
        </w:rPr>
        <w:t xml:space="preserve"> application</w:t>
      </w:r>
    </w:p>
    <w:p w14:paraId="58074141" w14:textId="77777777" w:rsidR="00E1541F" w:rsidRPr="00E1541F" w:rsidRDefault="00E1541F" w:rsidP="00E1541F">
      <w:pPr>
        <w:rPr>
          <w:sz w:val="28"/>
          <w:szCs w:val="28"/>
        </w:rPr>
      </w:pPr>
      <w:r w:rsidRPr="00E1541F">
        <w:rPr>
          <w:sz w:val="28"/>
          <w:szCs w:val="28"/>
        </w:rPr>
        <w:t xml:space="preserve">   </w:t>
      </w:r>
      <w:proofErr w:type="spellStart"/>
      <w:r w:rsidRPr="00E1541F">
        <w:rPr>
          <w:sz w:val="28"/>
          <w:szCs w:val="28"/>
        </w:rPr>
        <w:t>Lab.move</w:t>
      </w:r>
      <w:proofErr w:type="spellEnd"/>
      <w:r w:rsidRPr="00E1541F">
        <w:rPr>
          <w:sz w:val="28"/>
          <w:szCs w:val="28"/>
        </w:rPr>
        <w:t>(50, 20)</w:t>
      </w:r>
    </w:p>
    <w:p w14:paraId="295F507A" w14:textId="77777777" w:rsidR="00E1541F" w:rsidRPr="00E1541F" w:rsidRDefault="00E1541F" w:rsidP="00E1541F">
      <w:pPr>
        <w:rPr>
          <w:sz w:val="28"/>
          <w:szCs w:val="28"/>
        </w:rPr>
      </w:pPr>
    </w:p>
    <w:p w14:paraId="489F2772" w14:textId="77777777" w:rsidR="00E1541F" w:rsidRPr="00E1541F" w:rsidRDefault="00E1541F" w:rsidP="00E1541F">
      <w:pPr>
        <w:rPr>
          <w:sz w:val="28"/>
          <w:szCs w:val="28"/>
        </w:rPr>
      </w:pPr>
      <w:r w:rsidRPr="00E1541F">
        <w:rPr>
          <w:sz w:val="28"/>
          <w:szCs w:val="28"/>
        </w:rPr>
        <w:t xml:space="preserve">   # </w:t>
      </w:r>
      <w:proofErr w:type="gramStart"/>
      <w:r w:rsidRPr="00E1541F">
        <w:rPr>
          <w:sz w:val="28"/>
          <w:szCs w:val="28"/>
        </w:rPr>
        <w:t>set</w:t>
      </w:r>
      <w:proofErr w:type="gramEnd"/>
      <w:r w:rsidRPr="00E1541F">
        <w:rPr>
          <w:sz w:val="28"/>
          <w:szCs w:val="28"/>
        </w:rPr>
        <w:t xml:space="preserve"> the title</w:t>
      </w:r>
    </w:p>
    <w:p w14:paraId="1CB91310" w14:textId="77777777" w:rsidR="00E1541F" w:rsidRPr="00E1541F" w:rsidRDefault="00E1541F" w:rsidP="00E1541F">
      <w:pPr>
        <w:rPr>
          <w:sz w:val="28"/>
          <w:szCs w:val="28"/>
        </w:rPr>
      </w:pPr>
      <w:r w:rsidRPr="00E1541F">
        <w:rPr>
          <w:sz w:val="28"/>
          <w:szCs w:val="28"/>
        </w:rPr>
        <w:t xml:space="preserve">   </w:t>
      </w:r>
      <w:proofErr w:type="spellStart"/>
      <w:proofErr w:type="gramStart"/>
      <w:r w:rsidRPr="00E1541F">
        <w:rPr>
          <w:sz w:val="28"/>
          <w:szCs w:val="28"/>
        </w:rPr>
        <w:t>wid.setWindowTitle</w:t>
      </w:r>
      <w:proofErr w:type="spellEnd"/>
      <w:proofErr w:type="gramEnd"/>
      <w:r w:rsidRPr="00E1541F">
        <w:rPr>
          <w:sz w:val="28"/>
          <w:szCs w:val="28"/>
        </w:rPr>
        <w:t>("PyQt5")</w:t>
      </w:r>
    </w:p>
    <w:p w14:paraId="031D0DB4" w14:textId="77777777" w:rsidR="00E1541F" w:rsidRPr="00E1541F" w:rsidRDefault="00E1541F" w:rsidP="00E1541F">
      <w:pPr>
        <w:rPr>
          <w:sz w:val="28"/>
          <w:szCs w:val="28"/>
        </w:rPr>
      </w:pPr>
      <w:r w:rsidRPr="00E1541F">
        <w:rPr>
          <w:sz w:val="28"/>
          <w:szCs w:val="28"/>
        </w:rPr>
        <w:t xml:space="preserve">   </w:t>
      </w:r>
      <w:proofErr w:type="spellStart"/>
      <w:proofErr w:type="gramStart"/>
      <w:r w:rsidRPr="00E1541F">
        <w:rPr>
          <w:sz w:val="28"/>
          <w:szCs w:val="28"/>
        </w:rPr>
        <w:t>wid.show</w:t>
      </w:r>
      <w:proofErr w:type="spellEnd"/>
      <w:proofErr w:type="gramEnd"/>
      <w:r w:rsidRPr="00E1541F">
        <w:rPr>
          <w:sz w:val="28"/>
          <w:szCs w:val="28"/>
        </w:rPr>
        <w:t>()</w:t>
      </w:r>
    </w:p>
    <w:p w14:paraId="0CA37169" w14:textId="77777777" w:rsidR="00E1541F" w:rsidRPr="00E1541F" w:rsidRDefault="00E1541F" w:rsidP="00E1541F">
      <w:pPr>
        <w:rPr>
          <w:sz w:val="28"/>
          <w:szCs w:val="28"/>
        </w:rPr>
      </w:pPr>
    </w:p>
    <w:p w14:paraId="75427367" w14:textId="77777777" w:rsidR="00E1541F" w:rsidRPr="00E1541F" w:rsidRDefault="00E1541F" w:rsidP="00E1541F">
      <w:pPr>
        <w:rPr>
          <w:sz w:val="28"/>
          <w:szCs w:val="28"/>
        </w:rPr>
      </w:pPr>
      <w:r w:rsidRPr="00E1541F">
        <w:rPr>
          <w:sz w:val="28"/>
          <w:szCs w:val="28"/>
        </w:rPr>
        <w:t xml:space="preserve">   # </w:t>
      </w:r>
      <w:proofErr w:type="gramStart"/>
      <w:r w:rsidRPr="00E1541F">
        <w:rPr>
          <w:sz w:val="28"/>
          <w:szCs w:val="28"/>
        </w:rPr>
        <w:t>start</w:t>
      </w:r>
      <w:proofErr w:type="gramEnd"/>
      <w:r w:rsidRPr="00E1541F">
        <w:rPr>
          <w:sz w:val="28"/>
          <w:szCs w:val="28"/>
        </w:rPr>
        <w:t xml:space="preserve"> the app</w:t>
      </w:r>
    </w:p>
    <w:p w14:paraId="11523856" w14:textId="77777777" w:rsidR="00E1541F" w:rsidRPr="00E1541F" w:rsidRDefault="00E1541F" w:rsidP="00E1541F">
      <w:pPr>
        <w:rPr>
          <w:sz w:val="28"/>
          <w:szCs w:val="28"/>
        </w:rPr>
      </w:pPr>
      <w:r w:rsidRPr="00E1541F">
        <w:rPr>
          <w:sz w:val="28"/>
          <w:szCs w:val="28"/>
        </w:rPr>
        <w:t xml:space="preserve">   </w:t>
      </w:r>
      <w:proofErr w:type="spellStart"/>
      <w:proofErr w:type="gramStart"/>
      <w:r w:rsidRPr="00E1541F">
        <w:rPr>
          <w:sz w:val="28"/>
          <w:szCs w:val="28"/>
        </w:rPr>
        <w:t>sys.exit</w:t>
      </w:r>
      <w:proofErr w:type="spellEnd"/>
      <w:proofErr w:type="gramEnd"/>
      <w:r w:rsidRPr="00E1541F">
        <w:rPr>
          <w:sz w:val="28"/>
          <w:szCs w:val="28"/>
        </w:rPr>
        <w:t>(</w:t>
      </w:r>
      <w:proofErr w:type="spellStart"/>
      <w:r w:rsidRPr="00E1541F">
        <w:rPr>
          <w:sz w:val="28"/>
          <w:szCs w:val="28"/>
        </w:rPr>
        <w:t>app.exec</w:t>
      </w:r>
      <w:proofErr w:type="spellEnd"/>
      <w:r w:rsidRPr="00E1541F">
        <w:rPr>
          <w:sz w:val="28"/>
          <w:szCs w:val="28"/>
        </w:rPr>
        <w:t>_())</w:t>
      </w:r>
    </w:p>
    <w:p w14:paraId="1A48049A" w14:textId="77777777" w:rsidR="00E1541F" w:rsidRPr="00E1541F" w:rsidRDefault="00E1541F" w:rsidP="00E1541F">
      <w:pPr>
        <w:rPr>
          <w:sz w:val="28"/>
          <w:szCs w:val="28"/>
        </w:rPr>
      </w:pPr>
    </w:p>
    <w:p w14:paraId="57E534C0" w14:textId="77777777" w:rsidR="00E1541F" w:rsidRPr="00E1541F" w:rsidRDefault="00E1541F" w:rsidP="00E1541F">
      <w:pPr>
        <w:rPr>
          <w:sz w:val="28"/>
          <w:szCs w:val="28"/>
        </w:rPr>
      </w:pPr>
      <w:r w:rsidRPr="00E1541F">
        <w:rPr>
          <w:sz w:val="28"/>
          <w:szCs w:val="28"/>
        </w:rPr>
        <w:t>if __name__ == '__main__':</w:t>
      </w:r>
    </w:p>
    <w:p w14:paraId="191546B0" w14:textId="0F259B6B" w:rsidR="00E1541F" w:rsidRPr="00E1541F" w:rsidRDefault="00E1541F" w:rsidP="00E1541F">
      <w:pPr>
        <w:rPr>
          <w:sz w:val="28"/>
          <w:szCs w:val="28"/>
        </w:rPr>
      </w:pPr>
      <w:r w:rsidRPr="00E1541F">
        <w:rPr>
          <w:sz w:val="28"/>
          <w:szCs w:val="28"/>
        </w:rPr>
        <w:t xml:space="preserve">   </w:t>
      </w:r>
      <w:proofErr w:type="gramStart"/>
      <w:r w:rsidRPr="00E1541F">
        <w:rPr>
          <w:sz w:val="28"/>
          <w:szCs w:val="28"/>
        </w:rPr>
        <w:t>window(</w:t>
      </w:r>
      <w:proofErr w:type="gramEnd"/>
      <w:r w:rsidRPr="00E1541F">
        <w:rPr>
          <w:sz w:val="28"/>
          <w:szCs w:val="28"/>
        </w:rPr>
        <w:t>)</w:t>
      </w:r>
    </w:p>
    <w:p w14:paraId="12C03228" w14:textId="3EF041CB" w:rsidR="00E1541F" w:rsidRPr="00E1541F" w:rsidRDefault="00E1541F" w:rsidP="00E1541F">
      <w:pPr>
        <w:rPr>
          <w:sz w:val="28"/>
          <w:szCs w:val="28"/>
        </w:rPr>
      </w:pPr>
      <w:r w:rsidRPr="00E1541F">
        <w:rPr>
          <w:sz w:val="28"/>
          <w:szCs w:val="28"/>
        </w:rPr>
        <w:t xml:space="preserve"> </w:t>
      </w:r>
    </w:p>
    <w:p w14:paraId="54E075ED" w14:textId="77777777" w:rsidR="00ED1602" w:rsidRDefault="00ED1602" w:rsidP="00ED1602">
      <w:pPr>
        <w:rPr>
          <w:sz w:val="28"/>
          <w:szCs w:val="28"/>
        </w:rPr>
      </w:pPr>
    </w:p>
    <w:p w14:paraId="51FEEE66" w14:textId="51AEA9C0" w:rsidR="00ED1602" w:rsidRDefault="002A31E5" w:rsidP="002A31E5">
      <w:pPr>
        <w:pStyle w:val="ListParagraph"/>
        <w:numPr>
          <w:ilvl w:val="0"/>
          <w:numId w:val="115"/>
        </w:numPr>
        <w:rPr>
          <w:color w:val="7030A0"/>
          <w:sz w:val="28"/>
          <w:szCs w:val="28"/>
        </w:rPr>
      </w:pPr>
      <w:r w:rsidRPr="002A31E5">
        <w:rPr>
          <w:color w:val="7030A0"/>
          <w:sz w:val="28"/>
          <w:szCs w:val="28"/>
        </w:rPr>
        <w:t xml:space="preserve">What are the pros and cons of desktop applications compared to web applications? </w:t>
      </w:r>
    </w:p>
    <w:p w14:paraId="4F984C92" w14:textId="65E1C4B2" w:rsidR="002A31E5" w:rsidRDefault="002A31E5" w:rsidP="002A31E5">
      <w:pPr>
        <w:rPr>
          <w:sz w:val="28"/>
          <w:szCs w:val="28"/>
          <w:u w:val="single"/>
        </w:rPr>
      </w:pPr>
      <w:r>
        <w:rPr>
          <w:color w:val="7030A0"/>
          <w:sz w:val="28"/>
          <w:szCs w:val="28"/>
        </w:rPr>
        <w:t xml:space="preserve">Ans. </w:t>
      </w:r>
      <w:r w:rsidR="00EE5C85" w:rsidRPr="00EE5C85">
        <w:rPr>
          <w:sz w:val="28"/>
          <w:szCs w:val="28"/>
          <w:u w:val="single"/>
        </w:rPr>
        <w:t>Desktop application:</w:t>
      </w:r>
    </w:p>
    <w:p w14:paraId="0CCAAC70" w14:textId="7E951249" w:rsidR="00EE5C85" w:rsidRPr="00EE5C85" w:rsidRDefault="00EE5C85" w:rsidP="00EE5C85">
      <w:pPr>
        <w:pStyle w:val="ListParagraph"/>
        <w:numPr>
          <w:ilvl w:val="0"/>
          <w:numId w:val="116"/>
        </w:numPr>
        <w:rPr>
          <w:sz w:val="28"/>
          <w:szCs w:val="28"/>
        </w:rPr>
      </w:pPr>
      <w:r w:rsidRPr="00EE5C85">
        <w:rPr>
          <w:sz w:val="28"/>
          <w:szCs w:val="28"/>
        </w:rPr>
        <w:t>Fully functional offline.</w:t>
      </w:r>
    </w:p>
    <w:p w14:paraId="2F36D030" w14:textId="3CC7279F" w:rsidR="00EE5C85" w:rsidRPr="00EE5C85" w:rsidRDefault="00EE5C85" w:rsidP="00EE5C85">
      <w:pPr>
        <w:pStyle w:val="ListParagraph"/>
        <w:numPr>
          <w:ilvl w:val="0"/>
          <w:numId w:val="116"/>
        </w:numPr>
        <w:rPr>
          <w:sz w:val="28"/>
          <w:szCs w:val="28"/>
        </w:rPr>
      </w:pPr>
      <w:r w:rsidRPr="00EE5C85">
        <w:rPr>
          <w:sz w:val="28"/>
          <w:szCs w:val="28"/>
        </w:rPr>
        <w:t>Better performance, and resource-intensive tasks.</w:t>
      </w:r>
    </w:p>
    <w:p w14:paraId="4231844B" w14:textId="0299A6D2" w:rsidR="00EE5C85" w:rsidRPr="00EE5C85" w:rsidRDefault="00EE5C85" w:rsidP="00EE5C85">
      <w:pPr>
        <w:pStyle w:val="ListParagraph"/>
        <w:numPr>
          <w:ilvl w:val="0"/>
          <w:numId w:val="116"/>
        </w:numPr>
        <w:rPr>
          <w:sz w:val="28"/>
          <w:szCs w:val="28"/>
        </w:rPr>
      </w:pPr>
      <w:r w:rsidRPr="00EE5C85">
        <w:rPr>
          <w:sz w:val="28"/>
          <w:szCs w:val="28"/>
        </w:rPr>
        <w:t>Platform-specific (e.g., Windows, macOS).</w:t>
      </w:r>
    </w:p>
    <w:p w14:paraId="4D4B9A96" w14:textId="101A7BF0" w:rsidR="00EE5C85" w:rsidRPr="00EE5C85" w:rsidRDefault="00EE5C85" w:rsidP="00EE5C85">
      <w:pPr>
        <w:pStyle w:val="ListParagraph"/>
        <w:numPr>
          <w:ilvl w:val="0"/>
          <w:numId w:val="116"/>
        </w:numPr>
        <w:rPr>
          <w:sz w:val="28"/>
          <w:szCs w:val="28"/>
        </w:rPr>
      </w:pPr>
      <w:r w:rsidRPr="00EE5C85">
        <w:rPr>
          <w:sz w:val="28"/>
          <w:szCs w:val="28"/>
        </w:rPr>
        <w:t>Manual installation and updates.</w:t>
      </w:r>
    </w:p>
    <w:p w14:paraId="65982710" w14:textId="7091B796" w:rsidR="00EE5C85" w:rsidRPr="00EE5C85" w:rsidRDefault="00EE5C85" w:rsidP="00EE5C85">
      <w:pPr>
        <w:pStyle w:val="ListParagraph"/>
        <w:numPr>
          <w:ilvl w:val="0"/>
          <w:numId w:val="116"/>
        </w:numPr>
        <w:rPr>
          <w:sz w:val="28"/>
          <w:szCs w:val="28"/>
        </w:rPr>
      </w:pPr>
      <w:r w:rsidRPr="00EE5C85">
        <w:rPr>
          <w:sz w:val="28"/>
          <w:szCs w:val="28"/>
        </w:rPr>
        <w:t>Only accessible on the machine it's installed on.</w:t>
      </w:r>
    </w:p>
    <w:p w14:paraId="3763252D" w14:textId="3B0634B6" w:rsidR="00EE5C85" w:rsidRPr="00EE5C85" w:rsidRDefault="00EE5C85" w:rsidP="00EE5C85">
      <w:pPr>
        <w:pStyle w:val="ListParagraph"/>
        <w:numPr>
          <w:ilvl w:val="0"/>
          <w:numId w:val="116"/>
        </w:numPr>
        <w:rPr>
          <w:sz w:val="28"/>
          <w:szCs w:val="28"/>
        </w:rPr>
      </w:pPr>
      <w:r w:rsidRPr="00EE5C85">
        <w:rPr>
          <w:sz w:val="28"/>
          <w:szCs w:val="28"/>
        </w:rPr>
        <w:t>Higher, due to multiple versions for each platform.</w:t>
      </w:r>
    </w:p>
    <w:p w14:paraId="26345016" w14:textId="59964A3E" w:rsidR="00EE5C85" w:rsidRDefault="00EE5C85" w:rsidP="00EE5C85">
      <w:pPr>
        <w:pStyle w:val="ListParagraph"/>
        <w:numPr>
          <w:ilvl w:val="0"/>
          <w:numId w:val="116"/>
        </w:numPr>
        <w:rPr>
          <w:sz w:val="28"/>
          <w:szCs w:val="28"/>
        </w:rPr>
      </w:pPr>
      <w:r w:rsidRPr="00EE5C85">
        <w:rPr>
          <w:sz w:val="28"/>
          <w:szCs w:val="28"/>
        </w:rPr>
        <w:t>Local storage.</w:t>
      </w:r>
    </w:p>
    <w:p w14:paraId="7595349D" w14:textId="77777777" w:rsidR="00EE5C85" w:rsidRDefault="00EE5C85" w:rsidP="00EE5C85">
      <w:pPr>
        <w:rPr>
          <w:sz w:val="28"/>
          <w:szCs w:val="28"/>
        </w:rPr>
      </w:pPr>
    </w:p>
    <w:p w14:paraId="77A6467D" w14:textId="019CA3EC" w:rsidR="00EE5C85" w:rsidRDefault="00EE5C85" w:rsidP="00EE5C85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</w:t>
      </w:r>
      <w:r w:rsidRPr="00EE5C85">
        <w:rPr>
          <w:sz w:val="28"/>
          <w:szCs w:val="28"/>
          <w:u w:val="single"/>
        </w:rPr>
        <w:t>Web application:</w:t>
      </w:r>
    </w:p>
    <w:p w14:paraId="247DC49E" w14:textId="70451727" w:rsidR="00EE5C85" w:rsidRPr="00EE5C85" w:rsidRDefault="00EE5C85" w:rsidP="00EE5C85">
      <w:pPr>
        <w:pStyle w:val="ListParagraph"/>
        <w:numPr>
          <w:ilvl w:val="0"/>
          <w:numId w:val="117"/>
        </w:numPr>
        <w:rPr>
          <w:sz w:val="28"/>
          <w:szCs w:val="28"/>
        </w:rPr>
      </w:pPr>
      <w:r w:rsidRPr="00EE5C85">
        <w:rPr>
          <w:sz w:val="28"/>
          <w:szCs w:val="28"/>
        </w:rPr>
        <w:t>Requires internet connection.</w:t>
      </w:r>
    </w:p>
    <w:p w14:paraId="0AEABB8B" w14:textId="525D3A68" w:rsidR="00EE5C85" w:rsidRPr="00EE5C85" w:rsidRDefault="00EE5C85" w:rsidP="00EE5C85">
      <w:pPr>
        <w:pStyle w:val="ListParagraph"/>
        <w:numPr>
          <w:ilvl w:val="0"/>
          <w:numId w:val="117"/>
        </w:numPr>
        <w:rPr>
          <w:sz w:val="28"/>
          <w:szCs w:val="28"/>
        </w:rPr>
      </w:pPr>
      <w:r w:rsidRPr="00EE5C85">
        <w:rPr>
          <w:sz w:val="28"/>
          <w:szCs w:val="28"/>
        </w:rPr>
        <w:t>May have slower performance, depending on internet and browser limitations.</w:t>
      </w:r>
    </w:p>
    <w:p w14:paraId="748F848E" w14:textId="5D1A8869" w:rsidR="00EE5C85" w:rsidRPr="00EE5C85" w:rsidRDefault="00EE5C85" w:rsidP="00EE5C85">
      <w:pPr>
        <w:pStyle w:val="ListParagraph"/>
        <w:numPr>
          <w:ilvl w:val="0"/>
          <w:numId w:val="117"/>
        </w:numPr>
        <w:rPr>
          <w:sz w:val="28"/>
          <w:szCs w:val="28"/>
        </w:rPr>
      </w:pPr>
      <w:r w:rsidRPr="00EE5C85">
        <w:rPr>
          <w:sz w:val="28"/>
          <w:szCs w:val="28"/>
        </w:rPr>
        <w:t>Works across platforms via browsers.</w:t>
      </w:r>
    </w:p>
    <w:p w14:paraId="7D8930D0" w14:textId="1B9BDB5D" w:rsidR="00EE5C85" w:rsidRPr="00EE5C85" w:rsidRDefault="00EE5C85" w:rsidP="00EE5C85">
      <w:pPr>
        <w:pStyle w:val="ListParagraph"/>
        <w:numPr>
          <w:ilvl w:val="0"/>
          <w:numId w:val="117"/>
        </w:numPr>
        <w:rPr>
          <w:sz w:val="28"/>
          <w:szCs w:val="28"/>
        </w:rPr>
      </w:pPr>
      <w:r w:rsidRPr="00EE5C85">
        <w:rPr>
          <w:sz w:val="28"/>
          <w:szCs w:val="28"/>
        </w:rPr>
        <w:t>Easy updates and no installation are required.</w:t>
      </w:r>
    </w:p>
    <w:p w14:paraId="64CE2758" w14:textId="3E2FC941" w:rsidR="00EE5C85" w:rsidRPr="00EE5C85" w:rsidRDefault="00EE5C85" w:rsidP="00EE5C85">
      <w:pPr>
        <w:pStyle w:val="ListParagraph"/>
        <w:numPr>
          <w:ilvl w:val="0"/>
          <w:numId w:val="117"/>
        </w:numPr>
        <w:rPr>
          <w:sz w:val="28"/>
          <w:szCs w:val="28"/>
        </w:rPr>
      </w:pPr>
      <w:r w:rsidRPr="00EE5C85">
        <w:rPr>
          <w:sz w:val="28"/>
          <w:szCs w:val="28"/>
        </w:rPr>
        <w:t>Accessible anywhere with an internet connection.</w:t>
      </w:r>
    </w:p>
    <w:p w14:paraId="5C8A7820" w14:textId="24EFD967" w:rsidR="00EE5C85" w:rsidRPr="00EE5C85" w:rsidRDefault="00EE5C85" w:rsidP="00EE5C85">
      <w:pPr>
        <w:pStyle w:val="ListParagraph"/>
        <w:numPr>
          <w:ilvl w:val="0"/>
          <w:numId w:val="117"/>
        </w:numPr>
        <w:rPr>
          <w:sz w:val="28"/>
          <w:szCs w:val="28"/>
        </w:rPr>
      </w:pPr>
      <w:r w:rsidRPr="00EE5C85">
        <w:rPr>
          <w:sz w:val="28"/>
          <w:szCs w:val="28"/>
        </w:rPr>
        <w:t>A lower, single version works across platforms.</w:t>
      </w:r>
    </w:p>
    <w:p w14:paraId="0B6595DA" w14:textId="3D366267" w:rsidR="00EE5C85" w:rsidRDefault="00EE5C85" w:rsidP="00EE5C85">
      <w:pPr>
        <w:pStyle w:val="ListParagraph"/>
        <w:numPr>
          <w:ilvl w:val="0"/>
          <w:numId w:val="117"/>
        </w:numPr>
        <w:rPr>
          <w:sz w:val="28"/>
          <w:szCs w:val="28"/>
        </w:rPr>
      </w:pPr>
      <w:r w:rsidRPr="00EE5C85">
        <w:rPr>
          <w:sz w:val="28"/>
          <w:szCs w:val="28"/>
        </w:rPr>
        <w:t>Centralized server-based storage.</w:t>
      </w:r>
    </w:p>
    <w:p w14:paraId="5FC3E812" w14:textId="77777777" w:rsidR="00987155" w:rsidRDefault="00987155" w:rsidP="00987155">
      <w:pPr>
        <w:rPr>
          <w:sz w:val="28"/>
          <w:szCs w:val="28"/>
        </w:rPr>
      </w:pPr>
    </w:p>
    <w:p w14:paraId="18088238" w14:textId="4F2814BB" w:rsidR="00987155" w:rsidRDefault="00987155" w:rsidP="00987155">
      <w:pPr>
        <w:pStyle w:val="ListParagraph"/>
        <w:numPr>
          <w:ilvl w:val="0"/>
          <w:numId w:val="115"/>
        </w:numPr>
        <w:rPr>
          <w:color w:val="7030A0"/>
          <w:sz w:val="28"/>
          <w:szCs w:val="28"/>
        </w:rPr>
      </w:pPr>
      <w:r w:rsidRPr="00987155">
        <w:rPr>
          <w:color w:val="7030A0"/>
          <w:sz w:val="28"/>
          <w:szCs w:val="28"/>
        </w:rPr>
        <w:t>Flow Chart.</w:t>
      </w:r>
    </w:p>
    <w:p w14:paraId="4588A8D4" w14:textId="18A3ED0A" w:rsidR="00987155" w:rsidRDefault="00987155" w:rsidP="00987155">
      <w:pPr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 w:rsidR="00E74454">
        <w:rPr>
          <w:sz w:val="28"/>
          <w:szCs w:val="28"/>
        </w:rPr>
        <w:t>A flowchart is a type of diagram that represents a workflow or process.</w:t>
      </w:r>
    </w:p>
    <w:p w14:paraId="4000373C" w14:textId="29363C43" w:rsidR="00E74454" w:rsidRDefault="00E74454" w:rsidP="00987155">
      <w:pPr>
        <w:rPr>
          <w:sz w:val="28"/>
          <w:szCs w:val="28"/>
        </w:rPr>
      </w:pPr>
      <w:r>
        <w:rPr>
          <w:sz w:val="28"/>
          <w:szCs w:val="28"/>
        </w:rPr>
        <w:t xml:space="preserve">         A flowchart can also be defined as a diagrammatic representation of an algorithm, a step-by-step approach to solving a task.</w:t>
      </w:r>
    </w:p>
    <w:p w14:paraId="6EF85D38" w14:textId="629840D0" w:rsidR="0094336C" w:rsidRDefault="0094336C" w:rsidP="00987155">
      <w:pPr>
        <w:rPr>
          <w:sz w:val="28"/>
          <w:szCs w:val="28"/>
        </w:rPr>
      </w:pPr>
      <w:r>
        <w:rPr>
          <w:sz w:val="28"/>
          <w:szCs w:val="28"/>
        </w:rPr>
        <w:t xml:space="preserve">        A flowchart is a diagram that shows the steps in a process.</w:t>
      </w:r>
    </w:p>
    <w:p w14:paraId="1603B6AD" w14:textId="03D703E6" w:rsidR="0094336C" w:rsidRDefault="0094336C" w:rsidP="00987155">
      <w:pPr>
        <w:rPr>
          <w:sz w:val="28"/>
          <w:szCs w:val="28"/>
        </w:rPr>
      </w:pPr>
      <w:r>
        <w:rPr>
          <w:sz w:val="28"/>
          <w:szCs w:val="28"/>
        </w:rPr>
        <w:t xml:space="preserve">        Flowcharts are often used for visualizing the sequence of actions or information needed for training, documenting, planning, and decision-making.</w:t>
      </w:r>
    </w:p>
    <w:p w14:paraId="7BEA447D" w14:textId="799495A1" w:rsidR="0094336C" w:rsidRPr="00E74454" w:rsidRDefault="0094336C" w:rsidP="00987155">
      <w:pPr>
        <w:rPr>
          <w:sz w:val="28"/>
          <w:szCs w:val="28"/>
        </w:rPr>
      </w:pPr>
      <w:r>
        <w:rPr>
          <w:sz w:val="28"/>
          <w:szCs w:val="28"/>
        </w:rPr>
        <w:t xml:space="preserve">        They often use symbols, shapes, and arrows to illustrate how one step leads to another.</w:t>
      </w:r>
    </w:p>
    <w:p w14:paraId="28937A97" w14:textId="41A5CEA4" w:rsidR="0042464A" w:rsidRPr="008F1350" w:rsidRDefault="0042464A" w:rsidP="0042464A">
      <w:pPr>
        <w:rPr>
          <w:sz w:val="28"/>
          <w:szCs w:val="28"/>
          <w:u w:val="single"/>
        </w:rPr>
      </w:pPr>
      <w:r w:rsidRPr="008F1350">
        <w:rPr>
          <w:sz w:val="28"/>
          <w:szCs w:val="28"/>
          <w:u w:val="single"/>
        </w:rPr>
        <w:t>Key Components of a Flow Chart:</w:t>
      </w:r>
    </w:p>
    <w:p w14:paraId="6E055E71" w14:textId="77EE55A6" w:rsidR="0042464A" w:rsidRPr="0042464A" w:rsidRDefault="0042464A" w:rsidP="0042464A">
      <w:pPr>
        <w:numPr>
          <w:ilvl w:val="0"/>
          <w:numId w:val="118"/>
        </w:numPr>
        <w:rPr>
          <w:sz w:val="28"/>
          <w:szCs w:val="28"/>
        </w:rPr>
      </w:pPr>
      <w:r w:rsidRPr="0042464A">
        <w:rPr>
          <w:sz w:val="28"/>
          <w:szCs w:val="28"/>
        </w:rPr>
        <w:t>Oval (Start/End).</w:t>
      </w:r>
    </w:p>
    <w:p w14:paraId="2B025FA6" w14:textId="774FED4B" w:rsidR="0042464A" w:rsidRPr="0042464A" w:rsidRDefault="0042464A" w:rsidP="0042464A">
      <w:pPr>
        <w:numPr>
          <w:ilvl w:val="0"/>
          <w:numId w:val="118"/>
        </w:numPr>
        <w:rPr>
          <w:sz w:val="28"/>
          <w:szCs w:val="28"/>
        </w:rPr>
      </w:pPr>
      <w:r w:rsidRPr="0042464A">
        <w:rPr>
          <w:sz w:val="28"/>
          <w:szCs w:val="28"/>
        </w:rPr>
        <w:t>Rectangle (Process)</w:t>
      </w:r>
      <w:r>
        <w:rPr>
          <w:sz w:val="28"/>
          <w:szCs w:val="28"/>
        </w:rPr>
        <w:t>.</w:t>
      </w:r>
    </w:p>
    <w:p w14:paraId="151C2F36" w14:textId="69645632" w:rsidR="0042464A" w:rsidRPr="0042464A" w:rsidRDefault="0042464A" w:rsidP="0042464A">
      <w:pPr>
        <w:numPr>
          <w:ilvl w:val="0"/>
          <w:numId w:val="118"/>
        </w:numPr>
        <w:rPr>
          <w:sz w:val="28"/>
          <w:szCs w:val="28"/>
        </w:rPr>
      </w:pPr>
      <w:r w:rsidRPr="0042464A">
        <w:rPr>
          <w:sz w:val="28"/>
          <w:szCs w:val="28"/>
        </w:rPr>
        <w:t>Diamond (Decision)</w:t>
      </w:r>
      <w:r>
        <w:rPr>
          <w:sz w:val="28"/>
          <w:szCs w:val="28"/>
        </w:rPr>
        <w:t>.</w:t>
      </w:r>
    </w:p>
    <w:p w14:paraId="17428238" w14:textId="6FE4A8E4" w:rsidR="0042464A" w:rsidRPr="0042464A" w:rsidRDefault="0042464A" w:rsidP="0042464A">
      <w:pPr>
        <w:numPr>
          <w:ilvl w:val="0"/>
          <w:numId w:val="118"/>
        </w:numPr>
        <w:rPr>
          <w:sz w:val="28"/>
          <w:szCs w:val="28"/>
        </w:rPr>
      </w:pPr>
      <w:r w:rsidRPr="0042464A">
        <w:rPr>
          <w:sz w:val="28"/>
          <w:szCs w:val="28"/>
        </w:rPr>
        <w:t>Parallelogram (Input/Output)</w:t>
      </w:r>
      <w:r>
        <w:rPr>
          <w:sz w:val="28"/>
          <w:szCs w:val="28"/>
        </w:rPr>
        <w:t>.</w:t>
      </w:r>
    </w:p>
    <w:p w14:paraId="4C292064" w14:textId="36D72A3C" w:rsidR="0042464A" w:rsidRPr="0042464A" w:rsidRDefault="0042464A" w:rsidP="0042464A">
      <w:pPr>
        <w:numPr>
          <w:ilvl w:val="0"/>
          <w:numId w:val="118"/>
        </w:numPr>
        <w:rPr>
          <w:sz w:val="28"/>
          <w:szCs w:val="28"/>
        </w:rPr>
      </w:pPr>
      <w:r w:rsidRPr="0042464A">
        <w:rPr>
          <w:sz w:val="28"/>
          <w:szCs w:val="28"/>
        </w:rPr>
        <w:t>Arrow (Flow of Control)</w:t>
      </w:r>
      <w:r>
        <w:rPr>
          <w:sz w:val="28"/>
          <w:szCs w:val="28"/>
        </w:rPr>
        <w:t>.</w:t>
      </w:r>
    </w:p>
    <w:p w14:paraId="4EC074F4" w14:textId="1FF9CF55" w:rsidR="009C619A" w:rsidRDefault="0042464A" w:rsidP="00776E68">
      <w:pPr>
        <w:numPr>
          <w:ilvl w:val="0"/>
          <w:numId w:val="118"/>
        </w:numPr>
        <w:rPr>
          <w:sz w:val="28"/>
          <w:szCs w:val="28"/>
        </w:rPr>
      </w:pPr>
      <w:r w:rsidRPr="0042464A">
        <w:rPr>
          <w:sz w:val="28"/>
          <w:szCs w:val="28"/>
        </w:rPr>
        <w:t>Circle (Connector)</w:t>
      </w:r>
      <w:r>
        <w:rPr>
          <w:sz w:val="28"/>
          <w:szCs w:val="28"/>
        </w:rPr>
        <w:t>.</w:t>
      </w:r>
    </w:p>
    <w:p w14:paraId="63F8D403" w14:textId="77777777" w:rsidR="00E36752" w:rsidRDefault="00E36752" w:rsidP="00E36752">
      <w:pPr>
        <w:rPr>
          <w:sz w:val="28"/>
          <w:szCs w:val="28"/>
        </w:rPr>
      </w:pPr>
    </w:p>
    <w:p w14:paraId="49E16D18" w14:textId="5B8CA5C9" w:rsidR="00E36752" w:rsidRPr="00E36752" w:rsidRDefault="00E36752" w:rsidP="00E36752">
      <w:pPr>
        <w:pStyle w:val="ListParagraph"/>
        <w:numPr>
          <w:ilvl w:val="0"/>
          <w:numId w:val="232"/>
        </w:numPr>
        <w:rPr>
          <w:sz w:val="28"/>
          <w:szCs w:val="28"/>
        </w:rPr>
      </w:pPr>
      <w:r w:rsidRPr="00E36752">
        <w:rPr>
          <w:color w:val="7030A0"/>
          <w:sz w:val="28"/>
          <w:szCs w:val="28"/>
        </w:rPr>
        <w:t xml:space="preserve">LAB EXERCISE: Draw a flowchart representing the logic of a basic online registration system. </w:t>
      </w:r>
    </w:p>
    <w:p w14:paraId="70394CD9" w14:textId="61DB9D1F" w:rsidR="002C5327" w:rsidRDefault="00E36752" w:rsidP="002C5327">
      <w:pPr>
        <w:rPr>
          <w:b/>
          <w:bCs/>
          <w:sz w:val="28"/>
          <w:szCs w:val="28"/>
        </w:rPr>
      </w:pPr>
      <w:r w:rsidRPr="00E36752">
        <w:rPr>
          <w:color w:val="7030A0"/>
          <w:sz w:val="28"/>
          <w:szCs w:val="28"/>
        </w:rPr>
        <w:t>Ans.</w:t>
      </w:r>
      <w:r>
        <w:rPr>
          <w:sz w:val="28"/>
          <w:szCs w:val="28"/>
        </w:rPr>
        <w:t xml:space="preserve"> </w:t>
      </w:r>
      <w:r w:rsidRPr="00E36752">
        <w:rPr>
          <w:b/>
          <w:bCs/>
          <w:sz w:val="28"/>
          <w:szCs w:val="28"/>
        </w:rPr>
        <w:t>Online Registration System</w:t>
      </w:r>
      <w:r>
        <w:rPr>
          <w:b/>
          <w:bCs/>
          <w:sz w:val="28"/>
          <w:szCs w:val="28"/>
        </w:rPr>
        <w:t>:</w:t>
      </w:r>
    </w:p>
    <w:p w14:paraId="33E64BD3" w14:textId="6DBC8FE0" w:rsidR="00E36752" w:rsidRPr="00E36752" w:rsidRDefault="00E36752" w:rsidP="00E36752">
      <w:pPr>
        <w:pStyle w:val="ListParagraph"/>
        <w:numPr>
          <w:ilvl w:val="0"/>
          <w:numId w:val="236"/>
        </w:numPr>
        <w:rPr>
          <w:sz w:val="28"/>
          <w:szCs w:val="28"/>
        </w:rPr>
      </w:pPr>
      <w:r w:rsidRPr="00E36752">
        <w:rPr>
          <w:b/>
          <w:bCs/>
          <w:sz w:val="28"/>
          <w:szCs w:val="28"/>
        </w:rPr>
        <w:t>Start</w:t>
      </w:r>
      <w:r w:rsidRPr="00E36752">
        <w:rPr>
          <w:sz w:val="28"/>
          <w:szCs w:val="28"/>
        </w:rPr>
        <w:t>: The process starts when the user accesses the registration page.</w:t>
      </w:r>
    </w:p>
    <w:p w14:paraId="24F7B878" w14:textId="1FAA8DCA" w:rsidR="00E36752" w:rsidRPr="00E36752" w:rsidRDefault="00E36752" w:rsidP="00E36752">
      <w:pPr>
        <w:pStyle w:val="ListParagraph"/>
        <w:numPr>
          <w:ilvl w:val="0"/>
          <w:numId w:val="236"/>
        </w:numPr>
        <w:rPr>
          <w:sz w:val="28"/>
          <w:szCs w:val="28"/>
        </w:rPr>
      </w:pPr>
      <w:r w:rsidRPr="00E36752">
        <w:rPr>
          <w:b/>
          <w:bCs/>
          <w:sz w:val="28"/>
          <w:szCs w:val="28"/>
        </w:rPr>
        <w:t>Enter Registration Information</w:t>
      </w:r>
      <w:r w:rsidRPr="00E36752">
        <w:rPr>
          <w:sz w:val="28"/>
          <w:szCs w:val="28"/>
        </w:rPr>
        <w:t xml:space="preserve">: The user fills out the registration form with </w:t>
      </w:r>
      <w:r w:rsidR="00027D65">
        <w:rPr>
          <w:sz w:val="28"/>
          <w:szCs w:val="28"/>
        </w:rPr>
        <w:t xml:space="preserve">the </w:t>
      </w:r>
      <w:r w:rsidRPr="00E36752">
        <w:rPr>
          <w:sz w:val="28"/>
          <w:szCs w:val="28"/>
        </w:rPr>
        <w:t>required details (name, email, password).</w:t>
      </w:r>
    </w:p>
    <w:p w14:paraId="4E6C8CC3" w14:textId="6AA70889" w:rsidR="00E36752" w:rsidRPr="00E36752" w:rsidRDefault="00E36752" w:rsidP="00E36752">
      <w:pPr>
        <w:pStyle w:val="ListParagraph"/>
        <w:numPr>
          <w:ilvl w:val="0"/>
          <w:numId w:val="236"/>
        </w:numPr>
        <w:rPr>
          <w:sz w:val="28"/>
          <w:szCs w:val="28"/>
        </w:rPr>
      </w:pPr>
      <w:r w:rsidRPr="00E36752">
        <w:rPr>
          <w:b/>
          <w:bCs/>
          <w:sz w:val="28"/>
          <w:szCs w:val="28"/>
        </w:rPr>
        <w:t>Validate Input</w:t>
      </w:r>
      <w:r w:rsidRPr="00E36752">
        <w:rPr>
          <w:sz w:val="28"/>
          <w:szCs w:val="28"/>
        </w:rPr>
        <w:t>: The system checks if the entered details are valid.</w:t>
      </w:r>
    </w:p>
    <w:p w14:paraId="35610562" w14:textId="01B73900" w:rsidR="00E36752" w:rsidRPr="00E36752" w:rsidRDefault="00E36752" w:rsidP="00E36752">
      <w:pPr>
        <w:numPr>
          <w:ilvl w:val="0"/>
          <w:numId w:val="234"/>
        </w:numPr>
        <w:rPr>
          <w:sz w:val="28"/>
          <w:szCs w:val="28"/>
        </w:rPr>
      </w:pPr>
      <w:r w:rsidRPr="00E36752">
        <w:rPr>
          <w:b/>
          <w:bCs/>
          <w:sz w:val="28"/>
          <w:szCs w:val="28"/>
        </w:rPr>
        <w:t>Email Format Check</w:t>
      </w:r>
      <w:r w:rsidRPr="00E36752">
        <w:rPr>
          <w:sz w:val="28"/>
          <w:szCs w:val="28"/>
        </w:rPr>
        <w:t>: Validates the email format (user@example.com).</w:t>
      </w:r>
    </w:p>
    <w:p w14:paraId="661853B2" w14:textId="2649F819" w:rsidR="00E36752" w:rsidRPr="00E36752" w:rsidRDefault="00E36752" w:rsidP="00E36752">
      <w:pPr>
        <w:numPr>
          <w:ilvl w:val="0"/>
          <w:numId w:val="234"/>
        </w:numPr>
        <w:rPr>
          <w:sz w:val="28"/>
          <w:szCs w:val="28"/>
        </w:rPr>
      </w:pPr>
      <w:r w:rsidRPr="00E36752">
        <w:rPr>
          <w:b/>
          <w:bCs/>
          <w:sz w:val="28"/>
          <w:szCs w:val="28"/>
        </w:rPr>
        <w:t>Password Strength Check</w:t>
      </w:r>
      <w:r w:rsidRPr="00E36752">
        <w:rPr>
          <w:sz w:val="28"/>
          <w:szCs w:val="28"/>
        </w:rPr>
        <w:t>: Ensures the password meets criteria length, special characters, numbers).</w:t>
      </w:r>
    </w:p>
    <w:p w14:paraId="4E4FBE5D" w14:textId="77777777" w:rsidR="00E36752" w:rsidRPr="00E36752" w:rsidRDefault="00E36752" w:rsidP="00E36752">
      <w:pPr>
        <w:numPr>
          <w:ilvl w:val="0"/>
          <w:numId w:val="234"/>
        </w:numPr>
        <w:rPr>
          <w:sz w:val="28"/>
          <w:szCs w:val="28"/>
        </w:rPr>
      </w:pPr>
      <w:r w:rsidRPr="00E36752">
        <w:rPr>
          <w:b/>
          <w:bCs/>
          <w:sz w:val="28"/>
          <w:szCs w:val="28"/>
        </w:rPr>
        <w:t>Field Completeness Check</w:t>
      </w:r>
      <w:r w:rsidRPr="00E36752">
        <w:rPr>
          <w:sz w:val="28"/>
          <w:szCs w:val="28"/>
        </w:rPr>
        <w:t>: Verifies that all required fields are filled.</w:t>
      </w:r>
    </w:p>
    <w:p w14:paraId="6446C26F" w14:textId="17E0A614" w:rsidR="00E36752" w:rsidRPr="00E36752" w:rsidRDefault="00E36752" w:rsidP="00E36752">
      <w:pPr>
        <w:pStyle w:val="ListParagraph"/>
        <w:numPr>
          <w:ilvl w:val="0"/>
          <w:numId w:val="236"/>
        </w:numPr>
        <w:rPr>
          <w:sz w:val="28"/>
          <w:szCs w:val="28"/>
        </w:rPr>
      </w:pPr>
      <w:r w:rsidRPr="00E36752">
        <w:rPr>
          <w:b/>
          <w:bCs/>
          <w:sz w:val="28"/>
          <w:szCs w:val="28"/>
        </w:rPr>
        <w:t>Input Valid</w:t>
      </w:r>
      <w:r w:rsidRPr="00E36752">
        <w:rPr>
          <w:sz w:val="28"/>
          <w:szCs w:val="28"/>
        </w:rPr>
        <w:t>: If the input is valid, proceed to the next step.</w:t>
      </w:r>
    </w:p>
    <w:p w14:paraId="099E1590" w14:textId="77777777" w:rsidR="00E36752" w:rsidRPr="00E36752" w:rsidRDefault="00E36752" w:rsidP="00E36752">
      <w:pPr>
        <w:numPr>
          <w:ilvl w:val="0"/>
          <w:numId w:val="235"/>
        </w:numPr>
        <w:rPr>
          <w:sz w:val="28"/>
          <w:szCs w:val="28"/>
        </w:rPr>
      </w:pPr>
      <w:r w:rsidRPr="00E36752">
        <w:rPr>
          <w:sz w:val="28"/>
          <w:szCs w:val="28"/>
        </w:rPr>
        <w:t>If invalid, prompt the user to correct the mistakes and re-enter the information.</w:t>
      </w:r>
    </w:p>
    <w:p w14:paraId="10ADE4BF" w14:textId="5E54E5C4" w:rsidR="00E36752" w:rsidRPr="00E36752" w:rsidRDefault="00E36752" w:rsidP="00E36752">
      <w:pPr>
        <w:pStyle w:val="ListParagraph"/>
        <w:numPr>
          <w:ilvl w:val="0"/>
          <w:numId w:val="236"/>
        </w:numPr>
        <w:rPr>
          <w:sz w:val="28"/>
          <w:szCs w:val="28"/>
        </w:rPr>
      </w:pPr>
      <w:r w:rsidRPr="00E36752">
        <w:rPr>
          <w:b/>
          <w:bCs/>
          <w:sz w:val="28"/>
          <w:szCs w:val="28"/>
        </w:rPr>
        <w:t>Store User Data</w:t>
      </w:r>
      <w:r w:rsidRPr="00E36752">
        <w:rPr>
          <w:sz w:val="28"/>
          <w:szCs w:val="28"/>
        </w:rPr>
        <w:t>: After validation, the system stores the user's registration details in a database.</w:t>
      </w:r>
    </w:p>
    <w:p w14:paraId="7A2D2609" w14:textId="78E3F964" w:rsidR="00E36752" w:rsidRPr="00027D65" w:rsidRDefault="00E36752" w:rsidP="00027D65">
      <w:pPr>
        <w:pStyle w:val="ListParagraph"/>
        <w:numPr>
          <w:ilvl w:val="0"/>
          <w:numId w:val="236"/>
        </w:numPr>
        <w:rPr>
          <w:sz w:val="28"/>
          <w:szCs w:val="28"/>
        </w:rPr>
      </w:pPr>
      <w:r w:rsidRPr="00027D65">
        <w:rPr>
          <w:b/>
          <w:bCs/>
          <w:sz w:val="28"/>
          <w:szCs w:val="28"/>
        </w:rPr>
        <w:t>Registration Success</w:t>
      </w:r>
      <w:r w:rsidRPr="00027D65">
        <w:rPr>
          <w:sz w:val="28"/>
          <w:szCs w:val="28"/>
        </w:rPr>
        <w:t>: If the data is successfully saved, display a confirmation message (Registration Successful).</w:t>
      </w:r>
    </w:p>
    <w:p w14:paraId="29FE0CA3" w14:textId="25E7D2FA" w:rsidR="00E36752" w:rsidRDefault="00E36752" w:rsidP="00027D65">
      <w:pPr>
        <w:pStyle w:val="ListParagraph"/>
        <w:numPr>
          <w:ilvl w:val="0"/>
          <w:numId w:val="236"/>
        </w:numPr>
        <w:rPr>
          <w:sz w:val="28"/>
          <w:szCs w:val="28"/>
        </w:rPr>
      </w:pPr>
      <w:r w:rsidRPr="00027D65">
        <w:rPr>
          <w:b/>
          <w:bCs/>
          <w:sz w:val="28"/>
          <w:szCs w:val="28"/>
        </w:rPr>
        <w:t>End</w:t>
      </w:r>
      <w:r w:rsidRPr="00027D65">
        <w:rPr>
          <w:sz w:val="28"/>
          <w:szCs w:val="28"/>
        </w:rPr>
        <w:t>: The process ends here.</w:t>
      </w:r>
    </w:p>
    <w:p w14:paraId="2FCC4DF1" w14:textId="77777777" w:rsidR="00457778" w:rsidRDefault="00457778" w:rsidP="00457778">
      <w:pPr>
        <w:rPr>
          <w:sz w:val="28"/>
          <w:szCs w:val="28"/>
        </w:rPr>
      </w:pPr>
    </w:p>
    <w:p w14:paraId="376F041B" w14:textId="2E745169" w:rsidR="00457778" w:rsidRDefault="00457778" w:rsidP="0045777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B01D4AD" wp14:editId="03EA6530">
            <wp:extent cx="5873750" cy="2417445"/>
            <wp:effectExtent l="0" t="0" r="0" b="1905"/>
            <wp:docPr id="896848525" name="Picture 5" descr="online registration module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online registration module flowchar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865" cy="241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6F0F6" w14:textId="77777777" w:rsidR="00457778" w:rsidRPr="00457778" w:rsidRDefault="00457778" w:rsidP="00457778">
      <w:pPr>
        <w:rPr>
          <w:sz w:val="28"/>
          <w:szCs w:val="28"/>
        </w:rPr>
      </w:pPr>
    </w:p>
    <w:p w14:paraId="56B3D2F4" w14:textId="35535192" w:rsidR="002C5327" w:rsidRDefault="002C5327" w:rsidP="002C5327">
      <w:pPr>
        <w:pStyle w:val="ListParagraph"/>
        <w:numPr>
          <w:ilvl w:val="0"/>
          <w:numId w:val="115"/>
        </w:numPr>
        <w:rPr>
          <w:color w:val="7030A0"/>
          <w:sz w:val="28"/>
          <w:szCs w:val="28"/>
        </w:rPr>
      </w:pPr>
      <w:r w:rsidRPr="002C5327">
        <w:rPr>
          <w:color w:val="7030A0"/>
          <w:sz w:val="28"/>
          <w:szCs w:val="28"/>
        </w:rPr>
        <w:t>How do flowcharts help in programming and system design?</w:t>
      </w:r>
    </w:p>
    <w:p w14:paraId="6FCAA6F5" w14:textId="48D758CB" w:rsidR="002C5327" w:rsidRDefault="002C5327" w:rsidP="002C5327">
      <w:pPr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 w:rsidRPr="002C5327">
        <w:rPr>
          <w:sz w:val="28"/>
          <w:szCs w:val="28"/>
        </w:rPr>
        <w:t>Flowcharts are a powerful tool in both programming and system design because they provide a clear, visual representation of the logic, processes, and decision-making flow within a program or system.</w:t>
      </w:r>
    </w:p>
    <w:p w14:paraId="2FB7E7AE" w14:textId="14C3F995" w:rsidR="00DA4553" w:rsidRPr="00DA4553" w:rsidRDefault="00DA4553" w:rsidP="002C5327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</w:t>
      </w:r>
      <w:r w:rsidRPr="00DA4553">
        <w:rPr>
          <w:sz w:val="28"/>
          <w:szCs w:val="28"/>
          <w:u w:val="single"/>
        </w:rPr>
        <w:t>Flowcharts help with programming and system design:</w:t>
      </w:r>
    </w:p>
    <w:p w14:paraId="51D1A30C" w14:textId="77777777" w:rsidR="00981426" w:rsidRPr="00DA4553" w:rsidRDefault="00981426" w:rsidP="00981426">
      <w:pPr>
        <w:numPr>
          <w:ilvl w:val="0"/>
          <w:numId w:val="119"/>
        </w:numPr>
        <w:rPr>
          <w:sz w:val="28"/>
          <w:szCs w:val="28"/>
        </w:rPr>
      </w:pPr>
      <w:r w:rsidRPr="00DA4553">
        <w:rPr>
          <w:b/>
          <w:bCs/>
          <w:sz w:val="28"/>
          <w:szCs w:val="28"/>
        </w:rPr>
        <w:t xml:space="preserve"> </w:t>
      </w:r>
      <w:r w:rsidRPr="00DA4553">
        <w:rPr>
          <w:sz w:val="28"/>
          <w:szCs w:val="28"/>
        </w:rPr>
        <w:t>Identifying steps: </w:t>
      </w:r>
    </w:p>
    <w:p w14:paraId="42D4BF6A" w14:textId="702B8D1E" w:rsidR="00981426" w:rsidRPr="00981426" w:rsidRDefault="00981426" w:rsidP="00DA4553">
      <w:pPr>
        <w:ind w:left="720"/>
        <w:rPr>
          <w:sz w:val="28"/>
          <w:szCs w:val="28"/>
        </w:rPr>
      </w:pPr>
      <w:r w:rsidRPr="00981426">
        <w:rPr>
          <w:sz w:val="28"/>
          <w:szCs w:val="28"/>
        </w:rPr>
        <w:t>Flowcharts help identify the essential steps in a process and organize them in chronological order. </w:t>
      </w:r>
    </w:p>
    <w:p w14:paraId="3A8ACFC1" w14:textId="77777777" w:rsidR="00981426" w:rsidRPr="00DA4553" w:rsidRDefault="00981426" w:rsidP="00981426">
      <w:pPr>
        <w:numPr>
          <w:ilvl w:val="0"/>
          <w:numId w:val="119"/>
        </w:numPr>
        <w:rPr>
          <w:sz w:val="28"/>
          <w:szCs w:val="28"/>
        </w:rPr>
      </w:pPr>
      <w:r w:rsidRPr="00981426">
        <w:rPr>
          <w:sz w:val="28"/>
          <w:szCs w:val="28"/>
        </w:rPr>
        <w:t>Communicating ideas: </w:t>
      </w:r>
    </w:p>
    <w:p w14:paraId="76C01EAB" w14:textId="7268D39B" w:rsidR="00981426" w:rsidRPr="00981426" w:rsidRDefault="00981426" w:rsidP="00DA4553">
      <w:pPr>
        <w:ind w:left="720"/>
        <w:rPr>
          <w:sz w:val="28"/>
          <w:szCs w:val="28"/>
        </w:rPr>
      </w:pPr>
      <w:r w:rsidRPr="00981426">
        <w:rPr>
          <w:sz w:val="28"/>
          <w:szCs w:val="28"/>
        </w:rPr>
        <w:t>Flowcharts help communicate complex logic within a system and ideas quickly. </w:t>
      </w:r>
    </w:p>
    <w:p w14:paraId="2C1F18BF" w14:textId="77777777" w:rsidR="00DA4553" w:rsidRPr="00DA4553" w:rsidRDefault="00981426" w:rsidP="00981426">
      <w:pPr>
        <w:numPr>
          <w:ilvl w:val="0"/>
          <w:numId w:val="119"/>
        </w:numPr>
        <w:rPr>
          <w:sz w:val="28"/>
          <w:szCs w:val="28"/>
        </w:rPr>
      </w:pPr>
      <w:r w:rsidRPr="00981426">
        <w:rPr>
          <w:sz w:val="28"/>
          <w:szCs w:val="28"/>
        </w:rPr>
        <w:t>Solving problems: </w:t>
      </w:r>
    </w:p>
    <w:p w14:paraId="43658C2B" w14:textId="4A1F4176" w:rsidR="00981426" w:rsidRPr="00981426" w:rsidRDefault="00981426" w:rsidP="00DA4553">
      <w:pPr>
        <w:ind w:left="720"/>
        <w:rPr>
          <w:sz w:val="28"/>
          <w:szCs w:val="28"/>
        </w:rPr>
      </w:pPr>
      <w:r w:rsidRPr="00981426">
        <w:rPr>
          <w:sz w:val="28"/>
          <w:szCs w:val="28"/>
        </w:rPr>
        <w:t>Flowcharts help identify potential problem areas and solve problems. </w:t>
      </w:r>
    </w:p>
    <w:p w14:paraId="1E9539E8" w14:textId="77777777" w:rsidR="00DA4553" w:rsidRPr="00DA4553" w:rsidRDefault="00981426" w:rsidP="00981426">
      <w:pPr>
        <w:numPr>
          <w:ilvl w:val="0"/>
          <w:numId w:val="119"/>
        </w:numPr>
        <w:rPr>
          <w:sz w:val="28"/>
          <w:szCs w:val="28"/>
        </w:rPr>
      </w:pPr>
      <w:r w:rsidRPr="00981426">
        <w:rPr>
          <w:sz w:val="28"/>
          <w:szCs w:val="28"/>
        </w:rPr>
        <w:t>Debugging: </w:t>
      </w:r>
    </w:p>
    <w:p w14:paraId="29BF25D0" w14:textId="400518CD" w:rsidR="00981426" w:rsidRPr="00981426" w:rsidRDefault="00981426" w:rsidP="00DA4553">
      <w:pPr>
        <w:ind w:left="720"/>
        <w:rPr>
          <w:sz w:val="28"/>
          <w:szCs w:val="28"/>
        </w:rPr>
      </w:pPr>
      <w:r w:rsidRPr="00981426">
        <w:rPr>
          <w:sz w:val="28"/>
          <w:szCs w:val="28"/>
        </w:rPr>
        <w:t>Flowcharts help programmers debug code that is not working. </w:t>
      </w:r>
    </w:p>
    <w:p w14:paraId="3C5C5FA2" w14:textId="77777777" w:rsidR="00DA4553" w:rsidRPr="00DA4553" w:rsidRDefault="00981426" w:rsidP="00981426">
      <w:pPr>
        <w:numPr>
          <w:ilvl w:val="0"/>
          <w:numId w:val="119"/>
        </w:numPr>
        <w:rPr>
          <w:sz w:val="28"/>
          <w:szCs w:val="28"/>
        </w:rPr>
      </w:pPr>
      <w:r w:rsidRPr="00981426">
        <w:rPr>
          <w:sz w:val="28"/>
          <w:szCs w:val="28"/>
        </w:rPr>
        <w:t>Maintaining programs: </w:t>
      </w:r>
    </w:p>
    <w:p w14:paraId="251A6E63" w14:textId="6E3EF09B" w:rsidR="00981426" w:rsidRPr="00981426" w:rsidRDefault="00DA4553" w:rsidP="00DA4553">
      <w:pPr>
        <w:ind w:left="720"/>
        <w:rPr>
          <w:sz w:val="28"/>
          <w:szCs w:val="28"/>
        </w:rPr>
      </w:pPr>
      <w:r>
        <w:rPr>
          <w:sz w:val="28"/>
          <w:szCs w:val="28"/>
        </w:rPr>
        <w:t>Flowcharts simplify understanding the core structure of a program, making maintenance easier.</w:t>
      </w:r>
    </w:p>
    <w:p w14:paraId="6F83EC33" w14:textId="77777777" w:rsidR="00DA4553" w:rsidRPr="00DA4553" w:rsidRDefault="00981426" w:rsidP="00981426">
      <w:pPr>
        <w:numPr>
          <w:ilvl w:val="0"/>
          <w:numId w:val="119"/>
        </w:numPr>
        <w:rPr>
          <w:sz w:val="28"/>
          <w:szCs w:val="28"/>
        </w:rPr>
      </w:pPr>
      <w:r w:rsidRPr="00981426">
        <w:rPr>
          <w:sz w:val="28"/>
          <w:szCs w:val="28"/>
        </w:rPr>
        <w:t>Designing programs: </w:t>
      </w:r>
    </w:p>
    <w:p w14:paraId="1C068DB3" w14:textId="10B3B8E4" w:rsidR="00723322" w:rsidRPr="009843B2" w:rsidRDefault="00981426" w:rsidP="009843B2">
      <w:pPr>
        <w:ind w:left="720"/>
        <w:rPr>
          <w:sz w:val="28"/>
          <w:szCs w:val="28"/>
        </w:rPr>
      </w:pPr>
      <w:r w:rsidRPr="00981426">
        <w:rPr>
          <w:sz w:val="28"/>
          <w:szCs w:val="28"/>
        </w:rPr>
        <w:t>Flowcharts can act as guides for creating the blueprint for designing a new program</w:t>
      </w:r>
      <w:r w:rsidR="00DA4553">
        <w:rPr>
          <w:sz w:val="28"/>
          <w:szCs w:val="28"/>
        </w:rPr>
        <w:t>.</w:t>
      </w:r>
    </w:p>
    <w:sectPr w:rsidR="00723322" w:rsidRPr="009843B2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851042" w14:textId="77777777" w:rsidR="000E2BEE" w:rsidRDefault="000E2BEE" w:rsidP="006F0EDB">
      <w:r>
        <w:separator/>
      </w:r>
    </w:p>
  </w:endnote>
  <w:endnote w:type="continuationSeparator" w:id="0">
    <w:p w14:paraId="18732BDC" w14:textId="77777777" w:rsidR="000E2BEE" w:rsidRDefault="000E2BEE" w:rsidP="006F0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23A80" w14:textId="77777777" w:rsidR="000E2BEE" w:rsidRDefault="000E2BEE" w:rsidP="006F0EDB">
      <w:r>
        <w:separator/>
      </w:r>
    </w:p>
  </w:footnote>
  <w:footnote w:type="continuationSeparator" w:id="0">
    <w:p w14:paraId="04E3E36A" w14:textId="77777777" w:rsidR="000E2BEE" w:rsidRDefault="000E2BEE" w:rsidP="006F0E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1081874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0870668" w14:textId="1EE077F3" w:rsidR="006F0EDB" w:rsidRPr="006F0EDB" w:rsidRDefault="006F0EDB">
        <w:pPr>
          <w:pStyle w:val="Header"/>
        </w:pPr>
        <w:r w:rsidRPr="006F0EDB">
          <w:fldChar w:fldCharType="begin"/>
        </w:r>
        <w:r w:rsidRPr="006F0EDB">
          <w:instrText xml:space="preserve"> PAGE   \* MERGEFORMAT </w:instrText>
        </w:r>
        <w:r w:rsidRPr="006F0EDB">
          <w:fldChar w:fldCharType="separate"/>
        </w:r>
        <w:r w:rsidRPr="006F0EDB">
          <w:rPr>
            <w:noProof/>
          </w:rPr>
          <w:t>2</w:t>
        </w:r>
        <w:r w:rsidRPr="006F0EDB">
          <w:rPr>
            <w:noProof/>
          </w:rPr>
          <w:fldChar w:fldCharType="end"/>
        </w:r>
      </w:p>
    </w:sdtContent>
  </w:sdt>
  <w:p w14:paraId="0B2A1D1B" w14:textId="77777777" w:rsidR="006F0EDB" w:rsidRDefault="006F0E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D92161"/>
    <w:multiLevelType w:val="hybridMultilevel"/>
    <w:tmpl w:val="62747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1583365"/>
    <w:multiLevelType w:val="multilevel"/>
    <w:tmpl w:val="DB06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3661A66"/>
    <w:multiLevelType w:val="hybridMultilevel"/>
    <w:tmpl w:val="FF305A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037014D4"/>
    <w:multiLevelType w:val="multilevel"/>
    <w:tmpl w:val="6C0E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3C95350"/>
    <w:multiLevelType w:val="multilevel"/>
    <w:tmpl w:val="EFE0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4620BF"/>
    <w:multiLevelType w:val="hybridMultilevel"/>
    <w:tmpl w:val="D0D4F74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543C0A"/>
    <w:multiLevelType w:val="hybridMultilevel"/>
    <w:tmpl w:val="3F701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57223BE"/>
    <w:multiLevelType w:val="hybridMultilevel"/>
    <w:tmpl w:val="15F6D804"/>
    <w:lvl w:ilvl="0" w:tplc="C90C719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9" w15:restartNumberingAfterBreak="0">
    <w:nsid w:val="05971A49"/>
    <w:multiLevelType w:val="hybridMultilevel"/>
    <w:tmpl w:val="CD40AC92"/>
    <w:lvl w:ilvl="0" w:tplc="006ECD6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AD6BEA"/>
    <w:multiLevelType w:val="hybridMultilevel"/>
    <w:tmpl w:val="7618F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4121FB"/>
    <w:multiLevelType w:val="hybridMultilevel"/>
    <w:tmpl w:val="2062C602"/>
    <w:lvl w:ilvl="0" w:tplc="6A942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073D67DA"/>
    <w:multiLevelType w:val="hybridMultilevel"/>
    <w:tmpl w:val="34DA1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77D7460"/>
    <w:multiLevelType w:val="hybridMultilevel"/>
    <w:tmpl w:val="305C936E"/>
    <w:lvl w:ilvl="0" w:tplc="7206E7AC">
      <w:start w:val="1"/>
      <w:numFmt w:val="decimal"/>
      <w:lvlText w:val="%1."/>
      <w:lvlJc w:val="left"/>
      <w:pPr>
        <w:ind w:left="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</w:lvl>
    <w:lvl w:ilvl="3" w:tplc="0409000F" w:tentative="1">
      <w:start w:val="1"/>
      <w:numFmt w:val="decimal"/>
      <w:lvlText w:val="%4."/>
      <w:lvlJc w:val="left"/>
      <w:pPr>
        <w:ind w:left="2650" w:hanging="360"/>
      </w:p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</w:lvl>
    <w:lvl w:ilvl="6" w:tplc="0409000F" w:tentative="1">
      <w:start w:val="1"/>
      <w:numFmt w:val="decimal"/>
      <w:lvlText w:val="%7."/>
      <w:lvlJc w:val="left"/>
      <w:pPr>
        <w:ind w:left="4810" w:hanging="360"/>
      </w:p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24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09BF25A5"/>
    <w:multiLevelType w:val="hybridMultilevel"/>
    <w:tmpl w:val="3F3A2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A8A00BA"/>
    <w:multiLevelType w:val="multilevel"/>
    <w:tmpl w:val="AD02B4D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0B5C6D6B"/>
    <w:multiLevelType w:val="hybridMultilevel"/>
    <w:tmpl w:val="F0021DBE"/>
    <w:lvl w:ilvl="0" w:tplc="0409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9" w15:restartNumberingAfterBreak="0">
    <w:nsid w:val="0B880886"/>
    <w:multiLevelType w:val="hybridMultilevel"/>
    <w:tmpl w:val="D60E5714"/>
    <w:lvl w:ilvl="0" w:tplc="782A50E6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0" w15:restartNumberingAfterBreak="0">
    <w:nsid w:val="0BE6184D"/>
    <w:multiLevelType w:val="hybridMultilevel"/>
    <w:tmpl w:val="2DDE2C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CE308FE"/>
    <w:multiLevelType w:val="multilevel"/>
    <w:tmpl w:val="31BA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DBD3565"/>
    <w:multiLevelType w:val="hybridMultilevel"/>
    <w:tmpl w:val="A1105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E5C07DE"/>
    <w:multiLevelType w:val="hybridMultilevel"/>
    <w:tmpl w:val="2FECB986"/>
    <w:lvl w:ilvl="0" w:tplc="F454DD7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4" w15:restartNumberingAfterBreak="0">
    <w:nsid w:val="0ECC592D"/>
    <w:multiLevelType w:val="multilevel"/>
    <w:tmpl w:val="C4F8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27072F"/>
    <w:multiLevelType w:val="hybridMultilevel"/>
    <w:tmpl w:val="8DF0A636"/>
    <w:lvl w:ilvl="0" w:tplc="18E466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F3926A9"/>
    <w:multiLevelType w:val="hybridMultilevel"/>
    <w:tmpl w:val="6292F0CE"/>
    <w:lvl w:ilvl="0" w:tplc="1EAAA488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7" w15:restartNumberingAfterBreak="0">
    <w:nsid w:val="0F6419C7"/>
    <w:multiLevelType w:val="hybridMultilevel"/>
    <w:tmpl w:val="487AD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0FC40958"/>
    <w:multiLevelType w:val="hybridMultilevel"/>
    <w:tmpl w:val="DD328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05A0F84"/>
    <w:multiLevelType w:val="hybridMultilevel"/>
    <w:tmpl w:val="560ED728"/>
    <w:lvl w:ilvl="0" w:tplc="A03CC0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07055F2"/>
    <w:multiLevelType w:val="hybridMultilevel"/>
    <w:tmpl w:val="B4B4F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10C4706B"/>
    <w:multiLevelType w:val="hybridMultilevel"/>
    <w:tmpl w:val="737E289C"/>
    <w:lvl w:ilvl="0" w:tplc="01EAC31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1C205A9"/>
    <w:multiLevelType w:val="hybridMultilevel"/>
    <w:tmpl w:val="C94CEB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11C85F5B"/>
    <w:multiLevelType w:val="multilevel"/>
    <w:tmpl w:val="01F0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29231FF"/>
    <w:multiLevelType w:val="multilevel"/>
    <w:tmpl w:val="5DF29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39A30D2"/>
    <w:multiLevelType w:val="hybridMultilevel"/>
    <w:tmpl w:val="4F98E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13CA670F"/>
    <w:multiLevelType w:val="hybridMultilevel"/>
    <w:tmpl w:val="DCD09F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13D929A7"/>
    <w:multiLevelType w:val="hybridMultilevel"/>
    <w:tmpl w:val="3F5E8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41D4537"/>
    <w:multiLevelType w:val="hybridMultilevel"/>
    <w:tmpl w:val="13D66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48C6FF2"/>
    <w:multiLevelType w:val="multilevel"/>
    <w:tmpl w:val="C06C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4DA1687"/>
    <w:multiLevelType w:val="hybridMultilevel"/>
    <w:tmpl w:val="DD96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4FC49D9"/>
    <w:multiLevelType w:val="multilevel"/>
    <w:tmpl w:val="A8DE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1581322B"/>
    <w:multiLevelType w:val="hybridMultilevel"/>
    <w:tmpl w:val="D618E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4" w15:restartNumberingAfterBreak="0">
    <w:nsid w:val="161D0FAB"/>
    <w:multiLevelType w:val="hybridMultilevel"/>
    <w:tmpl w:val="81E49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16B97270"/>
    <w:multiLevelType w:val="multilevel"/>
    <w:tmpl w:val="28C0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6CB1E91"/>
    <w:multiLevelType w:val="multilevel"/>
    <w:tmpl w:val="CE44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6E04D32"/>
    <w:multiLevelType w:val="hybridMultilevel"/>
    <w:tmpl w:val="5B4E4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17123939"/>
    <w:multiLevelType w:val="hybridMultilevel"/>
    <w:tmpl w:val="299EDB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7B52E65"/>
    <w:multiLevelType w:val="hybridMultilevel"/>
    <w:tmpl w:val="13F28F9E"/>
    <w:lvl w:ilvl="0" w:tplc="F46C9DF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7D16069"/>
    <w:multiLevelType w:val="hybridMultilevel"/>
    <w:tmpl w:val="E73692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8104ADC"/>
    <w:multiLevelType w:val="hybridMultilevel"/>
    <w:tmpl w:val="135E727A"/>
    <w:lvl w:ilvl="0" w:tplc="0A3E61A2">
      <w:start w:val="1"/>
      <w:numFmt w:val="decimal"/>
      <w:lvlText w:val="%1."/>
      <w:lvlJc w:val="left"/>
      <w:pPr>
        <w:ind w:left="4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2" w15:restartNumberingAfterBreak="0">
    <w:nsid w:val="193D79BB"/>
    <w:multiLevelType w:val="hybridMultilevel"/>
    <w:tmpl w:val="B06C8AE6"/>
    <w:lvl w:ilvl="0" w:tplc="04090009">
      <w:start w:val="1"/>
      <w:numFmt w:val="bullet"/>
      <w:lvlText w:val=""/>
      <w:lvlJc w:val="left"/>
      <w:pPr>
        <w:ind w:left="16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63" w15:restartNumberingAfterBreak="0">
    <w:nsid w:val="1AD63F5D"/>
    <w:multiLevelType w:val="hybridMultilevel"/>
    <w:tmpl w:val="EE363B2C"/>
    <w:lvl w:ilvl="0" w:tplc="0409000F">
      <w:start w:val="1"/>
      <w:numFmt w:val="decimal"/>
      <w:lvlText w:val="%1."/>
      <w:lvlJc w:val="left"/>
      <w:pPr>
        <w:ind w:left="908" w:hanging="360"/>
      </w:pPr>
    </w:lvl>
    <w:lvl w:ilvl="1" w:tplc="04090019" w:tentative="1">
      <w:start w:val="1"/>
      <w:numFmt w:val="lowerLetter"/>
      <w:lvlText w:val="%2."/>
      <w:lvlJc w:val="left"/>
      <w:pPr>
        <w:ind w:left="1628" w:hanging="360"/>
      </w:pPr>
    </w:lvl>
    <w:lvl w:ilvl="2" w:tplc="0409001B" w:tentative="1">
      <w:start w:val="1"/>
      <w:numFmt w:val="lowerRoman"/>
      <w:lvlText w:val="%3."/>
      <w:lvlJc w:val="right"/>
      <w:pPr>
        <w:ind w:left="2348" w:hanging="180"/>
      </w:pPr>
    </w:lvl>
    <w:lvl w:ilvl="3" w:tplc="0409000F" w:tentative="1">
      <w:start w:val="1"/>
      <w:numFmt w:val="decimal"/>
      <w:lvlText w:val="%4."/>
      <w:lvlJc w:val="left"/>
      <w:pPr>
        <w:ind w:left="3068" w:hanging="360"/>
      </w:pPr>
    </w:lvl>
    <w:lvl w:ilvl="4" w:tplc="04090019" w:tentative="1">
      <w:start w:val="1"/>
      <w:numFmt w:val="lowerLetter"/>
      <w:lvlText w:val="%5."/>
      <w:lvlJc w:val="left"/>
      <w:pPr>
        <w:ind w:left="3788" w:hanging="360"/>
      </w:pPr>
    </w:lvl>
    <w:lvl w:ilvl="5" w:tplc="0409001B" w:tentative="1">
      <w:start w:val="1"/>
      <w:numFmt w:val="lowerRoman"/>
      <w:lvlText w:val="%6."/>
      <w:lvlJc w:val="right"/>
      <w:pPr>
        <w:ind w:left="4508" w:hanging="180"/>
      </w:pPr>
    </w:lvl>
    <w:lvl w:ilvl="6" w:tplc="0409000F" w:tentative="1">
      <w:start w:val="1"/>
      <w:numFmt w:val="decimal"/>
      <w:lvlText w:val="%7."/>
      <w:lvlJc w:val="left"/>
      <w:pPr>
        <w:ind w:left="5228" w:hanging="360"/>
      </w:pPr>
    </w:lvl>
    <w:lvl w:ilvl="7" w:tplc="04090019" w:tentative="1">
      <w:start w:val="1"/>
      <w:numFmt w:val="lowerLetter"/>
      <w:lvlText w:val="%8."/>
      <w:lvlJc w:val="left"/>
      <w:pPr>
        <w:ind w:left="5948" w:hanging="360"/>
      </w:pPr>
    </w:lvl>
    <w:lvl w:ilvl="8" w:tplc="0409001B" w:tentative="1">
      <w:start w:val="1"/>
      <w:numFmt w:val="lowerRoman"/>
      <w:lvlText w:val="%9."/>
      <w:lvlJc w:val="right"/>
      <w:pPr>
        <w:ind w:left="6668" w:hanging="180"/>
      </w:pPr>
    </w:lvl>
  </w:abstractNum>
  <w:abstractNum w:abstractNumId="64" w15:restartNumberingAfterBreak="0">
    <w:nsid w:val="1B611E0F"/>
    <w:multiLevelType w:val="hybridMultilevel"/>
    <w:tmpl w:val="9B522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C4A6C61"/>
    <w:multiLevelType w:val="hybridMultilevel"/>
    <w:tmpl w:val="0C4AD3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1CCF5B4D"/>
    <w:multiLevelType w:val="hybridMultilevel"/>
    <w:tmpl w:val="B93470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D056FAC"/>
    <w:multiLevelType w:val="hybridMultilevel"/>
    <w:tmpl w:val="DBCEEC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1DAB7117"/>
    <w:multiLevelType w:val="multilevel"/>
    <w:tmpl w:val="B086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DFB6535"/>
    <w:multiLevelType w:val="multilevel"/>
    <w:tmpl w:val="DAC20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E7351AD"/>
    <w:multiLevelType w:val="hybridMultilevel"/>
    <w:tmpl w:val="32460D76"/>
    <w:lvl w:ilvl="0" w:tplc="7D62A09C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0" w:hanging="360"/>
      </w:pPr>
    </w:lvl>
    <w:lvl w:ilvl="2" w:tplc="0409001B" w:tentative="1">
      <w:start w:val="1"/>
      <w:numFmt w:val="lowerRoman"/>
      <w:lvlText w:val="%3."/>
      <w:lvlJc w:val="right"/>
      <w:pPr>
        <w:ind w:left="2050" w:hanging="180"/>
      </w:pPr>
    </w:lvl>
    <w:lvl w:ilvl="3" w:tplc="0409000F" w:tentative="1">
      <w:start w:val="1"/>
      <w:numFmt w:val="decimal"/>
      <w:lvlText w:val="%4."/>
      <w:lvlJc w:val="left"/>
      <w:pPr>
        <w:ind w:left="2770" w:hanging="360"/>
      </w:pPr>
    </w:lvl>
    <w:lvl w:ilvl="4" w:tplc="04090019" w:tentative="1">
      <w:start w:val="1"/>
      <w:numFmt w:val="lowerLetter"/>
      <w:lvlText w:val="%5."/>
      <w:lvlJc w:val="left"/>
      <w:pPr>
        <w:ind w:left="3490" w:hanging="360"/>
      </w:pPr>
    </w:lvl>
    <w:lvl w:ilvl="5" w:tplc="0409001B" w:tentative="1">
      <w:start w:val="1"/>
      <w:numFmt w:val="lowerRoman"/>
      <w:lvlText w:val="%6."/>
      <w:lvlJc w:val="right"/>
      <w:pPr>
        <w:ind w:left="4210" w:hanging="180"/>
      </w:pPr>
    </w:lvl>
    <w:lvl w:ilvl="6" w:tplc="0409000F" w:tentative="1">
      <w:start w:val="1"/>
      <w:numFmt w:val="decimal"/>
      <w:lvlText w:val="%7."/>
      <w:lvlJc w:val="left"/>
      <w:pPr>
        <w:ind w:left="4930" w:hanging="360"/>
      </w:pPr>
    </w:lvl>
    <w:lvl w:ilvl="7" w:tplc="04090019" w:tentative="1">
      <w:start w:val="1"/>
      <w:numFmt w:val="lowerLetter"/>
      <w:lvlText w:val="%8."/>
      <w:lvlJc w:val="left"/>
      <w:pPr>
        <w:ind w:left="5650" w:hanging="360"/>
      </w:pPr>
    </w:lvl>
    <w:lvl w:ilvl="8" w:tplc="0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71" w15:restartNumberingAfterBreak="0">
    <w:nsid w:val="1F6C2CF7"/>
    <w:multiLevelType w:val="hybridMultilevel"/>
    <w:tmpl w:val="6A6412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1F7F781C"/>
    <w:multiLevelType w:val="multilevel"/>
    <w:tmpl w:val="3FA05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1FD557DB"/>
    <w:multiLevelType w:val="multilevel"/>
    <w:tmpl w:val="4EEA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06B6AE6"/>
    <w:multiLevelType w:val="hybridMultilevel"/>
    <w:tmpl w:val="C67408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20993643"/>
    <w:multiLevelType w:val="hybridMultilevel"/>
    <w:tmpl w:val="DBA29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1D46911"/>
    <w:multiLevelType w:val="hybridMultilevel"/>
    <w:tmpl w:val="E31EB620"/>
    <w:lvl w:ilvl="0" w:tplc="E9366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2328684A"/>
    <w:multiLevelType w:val="hybridMultilevel"/>
    <w:tmpl w:val="4DB2FA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8" w15:restartNumberingAfterBreak="0">
    <w:nsid w:val="255266DA"/>
    <w:multiLevelType w:val="multilevel"/>
    <w:tmpl w:val="0B54C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5B012F2"/>
    <w:multiLevelType w:val="hybridMultilevel"/>
    <w:tmpl w:val="BEA8CB2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0" w15:restartNumberingAfterBreak="0">
    <w:nsid w:val="26B523F9"/>
    <w:multiLevelType w:val="hybridMultilevel"/>
    <w:tmpl w:val="97D085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2754697D"/>
    <w:multiLevelType w:val="hybridMultilevel"/>
    <w:tmpl w:val="77B863AE"/>
    <w:lvl w:ilvl="0" w:tplc="CAD4CB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27D84D7F"/>
    <w:multiLevelType w:val="hybridMultilevel"/>
    <w:tmpl w:val="DBDABA22"/>
    <w:lvl w:ilvl="0" w:tplc="1A3256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29433764"/>
    <w:multiLevelType w:val="hybridMultilevel"/>
    <w:tmpl w:val="8D580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5" w15:restartNumberingAfterBreak="0">
    <w:nsid w:val="2C0738FB"/>
    <w:multiLevelType w:val="hybridMultilevel"/>
    <w:tmpl w:val="75E09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1A25ED"/>
    <w:multiLevelType w:val="hybridMultilevel"/>
    <w:tmpl w:val="3B34A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2CC07A5E"/>
    <w:multiLevelType w:val="multilevel"/>
    <w:tmpl w:val="6DE8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DD27CD0"/>
    <w:multiLevelType w:val="hybridMultilevel"/>
    <w:tmpl w:val="AB80C686"/>
    <w:lvl w:ilvl="0" w:tplc="2F4CCC7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0" w15:restartNumberingAfterBreak="0">
    <w:nsid w:val="2F440851"/>
    <w:multiLevelType w:val="hybridMultilevel"/>
    <w:tmpl w:val="57082DE4"/>
    <w:lvl w:ilvl="0" w:tplc="E9366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FA922A1"/>
    <w:multiLevelType w:val="multilevel"/>
    <w:tmpl w:val="8198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05E4A3A"/>
    <w:multiLevelType w:val="hybridMultilevel"/>
    <w:tmpl w:val="C2C6D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 w15:restartNumberingAfterBreak="0">
    <w:nsid w:val="30697925"/>
    <w:multiLevelType w:val="hybridMultilevel"/>
    <w:tmpl w:val="83387B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3273314E"/>
    <w:multiLevelType w:val="hybridMultilevel"/>
    <w:tmpl w:val="71A69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4724035"/>
    <w:multiLevelType w:val="multilevel"/>
    <w:tmpl w:val="0AAEFB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4AE2B72"/>
    <w:multiLevelType w:val="hybridMultilevel"/>
    <w:tmpl w:val="D93ED6D4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97" w15:restartNumberingAfterBreak="0">
    <w:nsid w:val="352C07BD"/>
    <w:multiLevelType w:val="multilevel"/>
    <w:tmpl w:val="F6D6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54250E7"/>
    <w:multiLevelType w:val="hybridMultilevel"/>
    <w:tmpl w:val="D3480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35A25449"/>
    <w:multiLevelType w:val="multilevel"/>
    <w:tmpl w:val="8162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5E96040"/>
    <w:multiLevelType w:val="multilevel"/>
    <w:tmpl w:val="5F30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6116DF4"/>
    <w:multiLevelType w:val="multilevel"/>
    <w:tmpl w:val="D214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7021053"/>
    <w:multiLevelType w:val="hybridMultilevel"/>
    <w:tmpl w:val="C758077C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03" w15:restartNumberingAfterBreak="0">
    <w:nsid w:val="37405423"/>
    <w:multiLevelType w:val="hybridMultilevel"/>
    <w:tmpl w:val="709CA0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37E64362"/>
    <w:multiLevelType w:val="hybridMultilevel"/>
    <w:tmpl w:val="FF8C2882"/>
    <w:lvl w:ilvl="0" w:tplc="A03CC0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386951C2"/>
    <w:multiLevelType w:val="multilevel"/>
    <w:tmpl w:val="753A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8A00F1E"/>
    <w:multiLevelType w:val="multilevel"/>
    <w:tmpl w:val="4A74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9B347AD"/>
    <w:multiLevelType w:val="multilevel"/>
    <w:tmpl w:val="1AEE6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A8F39F6"/>
    <w:multiLevelType w:val="hybridMultilevel"/>
    <w:tmpl w:val="CB760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3AB43B19"/>
    <w:multiLevelType w:val="multilevel"/>
    <w:tmpl w:val="D430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1" w15:restartNumberingAfterBreak="0">
    <w:nsid w:val="3C484CCF"/>
    <w:multiLevelType w:val="hybridMultilevel"/>
    <w:tmpl w:val="C4DCB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2" w15:restartNumberingAfterBreak="0">
    <w:nsid w:val="3C846255"/>
    <w:multiLevelType w:val="hybridMultilevel"/>
    <w:tmpl w:val="3F7ABF44"/>
    <w:lvl w:ilvl="0" w:tplc="E9366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3E45206C"/>
    <w:multiLevelType w:val="multilevel"/>
    <w:tmpl w:val="3328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E7D7519"/>
    <w:multiLevelType w:val="hybridMultilevel"/>
    <w:tmpl w:val="102A6D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5" w15:restartNumberingAfterBreak="0">
    <w:nsid w:val="3EAB69DB"/>
    <w:multiLevelType w:val="hybridMultilevel"/>
    <w:tmpl w:val="9076A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3F0562FD"/>
    <w:multiLevelType w:val="hybridMultilevel"/>
    <w:tmpl w:val="F16431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03044EF"/>
    <w:multiLevelType w:val="hybridMultilevel"/>
    <w:tmpl w:val="960A6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1063CD2"/>
    <w:multiLevelType w:val="hybridMultilevel"/>
    <w:tmpl w:val="13087BC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9" w15:restartNumberingAfterBreak="0">
    <w:nsid w:val="417B3F7A"/>
    <w:multiLevelType w:val="hybridMultilevel"/>
    <w:tmpl w:val="039CCF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1C72783"/>
    <w:multiLevelType w:val="hybridMultilevel"/>
    <w:tmpl w:val="8CD8D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1" w15:restartNumberingAfterBreak="0">
    <w:nsid w:val="42D3489F"/>
    <w:multiLevelType w:val="hybridMultilevel"/>
    <w:tmpl w:val="930223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42EC0EC2"/>
    <w:multiLevelType w:val="hybridMultilevel"/>
    <w:tmpl w:val="CCBE26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4" w15:restartNumberingAfterBreak="0">
    <w:nsid w:val="442805F1"/>
    <w:multiLevelType w:val="hybridMultilevel"/>
    <w:tmpl w:val="323A6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44581EE0"/>
    <w:multiLevelType w:val="hybridMultilevel"/>
    <w:tmpl w:val="DEC4B9C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6" w15:restartNumberingAfterBreak="0">
    <w:nsid w:val="44C747EE"/>
    <w:multiLevelType w:val="hybridMultilevel"/>
    <w:tmpl w:val="EF2E57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7" w15:restartNumberingAfterBreak="0">
    <w:nsid w:val="44F77558"/>
    <w:multiLevelType w:val="hybridMultilevel"/>
    <w:tmpl w:val="CA247788"/>
    <w:lvl w:ilvl="0" w:tplc="48B48E7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28" w15:restartNumberingAfterBreak="0">
    <w:nsid w:val="47EB5604"/>
    <w:multiLevelType w:val="hybridMultilevel"/>
    <w:tmpl w:val="24D20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0" w15:restartNumberingAfterBreak="0">
    <w:nsid w:val="495E635F"/>
    <w:multiLevelType w:val="hybridMultilevel"/>
    <w:tmpl w:val="AD9005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1" w15:restartNumberingAfterBreak="0">
    <w:nsid w:val="497D1519"/>
    <w:multiLevelType w:val="multilevel"/>
    <w:tmpl w:val="CE705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CB8734D"/>
    <w:multiLevelType w:val="hybridMultilevel"/>
    <w:tmpl w:val="D6FE6916"/>
    <w:lvl w:ilvl="0" w:tplc="CAD4CB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4CDF4C52"/>
    <w:multiLevelType w:val="multilevel"/>
    <w:tmpl w:val="5AAC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D2A0637"/>
    <w:multiLevelType w:val="multilevel"/>
    <w:tmpl w:val="17AC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DE46FC2"/>
    <w:multiLevelType w:val="hybridMultilevel"/>
    <w:tmpl w:val="6046F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E9145E0"/>
    <w:multiLevelType w:val="hybridMultilevel"/>
    <w:tmpl w:val="829E77E8"/>
    <w:lvl w:ilvl="0" w:tplc="773A850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0D377CD"/>
    <w:multiLevelType w:val="multilevel"/>
    <w:tmpl w:val="4BC2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19D4937"/>
    <w:multiLevelType w:val="hybridMultilevel"/>
    <w:tmpl w:val="F9F02D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1E7454C"/>
    <w:multiLevelType w:val="multilevel"/>
    <w:tmpl w:val="7596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283422D"/>
    <w:multiLevelType w:val="multilevel"/>
    <w:tmpl w:val="E308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144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4465A67"/>
    <w:multiLevelType w:val="hybridMultilevel"/>
    <w:tmpl w:val="D9AC2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47E2E9C"/>
    <w:multiLevelType w:val="hybridMultilevel"/>
    <w:tmpl w:val="72021F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3" w15:restartNumberingAfterBreak="0">
    <w:nsid w:val="55590DFA"/>
    <w:multiLevelType w:val="hybridMultilevel"/>
    <w:tmpl w:val="C7ACA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6B6491F"/>
    <w:multiLevelType w:val="hybridMultilevel"/>
    <w:tmpl w:val="F30A58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 w15:restartNumberingAfterBreak="0">
    <w:nsid w:val="56C80BF5"/>
    <w:multiLevelType w:val="multilevel"/>
    <w:tmpl w:val="E92E3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7AC331B"/>
    <w:multiLevelType w:val="hybridMultilevel"/>
    <w:tmpl w:val="A3F810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7" w15:restartNumberingAfterBreak="0">
    <w:nsid w:val="57BD341F"/>
    <w:multiLevelType w:val="hybridMultilevel"/>
    <w:tmpl w:val="8D8A5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8" w15:restartNumberingAfterBreak="0">
    <w:nsid w:val="57DE3541"/>
    <w:multiLevelType w:val="hybridMultilevel"/>
    <w:tmpl w:val="60AC23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 w15:restartNumberingAfterBreak="0">
    <w:nsid w:val="58881468"/>
    <w:multiLevelType w:val="multilevel"/>
    <w:tmpl w:val="309C3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9055350"/>
    <w:multiLevelType w:val="hybridMultilevel"/>
    <w:tmpl w:val="E40E99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2" w15:restartNumberingAfterBreak="0">
    <w:nsid w:val="59571E9B"/>
    <w:multiLevelType w:val="multilevel"/>
    <w:tmpl w:val="A9FA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95E3E74"/>
    <w:multiLevelType w:val="hybridMultilevel"/>
    <w:tmpl w:val="DD3282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59AE1E8E"/>
    <w:multiLevelType w:val="hybridMultilevel"/>
    <w:tmpl w:val="CBAC39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5" w15:restartNumberingAfterBreak="0">
    <w:nsid w:val="5A8A1ED5"/>
    <w:multiLevelType w:val="hybridMultilevel"/>
    <w:tmpl w:val="01464B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6" w15:restartNumberingAfterBreak="0">
    <w:nsid w:val="5ADC6A32"/>
    <w:multiLevelType w:val="multilevel"/>
    <w:tmpl w:val="BAB0A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BAA5731"/>
    <w:multiLevelType w:val="hybridMultilevel"/>
    <w:tmpl w:val="89BA32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5D123D7A"/>
    <w:multiLevelType w:val="hybridMultilevel"/>
    <w:tmpl w:val="540233E6"/>
    <w:lvl w:ilvl="0" w:tplc="A03CC0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5D817116"/>
    <w:multiLevelType w:val="hybridMultilevel"/>
    <w:tmpl w:val="9AA08BC0"/>
    <w:lvl w:ilvl="0" w:tplc="E9366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1" w15:restartNumberingAfterBreak="0">
    <w:nsid w:val="5E0363A2"/>
    <w:multiLevelType w:val="multilevel"/>
    <w:tmpl w:val="0FD2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E8A2341"/>
    <w:multiLevelType w:val="multilevel"/>
    <w:tmpl w:val="77B6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EE009D4"/>
    <w:multiLevelType w:val="hybridMultilevel"/>
    <w:tmpl w:val="5A0CF4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 w15:restartNumberingAfterBreak="0">
    <w:nsid w:val="600E5725"/>
    <w:multiLevelType w:val="hybridMultilevel"/>
    <w:tmpl w:val="FB8EF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5" w15:restartNumberingAfterBreak="0">
    <w:nsid w:val="60C40C23"/>
    <w:multiLevelType w:val="hybridMultilevel"/>
    <w:tmpl w:val="8280F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6140302F"/>
    <w:multiLevelType w:val="hybridMultilevel"/>
    <w:tmpl w:val="6B46F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20F383D"/>
    <w:multiLevelType w:val="hybridMultilevel"/>
    <w:tmpl w:val="6F28E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8" w15:restartNumberingAfterBreak="0">
    <w:nsid w:val="629A05A8"/>
    <w:multiLevelType w:val="hybridMultilevel"/>
    <w:tmpl w:val="7CCC43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9" w15:restartNumberingAfterBreak="0">
    <w:nsid w:val="62B749E2"/>
    <w:multiLevelType w:val="hybridMultilevel"/>
    <w:tmpl w:val="6002A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2D96F72"/>
    <w:multiLevelType w:val="multilevel"/>
    <w:tmpl w:val="6D5E1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3161E2B"/>
    <w:multiLevelType w:val="hybridMultilevel"/>
    <w:tmpl w:val="AA3A2552"/>
    <w:lvl w:ilvl="0" w:tplc="CAD4CB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31E4791"/>
    <w:multiLevelType w:val="hybridMultilevel"/>
    <w:tmpl w:val="E4482842"/>
    <w:lvl w:ilvl="0" w:tplc="2F4CCC7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63CA7D17"/>
    <w:multiLevelType w:val="multilevel"/>
    <w:tmpl w:val="2E64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4124869"/>
    <w:multiLevelType w:val="multilevel"/>
    <w:tmpl w:val="5406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52A4CC3"/>
    <w:multiLevelType w:val="hybridMultilevel"/>
    <w:tmpl w:val="3634C7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6" w15:restartNumberingAfterBreak="0">
    <w:nsid w:val="6586041D"/>
    <w:multiLevelType w:val="hybridMultilevel"/>
    <w:tmpl w:val="F2CCF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7" w15:restartNumberingAfterBreak="0">
    <w:nsid w:val="663717C3"/>
    <w:multiLevelType w:val="hybridMultilevel"/>
    <w:tmpl w:val="7DD4A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66DC63EA"/>
    <w:multiLevelType w:val="hybridMultilevel"/>
    <w:tmpl w:val="C21A0D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 w15:restartNumberingAfterBreak="0">
    <w:nsid w:val="675C7E0C"/>
    <w:multiLevelType w:val="multilevel"/>
    <w:tmpl w:val="EE42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76E27A4"/>
    <w:multiLevelType w:val="hybridMultilevel"/>
    <w:tmpl w:val="170099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1" w15:restartNumberingAfterBreak="0">
    <w:nsid w:val="679F7E98"/>
    <w:multiLevelType w:val="hybridMultilevel"/>
    <w:tmpl w:val="DCCAD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68A678FA"/>
    <w:multiLevelType w:val="hybridMultilevel"/>
    <w:tmpl w:val="D646BF42"/>
    <w:lvl w:ilvl="0" w:tplc="18E466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 w15:restartNumberingAfterBreak="0">
    <w:nsid w:val="68D87426"/>
    <w:multiLevelType w:val="hybridMultilevel"/>
    <w:tmpl w:val="58FC4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4" w15:restartNumberingAfterBreak="0">
    <w:nsid w:val="69FA60AF"/>
    <w:multiLevelType w:val="hybridMultilevel"/>
    <w:tmpl w:val="4C560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6A564332"/>
    <w:multiLevelType w:val="hybridMultilevel"/>
    <w:tmpl w:val="55088C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 w15:restartNumberingAfterBreak="0">
    <w:nsid w:val="6A790151"/>
    <w:multiLevelType w:val="hybridMultilevel"/>
    <w:tmpl w:val="66D2F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7" w15:restartNumberingAfterBreak="0">
    <w:nsid w:val="6B4F1013"/>
    <w:multiLevelType w:val="hybridMultilevel"/>
    <w:tmpl w:val="96129656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88" w15:restartNumberingAfterBreak="0">
    <w:nsid w:val="6B8D5261"/>
    <w:multiLevelType w:val="hybridMultilevel"/>
    <w:tmpl w:val="2EDE6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6E062233"/>
    <w:multiLevelType w:val="multilevel"/>
    <w:tmpl w:val="61B8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E093000"/>
    <w:multiLevelType w:val="multilevel"/>
    <w:tmpl w:val="AD02B4D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E6860EF"/>
    <w:multiLevelType w:val="multilevel"/>
    <w:tmpl w:val="D9EC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3" w15:restartNumberingAfterBreak="0">
    <w:nsid w:val="6EC55481"/>
    <w:multiLevelType w:val="hybridMultilevel"/>
    <w:tmpl w:val="4B347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6EEB7C10"/>
    <w:multiLevelType w:val="hybridMultilevel"/>
    <w:tmpl w:val="16FE7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70565CC8"/>
    <w:multiLevelType w:val="hybridMultilevel"/>
    <w:tmpl w:val="38CEB9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6" w15:restartNumberingAfterBreak="0">
    <w:nsid w:val="70EE386F"/>
    <w:multiLevelType w:val="multilevel"/>
    <w:tmpl w:val="924E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12141D3"/>
    <w:multiLevelType w:val="hybridMultilevel"/>
    <w:tmpl w:val="DD3282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71C010B6"/>
    <w:multiLevelType w:val="hybridMultilevel"/>
    <w:tmpl w:val="B4546D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9" w15:restartNumberingAfterBreak="0">
    <w:nsid w:val="71DA016B"/>
    <w:multiLevelType w:val="hybridMultilevel"/>
    <w:tmpl w:val="DD42A6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75A80CE4"/>
    <w:multiLevelType w:val="hybridMultilevel"/>
    <w:tmpl w:val="2E246178"/>
    <w:lvl w:ilvl="0" w:tplc="AD1218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76766004"/>
    <w:multiLevelType w:val="multilevel"/>
    <w:tmpl w:val="7F3CB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77BC363B"/>
    <w:multiLevelType w:val="multilevel"/>
    <w:tmpl w:val="AD02B4D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84410B2"/>
    <w:multiLevelType w:val="hybridMultilevel"/>
    <w:tmpl w:val="EA242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88020F7"/>
    <w:multiLevelType w:val="hybridMultilevel"/>
    <w:tmpl w:val="94B8F9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5" w15:restartNumberingAfterBreak="0">
    <w:nsid w:val="789C5C96"/>
    <w:multiLevelType w:val="hybridMultilevel"/>
    <w:tmpl w:val="DD3282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7A53248B"/>
    <w:multiLevelType w:val="hybridMultilevel"/>
    <w:tmpl w:val="5F28D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7" w15:restartNumberingAfterBreak="0">
    <w:nsid w:val="7A8A4D02"/>
    <w:multiLevelType w:val="multilevel"/>
    <w:tmpl w:val="3AA4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B9E2895"/>
    <w:multiLevelType w:val="hybridMultilevel"/>
    <w:tmpl w:val="9EFC9F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7C286A69"/>
    <w:multiLevelType w:val="hybridMultilevel"/>
    <w:tmpl w:val="28D602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0" w15:restartNumberingAfterBreak="0">
    <w:nsid w:val="7C411929"/>
    <w:multiLevelType w:val="multilevel"/>
    <w:tmpl w:val="D3AA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C615FA4"/>
    <w:multiLevelType w:val="multilevel"/>
    <w:tmpl w:val="D904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D0029BA"/>
    <w:multiLevelType w:val="multilevel"/>
    <w:tmpl w:val="3EA6CAC2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decimal"/>
      <w:lvlText w:val="%2."/>
      <w:lvlJc w:val="left"/>
      <w:pPr>
        <w:ind w:left="5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4" w15:restartNumberingAfterBreak="0">
    <w:nsid w:val="7EBB297D"/>
    <w:multiLevelType w:val="multilevel"/>
    <w:tmpl w:val="9534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F9D721F"/>
    <w:multiLevelType w:val="hybridMultilevel"/>
    <w:tmpl w:val="EC507D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21834457">
    <w:abstractNumId w:val="151"/>
  </w:num>
  <w:num w:numId="2" w16cid:durableId="1720283344">
    <w:abstractNumId w:val="27"/>
  </w:num>
  <w:num w:numId="3" w16cid:durableId="261958449">
    <w:abstractNumId w:val="12"/>
  </w:num>
  <w:num w:numId="4" w16cid:durableId="605237378">
    <w:abstractNumId w:val="192"/>
  </w:num>
  <w:num w:numId="5" w16cid:durableId="1264217691">
    <w:abstractNumId w:val="53"/>
  </w:num>
  <w:num w:numId="6" w16cid:durableId="132019664">
    <w:abstractNumId w:val="110"/>
  </w:num>
  <w:num w:numId="7" w16cid:durableId="806822936">
    <w:abstractNumId w:val="129"/>
  </w:num>
  <w:num w:numId="8" w16cid:durableId="545139878">
    <w:abstractNumId w:val="9"/>
  </w:num>
  <w:num w:numId="9" w16cid:durableId="1429157404">
    <w:abstractNumId w:val="7"/>
  </w:num>
  <w:num w:numId="10" w16cid:durableId="1167133013">
    <w:abstractNumId w:val="6"/>
  </w:num>
  <w:num w:numId="11" w16cid:durableId="1695885297">
    <w:abstractNumId w:val="5"/>
  </w:num>
  <w:num w:numId="12" w16cid:durableId="2022080121">
    <w:abstractNumId w:val="4"/>
  </w:num>
  <w:num w:numId="13" w16cid:durableId="843670845">
    <w:abstractNumId w:val="8"/>
  </w:num>
  <w:num w:numId="14" w16cid:durableId="197936372">
    <w:abstractNumId w:val="3"/>
  </w:num>
  <w:num w:numId="15" w16cid:durableId="1196963773">
    <w:abstractNumId w:val="2"/>
  </w:num>
  <w:num w:numId="16" w16cid:durableId="1796219624">
    <w:abstractNumId w:val="1"/>
  </w:num>
  <w:num w:numId="17" w16cid:durableId="872693991">
    <w:abstractNumId w:val="0"/>
  </w:num>
  <w:num w:numId="18" w16cid:durableId="1238712535">
    <w:abstractNumId w:val="84"/>
  </w:num>
  <w:num w:numId="19" w16cid:durableId="1565946738">
    <w:abstractNumId w:val="89"/>
  </w:num>
  <w:num w:numId="20" w16cid:durableId="977875627">
    <w:abstractNumId w:val="160"/>
  </w:num>
  <w:num w:numId="21" w16cid:durableId="1143155887">
    <w:abstractNumId w:val="123"/>
  </w:num>
  <w:num w:numId="22" w16cid:durableId="195890196">
    <w:abstractNumId w:val="24"/>
  </w:num>
  <w:num w:numId="23" w16cid:durableId="1514415223">
    <w:abstractNumId w:val="213"/>
  </w:num>
  <w:num w:numId="24" w16cid:durableId="2122607422">
    <w:abstractNumId w:val="181"/>
  </w:num>
  <w:num w:numId="25" w16cid:durableId="1019622478">
    <w:abstractNumId w:val="135"/>
  </w:num>
  <w:num w:numId="26" w16cid:durableId="1739401512">
    <w:abstractNumId w:val="184"/>
  </w:num>
  <w:num w:numId="27" w16cid:durableId="1693217409">
    <w:abstractNumId w:val="66"/>
  </w:num>
  <w:num w:numId="28" w16cid:durableId="1370259191">
    <w:abstractNumId w:val="145"/>
  </w:num>
  <w:num w:numId="29" w16cid:durableId="259948078">
    <w:abstractNumId w:val="30"/>
  </w:num>
  <w:num w:numId="30" w16cid:durableId="766075023">
    <w:abstractNumId w:val="54"/>
  </w:num>
  <w:num w:numId="31" w16cid:durableId="1397817570">
    <w:abstractNumId w:val="58"/>
  </w:num>
  <w:num w:numId="32" w16cid:durableId="314601815">
    <w:abstractNumId w:val="18"/>
  </w:num>
  <w:num w:numId="33" w16cid:durableId="240992646">
    <w:abstractNumId w:val="108"/>
  </w:num>
  <w:num w:numId="34" w16cid:durableId="517160811">
    <w:abstractNumId w:val="56"/>
  </w:num>
  <w:num w:numId="35" w16cid:durableId="1437484483">
    <w:abstractNumId w:val="63"/>
  </w:num>
  <w:num w:numId="36" w16cid:durableId="59014310">
    <w:abstractNumId w:val="103"/>
  </w:num>
  <w:num w:numId="37" w16cid:durableId="1319840305">
    <w:abstractNumId w:val="32"/>
  </w:num>
  <w:num w:numId="38" w16cid:durableId="1433668183">
    <w:abstractNumId w:val="131"/>
  </w:num>
  <w:num w:numId="39" w16cid:durableId="671758089">
    <w:abstractNumId w:val="61"/>
  </w:num>
  <w:num w:numId="40" w16cid:durableId="709647270">
    <w:abstractNumId w:val="29"/>
  </w:num>
  <w:num w:numId="41" w16cid:durableId="854851957">
    <w:abstractNumId w:val="79"/>
  </w:num>
  <w:num w:numId="42" w16cid:durableId="1038890278">
    <w:abstractNumId w:val="127"/>
  </w:num>
  <w:num w:numId="43" w16cid:durableId="12997967">
    <w:abstractNumId w:val="20"/>
  </w:num>
  <w:num w:numId="44" w16cid:durableId="1111634175">
    <w:abstractNumId w:val="82"/>
  </w:num>
  <w:num w:numId="45" w16cid:durableId="1000620558">
    <w:abstractNumId w:val="140"/>
  </w:num>
  <w:num w:numId="46" w16cid:durableId="1638488616">
    <w:abstractNumId w:val="200"/>
  </w:num>
  <w:num w:numId="47" w16cid:durableId="205532404">
    <w:abstractNumId w:val="70"/>
  </w:num>
  <w:num w:numId="48" w16cid:durableId="1842965361">
    <w:abstractNumId w:val="156"/>
  </w:num>
  <w:num w:numId="49" w16cid:durableId="2019458257">
    <w:abstractNumId w:val="87"/>
  </w:num>
  <w:num w:numId="50" w16cid:durableId="667177866">
    <w:abstractNumId w:val="59"/>
  </w:num>
  <w:num w:numId="51" w16cid:durableId="766972816">
    <w:abstractNumId w:val="159"/>
  </w:num>
  <w:num w:numId="52" w16cid:durableId="594090319">
    <w:abstractNumId w:val="76"/>
  </w:num>
  <w:num w:numId="53" w16cid:durableId="2088452525">
    <w:abstractNumId w:val="121"/>
  </w:num>
  <w:num w:numId="54" w16cid:durableId="37901496">
    <w:abstractNumId w:val="106"/>
  </w:num>
  <w:num w:numId="55" w16cid:durableId="284628027">
    <w:abstractNumId w:val="173"/>
  </w:num>
  <w:num w:numId="56" w16cid:durableId="562258487">
    <w:abstractNumId w:val="88"/>
  </w:num>
  <w:num w:numId="57" w16cid:durableId="1650555759">
    <w:abstractNumId w:val="69"/>
  </w:num>
  <w:num w:numId="58" w16cid:durableId="1230841877">
    <w:abstractNumId w:val="171"/>
  </w:num>
  <w:num w:numId="59" w16cid:durableId="166798567">
    <w:abstractNumId w:val="38"/>
  </w:num>
  <w:num w:numId="60" w16cid:durableId="230970562">
    <w:abstractNumId w:val="197"/>
  </w:num>
  <w:num w:numId="61" w16cid:durableId="771170131">
    <w:abstractNumId w:val="126"/>
  </w:num>
  <w:num w:numId="62" w16cid:durableId="1260136315">
    <w:abstractNumId w:val="176"/>
  </w:num>
  <w:num w:numId="63" w16cid:durableId="829980456">
    <w:abstractNumId w:val="185"/>
  </w:num>
  <w:num w:numId="64" w16cid:durableId="2084063413">
    <w:abstractNumId w:val="10"/>
  </w:num>
  <w:num w:numId="65" w16cid:durableId="1473134906">
    <w:abstractNumId w:val="57"/>
  </w:num>
  <w:num w:numId="66" w16cid:durableId="1127115964">
    <w:abstractNumId w:val="23"/>
  </w:num>
  <w:num w:numId="67" w16cid:durableId="820343964">
    <w:abstractNumId w:val="132"/>
  </w:num>
  <w:num w:numId="68" w16cid:durableId="827868445">
    <w:abstractNumId w:val="43"/>
  </w:num>
  <w:num w:numId="69" w16cid:durableId="748384368">
    <w:abstractNumId w:val="205"/>
  </w:num>
  <w:num w:numId="70" w16cid:durableId="2094740690">
    <w:abstractNumId w:val="81"/>
  </w:num>
  <w:num w:numId="71" w16cid:durableId="1619682002">
    <w:abstractNumId w:val="14"/>
    <w:lvlOverride w:ilvl="0">
      <w:startOverride w:val="1"/>
    </w:lvlOverride>
  </w:num>
  <w:num w:numId="72" w16cid:durableId="159808751">
    <w:abstractNumId w:val="51"/>
    <w:lvlOverride w:ilvl="0">
      <w:startOverride w:val="1"/>
    </w:lvlOverride>
  </w:num>
  <w:num w:numId="73" w16cid:durableId="1306201880">
    <w:abstractNumId w:val="51"/>
    <w:lvlOverride w:ilvl="0">
      <w:startOverride w:val="2"/>
    </w:lvlOverride>
  </w:num>
  <w:num w:numId="74" w16cid:durableId="1395853779">
    <w:abstractNumId w:val="51"/>
    <w:lvlOverride w:ilvl="0">
      <w:startOverride w:val="3"/>
    </w:lvlOverride>
  </w:num>
  <w:num w:numId="75" w16cid:durableId="472212093">
    <w:abstractNumId w:val="51"/>
    <w:lvlOverride w:ilvl="0">
      <w:startOverride w:val="4"/>
    </w:lvlOverride>
  </w:num>
  <w:num w:numId="76" w16cid:durableId="1386835660">
    <w:abstractNumId w:val="51"/>
    <w:lvlOverride w:ilvl="0">
      <w:startOverride w:val="5"/>
    </w:lvlOverride>
  </w:num>
  <w:num w:numId="77" w16cid:durableId="222179883">
    <w:abstractNumId w:val="51"/>
    <w:lvlOverride w:ilvl="0">
      <w:startOverride w:val="6"/>
    </w:lvlOverride>
  </w:num>
  <w:num w:numId="78" w16cid:durableId="1315798526">
    <w:abstractNumId w:val="51"/>
    <w:lvlOverride w:ilvl="0">
      <w:startOverride w:val="7"/>
    </w:lvlOverride>
  </w:num>
  <w:num w:numId="79" w16cid:durableId="25065326">
    <w:abstractNumId w:val="19"/>
  </w:num>
  <w:num w:numId="80" w16cid:durableId="781459698">
    <w:abstractNumId w:val="196"/>
  </w:num>
  <w:num w:numId="81" w16cid:durableId="1641374153">
    <w:abstractNumId w:val="47"/>
  </w:num>
  <w:num w:numId="82" w16cid:durableId="1871797749">
    <w:abstractNumId w:val="72"/>
  </w:num>
  <w:num w:numId="83" w16cid:durableId="624388462">
    <w:abstractNumId w:val="73"/>
  </w:num>
  <w:num w:numId="84" w16cid:durableId="429546939">
    <w:abstractNumId w:val="153"/>
  </w:num>
  <w:num w:numId="85" w16cid:durableId="377709609">
    <w:abstractNumId w:val="141"/>
  </w:num>
  <w:num w:numId="86" w16cid:durableId="1427724067">
    <w:abstractNumId w:val="75"/>
  </w:num>
  <w:num w:numId="87" w16cid:durableId="505829509">
    <w:abstractNumId w:val="44"/>
    <w:lvlOverride w:ilvl="0">
      <w:startOverride w:val="1"/>
    </w:lvlOverride>
  </w:num>
  <w:num w:numId="88" w16cid:durableId="1899631790">
    <w:abstractNumId w:val="44"/>
    <w:lvlOverride w:ilvl="0">
      <w:startOverride w:val="2"/>
    </w:lvlOverride>
  </w:num>
  <w:num w:numId="89" w16cid:durableId="348456554">
    <w:abstractNumId w:val="44"/>
    <w:lvlOverride w:ilvl="0">
      <w:startOverride w:val="3"/>
    </w:lvlOverride>
  </w:num>
  <w:num w:numId="90" w16cid:durableId="1719931410">
    <w:abstractNumId w:val="149"/>
    <w:lvlOverride w:ilvl="0">
      <w:startOverride w:val="1"/>
    </w:lvlOverride>
  </w:num>
  <w:num w:numId="91" w16cid:durableId="19667624">
    <w:abstractNumId w:val="149"/>
    <w:lvlOverride w:ilvl="0">
      <w:startOverride w:val="2"/>
    </w:lvlOverride>
  </w:num>
  <w:num w:numId="92" w16cid:durableId="360056380">
    <w:abstractNumId w:val="149"/>
    <w:lvlOverride w:ilvl="0">
      <w:startOverride w:val="3"/>
    </w:lvlOverride>
  </w:num>
  <w:num w:numId="93" w16cid:durableId="1272276005">
    <w:abstractNumId w:val="149"/>
    <w:lvlOverride w:ilvl="0">
      <w:startOverride w:val="4"/>
    </w:lvlOverride>
  </w:num>
  <w:num w:numId="94" w16cid:durableId="345518673">
    <w:abstractNumId w:val="149"/>
    <w:lvlOverride w:ilvl="0">
      <w:startOverride w:val="5"/>
    </w:lvlOverride>
  </w:num>
  <w:num w:numId="95" w16cid:durableId="554656840">
    <w:abstractNumId w:val="170"/>
    <w:lvlOverride w:ilvl="0">
      <w:startOverride w:val="1"/>
    </w:lvlOverride>
  </w:num>
  <w:num w:numId="96" w16cid:durableId="1250626054">
    <w:abstractNumId w:val="170"/>
    <w:lvlOverride w:ilvl="0">
      <w:startOverride w:val="2"/>
    </w:lvlOverride>
  </w:num>
  <w:num w:numId="97" w16cid:durableId="1406759633">
    <w:abstractNumId w:val="170"/>
    <w:lvlOverride w:ilvl="0">
      <w:startOverride w:val="3"/>
    </w:lvlOverride>
  </w:num>
  <w:num w:numId="98" w16cid:durableId="1923103886">
    <w:abstractNumId w:val="170"/>
    <w:lvlOverride w:ilvl="0">
      <w:startOverride w:val="4"/>
    </w:lvlOverride>
  </w:num>
  <w:num w:numId="99" w16cid:durableId="394745570">
    <w:abstractNumId w:val="170"/>
    <w:lvlOverride w:ilvl="0">
      <w:startOverride w:val="5"/>
    </w:lvlOverride>
  </w:num>
  <w:num w:numId="100" w16cid:durableId="860432583">
    <w:abstractNumId w:val="170"/>
    <w:lvlOverride w:ilvl="0">
      <w:startOverride w:val="6"/>
    </w:lvlOverride>
  </w:num>
  <w:num w:numId="101" w16cid:durableId="737478061">
    <w:abstractNumId w:val="170"/>
    <w:lvlOverride w:ilvl="0">
      <w:startOverride w:val="7"/>
    </w:lvlOverride>
  </w:num>
  <w:num w:numId="102" w16cid:durableId="1560362828">
    <w:abstractNumId w:val="170"/>
    <w:lvlOverride w:ilvl="0">
      <w:startOverride w:val="8"/>
    </w:lvlOverride>
  </w:num>
  <w:num w:numId="103" w16cid:durableId="1471829175">
    <w:abstractNumId w:val="93"/>
  </w:num>
  <w:num w:numId="104" w16cid:durableId="114906855">
    <w:abstractNumId w:val="50"/>
  </w:num>
  <w:num w:numId="105" w16cid:durableId="1897280586">
    <w:abstractNumId w:val="83"/>
  </w:num>
  <w:num w:numId="106" w16cid:durableId="306784492">
    <w:abstractNumId w:val="191"/>
    <w:lvlOverride w:ilvl="0">
      <w:startOverride w:val="1"/>
    </w:lvlOverride>
  </w:num>
  <w:num w:numId="107" w16cid:durableId="832456135">
    <w:abstractNumId w:val="191"/>
    <w:lvlOverride w:ilvl="0">
      <w:startOverride w:val="2"/>
    </w:lvlOverride>
  </w:num>
  <w:num w:numId="108" w16cid:durableId="291137815">
    <w:abstractNumId w:val="191"/>
    <w:lvlOverride w:ilvl="0">
      <w:startOverride w:val="3"/>
    </w:lvlOverride>
  </w:num>
  <w:num w:numId="109" w16cid:durableId="2031107062">
    <w:abstractNumId w:val="191"/>
    <w:lvlOverride w:ilvl="0">
      <w:startOverride w:val="4"/>
    </w:lvlOverride>
  </w:num>
  <w:num w:numId="110" w16cid:durableId="286594536">
    <w:abstractNumId w:val="25"/>
  </w:num>
  <w:num w:numId="111" w16cid:durableId="1588803491">
    <w:abstractNumId w:val="65"/>
  </w:num>
  <w:num w:numId="112" w16cid:durableId="1019160967">
    <w:abstractNumId w:val="134"/>
  </w:num>
  <w:num w:numId="113" w16cid:durableId="1569001703">
    <w:abstractNumId w:val="15"/>
  </w:num>
  <w:num w:numId="114" w16cid:durableId="1318723190">
    <w:abstractNumId w:val="115"/>
  </w:num>
  <w:num w:numId="115" w16cid:durableId="889416369">
    <w:abstractNumId w:val="172"/>
  </w:num>
  <w:num w:numId="116" w16cid:durableId="2119524468">
    <w:abstractNumId w:val="64"/>
  </w:num>
  <w:num w:numId="117" w16cid:durableId="877551009">
    <w:abstractNumId w:val="117"/>
  </w:num>
  <w:num w:numId="118" w16cid:durableId="677345381">
    <w:abstractNumId w:val="78"/>
  </w:num>
  <w:num w:numId="119" w16cid:durableId="971833978">
    <w:abstractNumId w:val="133"/>
  </w:num>
  <w:num w:numId="120" w16cid:durableId="2025936647">
    <w:abstractNumId w:val="188"/>
  </w:num>
  <w:num w:numId="121" w16cid:durableId="209803537">
    <w:abstractNumId w:val="41"/>
  </w:num>
  <w:num w:numId="122" w16cid:durableId="1235163721">
    <w:abstractNumId w:val="109"/>
  </w:num>
  <w:num w:numId="123" w16cid:durableId="1030377586">
    <w:abstractNumId w:val="33"/>
  </w:num>
  <w:num w:numId="124" w16cid:durableId="1404644017">
    <w:abstractNumId w:val="105"/>
  </w:num>
  <w:num w:numId="125" w16cid:durableId="1063065576">
    <w:abstractNumId w:val="168"/>
  </w:num>
  <w:num w:numId="126" w16cid:durableId="462817195">
    <w:abstractNumId w:val="144"/>
  </w:num>
  <w:num w:numId="127" w16cid:durableId="1252928607">
    <w:abstractNumId w:val="152"/>
  </w:num>
  <w:num w:numId="128" w16cid:durableId="1752312646">
    <w:abstractNumId w:val="163"/>
  </w:num>
  <w:num w:numId="129" w16cid:durableId="2085371334">
    <w:abstractNumId w:val="207"/>
  </w:num>
  <w:num w:numId="130" w16cid:durableId="423115454">
    <w:abstractNumId w:val="148"/>
  </w:num>
  <w:num w:numId="131" w16cid:durableId="255140663">
    <w:abstractNumId w:val="210"/>
  </w:num>
  <w:num w:numId="132" w16cid:durableId="187645774">
    <w:abstractNumId w:val="147"/>
  </w:num>
  <w:num w:numId="133" w16cid:durableId="478352714">
    <w:abstractNumId w:val="208"/>
  </w:num>
  <w:num w:numId="134" w16cid:durableId="887255007">
    <w:abstractNumId w:val="194"/>
  </w:num>
  <w:num w:numId="135" w16cid:durableId="747921571">
    <w:abstractNumId w:val="40"/>
  </w:num>
  <w:num w:numId="136" w16cid:durableId="2072194296">
    <w:abstractNumId w:val="178"/>
  </w:num>
  <w:num w:numId="137" w16cid:durableId="92165687">
    <w:abstractNumId w:val="98"/>
  </w:num>
  <w:num w:numId="138" w16cid:durableId="1556233318">
    <w:abstractNumId w:val="166"/>
  </w:num>
  <w:num w:numId="139" w16cid:durableId="1019354502">
    <w:abstractNumId w:val="169"/>
  </w:num>
  <w:num w:numId="140" w16cid:durableId="1467429894">
    <w:abstractNumId w:val="116"/>
  </w:num>
  <w:num w:numId="141" w16cid:durableId="711811722">
    <w:abstractNumId w:val="62"/>
  </w:num>
  <w:num w:numId="142" w16cid:durableId="330910611">
    <w:abstractNumId w:val="36"/>
  </w:num>
  <w:num w:numId="143" w16cid:durableId="1883787950">
    <w:abstractNumId w:val="96"/>
  </w:num>
  <w:num w:numId="144" w16cid:durableId="21901991">
    <w:abstractNumId w:val="187"/>
  </w:num>
  <w:num w:numId="145" w16cid:durableId="669719477">
    <w:abstractNumId w:val="102"/>
  </w:num>
  <w:num w:numId="146" w16cid:durableId="91244514">
    <w:abstractNumId w:val="199"/>
  </w:num>
  <w:num w:numId="147" w16cid:durableId="109975385">
    <w:abstractNumId w:val="203"/>
  </w:num>
  <w:num w:numId="148" w16cid:durableId="34281236">
    <w:abstractNumId w:val="17"/>
  </w:num>
  <w:num w:numId="149" w16cid:durableId="1167479698">
    <w:abstractNumId w:val="143"/>
  </w:num>
  <w:num w:numId="150" w16cid:durableId="1752387631">
    <w:abstractNumId w:val="193"/>
  </w:num>
  <w:num w:numId="151" w16cid:durableId="1454252905">
    <w:abstractNumId w:val="21"/>
  </w:num>
  <w:num w:numId="152" w16cid:durableId="693460384">
    <w:abstractNumId w:val="48"/>
  </w:num>
  <w:num w:numId="153" w16cid:durableId="1957133560">
    <w:abstractNumId w:val="136"/>
  </w:num>
  <w:num w:numId="154" w16cid:durableId="1093086541">
    <w:abstractNumId w:val="97"/>
  </w:num>
  <w:num w:numId="155" w16cid:durableId="1447120242">
    <w:abstractNumId w:val="142"/>
  </w:num>
  <w:num w:numId="156" w16cid:durableId="1210875524">
    <w:abstractNumId w:val="146"/>
  </w:num>
  <w:num w:numId="157" w16cid:durableId="1823158514">
    <w:abstractNumId w:val="175"/>
  </w:num>
  <w:num w:numId="158" w16cid:durableId="810250133">
    <w:abstractNumId w:val="209"/>
  </w:num>
  <w:num w:numId="159" w16cid:durableId="1727024839">
    <w:abstractNumId w:val="180"/>
  </w:num>
  <w:num w:numId="160" w16cid:durableId="1328173449">
    <w:abstractNumId w:val="118"/>
  </w:num>
  <w:num w:numId="161" w16cid:durableId="1788423576">
    <w:abstractNumId w:val="154"/>
  </w:num>
  <w:num w:numId="162" w16cid:durableId="62263314">
    <w:abstractNumId w:val="114"/>
  </w:num>
  <w:num w:numId="163" w16cid:durableId="1967615415">
    <w:abstractNumId w:val="157"/>
  </w:num>
  <w:num w:numId="164" w16cid:durableId="2110153585">
    <w:abstractNumId w:val="150"/>
  </w:num>
  <w:num w:numId="165" w16cid:durableId="286933958">
    <w:abstractNumId w:val="125"/>
  </w:num>
  <w:num w:numId="166" w16cid:durableId="2006932638">
    <w:abstractNumId w:val="167"/>
  </w:num>
  <w:num w:numId="167" w16cid:durableId="277032272">
    <w:abstractNumId w:val="37"/>
  </w:num>
  <w:num w:numId="168" w16cid:durableId="1951080231">
    <w:abstractNumId w:val="128"/>
  </w:num>
  <w:num w:numId="169" w16cid:durableId="1271858341">
    <w:abstractNumId w:val="164"/>
  </w:num>
  <w:num w:numId="170" w16cid:durableId="1082481888">
    <w:abstractNumId w:val="119"/>
  </w:num>
  <w:num w:numId="171" w16cid:durableId="1468814630">
    <w:abstractNumId w:val="91"/>
  </w:num>
  <w:num w:numId="172" w16cid:durableId="153031352">
    <w:abstractNumId w:val="120"/>
  </w:num>
  <w:num w:numId="173" w16cid:durableId="578517332">
    <w:abstractNumId w:val="11"/>
  </w:num>
  <w:num w:numId="174" w16cid:durableId="1042362321">
    <w:abstractNumId w:val="137"/>
  </w:num>
  <w:num w:numId="175" w16cid:durableId="1606032398">
    <w:abstractNumId w:val="95"/>
  </w:num>
  <w:num w:numId="176" w16cid:durableId="345407024">
    <w:abstractNumId w:val="26"/>
  </w:num>
  <w:num w:numId="177" w16cid:durableId="2047364890">
    <w:abstractNumId w:val="190"/>
  </w:num>
  <w:num w:numId="178" w16cid:durableId="1397898273">
    <w:abstractNumId w:val="202"/>
  </w:num>
  <w:num w:numId="179" w16cid:durableId="1217206152">
    <w:abstractNumId w:val="183"/>
  </w:num>
  <w:num w:numId="180" w16cid:durableId="1350914925">
    <w:abstractNumId w:val="101"/>
  </w:num>
  <w:num w:numId="181" w16cid:durableId="636298999">
    <w:abstractNumId w:val="52"/>
  </w:num>
  <w:num w:numId="182" w16cid:durableId="69162338">
    <w:abstractNumId w:val="161"/>
  </w:num>
  <w:num w:numId="183" w16cid:durableId="1506286140">
    <w:abstractNumId w:val="45"/>
  </w:num>
  <w:num w:numId="184" w16cid:durableId="374086009">
    <w:abstractNumId w:val="68"/>
  </w:num>
  <w:num w:numId="185" w16cid:durableId="661201340">
    <w:abstractNumId w:val="162"/>
  </w:num>
  <w:num w:numId="186" w16cid:durableId="651326789">
    <w:abstractNumId w:val="139"/>
  </w:num>
  <w:num w:numId="187" w16cid:durableId="1867913117">
    <w:abstractNumId w:val="71"/>
  </w:num>
  <w:num w:numId="188" w16cid:durableId="1589576004">
    <w:abstractNumId w:val="111"/>
  </w:num>
  <w:num w:numId="189" w16cid:durableId="1143622875">
    <w:abstractNumId w:val="92"/>
  </w:num>
  <w:num w:numId="190" w16cid:durableId="1625426748">
    <w:abstractNumId w:val="80"/>
  </w:num>
  <w:num w:numId="191" w16cid:durableId="111098860">
    <w:abstractNumId w:val="174"/>
  </w:num>
  <w:num w:numId="192" w16cid:durableId="54477772">
    <w:abstractNumId w:val="211"/>
  </w:num>
  <w:num w:numId="193" w16cid:durableId="792820457">
    <w:abstractNumId w:val="113"/>
  </w:num>
  <w:num w:numId="194" w16cid:durableId="1568496742">
    <w:abstractNumId w:val="34"/>
  </w:num>
  <w:num w:numId="195" w16cid:durableId="242305201">
    <w:abstractNumId w:val="31"/>
  </w:num>
  <w:num w:numId="196" w16cid:durableId="146871437">
    <w:abstractNumId w:val="214"/>
  </w:num>
  <w:num w:numId="197" w16cid:durableId="833254843">
    <w:abstractNumId w:val="49"/>
  </w:num>
  <w:num w:numId="198" w16cid:durableId="388070217">
    <w:abstractNumId w:val="186"/>
  </w:num>
  <w:num w:numId="199" w16cid:durableId="1726950935">
    <w:abstractNumId w:val="195"/>
  </w:num>
  <w:num w:numId="200" w16cid:durableId="2095932882">
    <w:abstractNumId w:val="206"/>
  </w:num>
  <w:num w:numId="201" w16cid:durableId="1956793426">
    <w:abstractNumId w:val="86"/>
  </w:num>
  <w:num w:numId="202" w16cid:durableId="795564788">
    <w:abstractNumId w:val="67"/>
  </w:num>
  <w:num w:numId="203" w16cid:durableId="1640190803">
    <w:abstractNumId w:val="177"/>
  </w:num>
  <w:num w:numId="204" w16cid:durableId="948708149">
    <w:abstractNumId w:val="74"/>
  </w:num>
  <w:num w:numId="205" w16cid:durableId="1798916216">
    <w:abstractNumId w:val="165"/>
  </w:num>
  <w:num w:numId="206" w16cid:durableId="1086268318">
    <w:abstractNumId w:val="28"/>
  </w:num>
  <w:num w:numId="207" w16cid:durableId="1603412453">
    <w:abstractNumId w:val="16"/>
  </w:num>
  <w:num w:numId="208" w16cid:durableId="1229920866">
    <w:abstractNumId w:val="138"/>
  </w:num>
  <w:num w:numId="209" w16cid:durableId="773133416">
    <w:abstractNumId w:val="22"/>
  </w:num>
  <w:num w:numId="210" w16cid:durableId="315303441">
    <w:abstractNumId w:val="60"/>
  </w:num>
  <w:num w:numId="211" w16cid:durableId="651062043">
    <w:abstractNumId w:val="122"/>
  </w:num>
  <w:num w:numId="212" w16cid:durableId="833572225">
    <w:abstractNumId w:val="13"/>
  </w:num>
  <w:num w:numId="213" w16cid:durableId="663125489">
    <w:abstractNumId w:val="155"/>
  </w:num>
  <w:num w:numId="214" w16cid:durableId="1399405462">
    <w:abstractNumId w:val="77"/>
  </w:num>
  <w:num w:numId="215" w16cid:durableId="610167995">
    <w:abstractNumId w:val="46"/>
  </w:num>
  <w:num w:numId="216" w16cid:durableId="531113115">
    <w:abstractNumId w:val="204"/>
  </w:num>
  <w:num w:numId="217" w16cid:durableId="1826428586">
    <w:abstractNumId w:val="215"/>
  </w:num>
  <w:num w:numId="218" w16cid:durableId="47464285">
    <w:abstractNumId w:val="42"/>
  </w:num>
  <w:num w:numId="219" w16cid:durableId="1943995313">
    <w:abstractNumId w:val="130"/>
  </w:num>
  <w:num w:numId="220" w16cid:durableId="808402286">
    <w:abstractNumId w:val="198"/>
  </w:num>
  <w:num w:numId="221" w16cid:durableId="1502160462">
    <w:abstractNumId w:val="124"/>
  </w:num>
  <w:num w:numId="222" w16cid:durableId="1361512803">
    <w:abstractNumId w:val="104"/>
  </w:num>
  <w:num w:numId="223" w16cid:durableId="1099256844">
    <w:abstractNumId w:val="107"/>
  </w:num>
  <w:num w:numId="224" w16cid:durableId="21710016">
    <w:abstractNumId w:val="212"/>
  </w:num>
  <w:num w:numId="225" w16cid:durableId="223182064">
    <w:abstractNumId w:val="189"/>
  </w:num>
  <w:num w:numId="226" w16cid:durableId="133527017">
    <w:abstractNumId w:val="55"/>
  </w:num>
  <w:num w:numId="227" w16cid:durableId="1987053851">
    <w:abstractNumId w:val="39"/>
  </w:num>
  <w:num w:numId="228" w16cid:durableId="227808223">
    <w:abstractNumId w:val="99"/>
  </w:num>
  <w:num w:numId="229" w16cid:durableId="30228018">
    <w:abstractNumId w:val="94"/>
  </w:num>
  <w:num w:numId="230" w16cid:durableId="1324895938">
    <w:abstractNumId w:val="35"/>
  </w:num>
  <w:num w:numId="231" w16cid:durableId="430588177">
    <w:abstractNumId w:val="182"/>
  </w:num>
  <w:num w:numId="232" w16cid:durableId="1323050131">
    <w:abstractNumId w:val="158"/>
  </w:num>
  <w:num w:numId="233" w16cid:durableId="92286799">
    <w:abstractNumId w:val="201"/>
  </w:num>
  <w:num w:numId="234" w16cid:durableId="2063017288">
    <w:abstractNumId w:val="100"/>
  </w:num>
  <w:num w:numId="235" w16cid:durableId="740711957">
    <w:abstractNumId w:val="179"/>
  </w:num>
  <w:num w:numId="236" w16cid:durableId="3286022">
    <w:abstractNumId w:val="85"/>
  </w:num>
  <w:num w:numId="237" w16cid:durableId="87578433">
    <w:abstractNumId w:val="90"/>
  </w:num>
  <w:num w:numId="238" w16cid:durableId="1748380859">
    <w:abstractNumId w:val="1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22"/>
    <w:rsid w:val="00004887"/>
    <w:rsid w:val="0001061F"/>
    <w:rsid w:val="00017903"/>
    <w:rsid w:val="00021802"/>
    <w:rsid w:val="0002556D"/>
    <w:rsid w:val="00027545"/>
    <w:rsid w:val="00027D65"/>
    <w:rsid w:val="00037423"/>
    <w:rsid w:val="00046D9D"/>
    <w:rsid w:val="00050092"/>
    <w:rsid w:val="00053353"/>
    <w:rsid w:val="000576DF"/>
    <w:rsid w:val="00060672"/>
    <w:rsid w:val="00063028"/>
    <w:rsid w:val="000631A0"/>
    <w:rsid w:val="00074146"/>
    <w:rsid w:val="00075FB3"/>
    <w:rsid w:val="00083CC5"/>
    <w:rsid w:val="000A5534"/>
    <w:rsid w:val="000B7F9A"/>
    <w:rsid w:val="000C0522"/>
    <w:rsid w:val="000E2BEE"/>
    <w:rsid w:val="000E49AC"/>
    <w:rsid w:val="000F3A13"/>
    <w:rsid w:val="000F69E5"/>
    <w:rsid w:val="0010290F"/>
    <w:rsid w:val="00110AA0"/>
    <w:rsid w:val="00122529"/>
    <w:rsid w:val="00124149"/>
    <w:rsid w:val="00126AD7"/>
    <w:rsid w:val="00132ABC"/>
    <w:rsid w:val="00140CE3"/>
    <w:rsid w:val="00142226"/>
    <w:rsid w:val="00145CB6"/>
    <w:rsid w:val="00167CB7"/>
    <w:rsid w:val="001800E2"/>
    <w:rsid w:val="001941A6"/>
    <w:rsid w:val="001A6AA6"/>
    <w:rsid w:val="001B16EE"/>
    <w:rsid w:val="001C22EF"/>
    <w:rsid w:val="001D66D6"/>
    <w:rsid w:val="001F73D4"/>
    <w:rsid w:val="002250A3"/>
    <w:rsid w:val="00246EC3"/>
    <w:rsid w:val="00261674"/>
    <w:rsid w:val="00270A9F"/>
    <w:rsid w:val="00276926"/>
    <w:rsid w:val="00287E82"/>
    <w:rsid w:val="00293C92"/>
    <w:rsid w:val="002A31E5"/>
    <w:rsid w:val="002A413A"/>
    <w:rsid w:val="002C2353"/>
    <w:rsid w:val="002C26C5"/>
    <w:rsid w:val="002C5327"/>
    <w:rsid w:val="002C69B4"/>
    <w:rsid w:val="002D223D"/>
    <w:rsid w:val="002D4874"/>
    <w:rsid w:val="002D4B4A"/>
    <w:rsid w:val="002D53EC"/>
    <w:rsid w:val="002E0A12"/>
    <w:rsid w:val="002E3C92"/>
    <w:rsid w:val="002F3A7D"/>
    <w:rsid w:val="002F58B9"/>
    <w:rsid w:val="00306017"/>
    <w:rsid w:val="003171D7"/>
    <w:rsid w:val="00331E05"/>
    <w:rsid w:val="00341905"/>
    <w:rsid w:val="0035284A"/>
    <w:rsid w:val="0036117B"/>
    <w:rsid w:val="00372045"/>
    <w:rsid w:val="00372459"/>
    <w:rsid w:val="0037539B"/>
    <w:rsid w:val="0037551F"/>
    <w:rsid w:val="003A3FF4"/>
    <w:rsid w:val="003C6864"/>
    <w:rsid w:val="003D06E3"/>
    <w:rsid w:val="003F6BDD"/>
    <w:rsid w:val="003F6DAE"/>
    <w:rsid w:val="00420162"/>
    <w:rsid w:val="0042464A"/>
    <w:rsid w:val="00424BF2"/>
    <w:rsid w:val="00427E24"/>
    <w:rsid w:val="00457778"/>
    <w:rsid w:val="0048082F"/>
    <w:rsid w:val="004A1584"/>
    <w:rsid w:val="004B71A4"/>
    <w:rsid w:val="004C5E72"/>
    <w:rsid w:val="004C6289"/>
    <w:rsid w:val="004D26BA"/>
    <w:rsid w:val="004D5A25"/>
    <w:rsid w:val="004E066E"/>
    <w:rsid w:val="0050755A"/>
    <w:rsid w:val="00520EF6"/>
    <w:rsid w:val="005216FF"/>
    <w:rsid w:val="00522FF5"/>
    <w:rsid w:val="0053282D"/>
    <w:rsid w:val="00540481"/>
    <w:rsid w:val="005501F1"/>
    <w:rsid w:val="00567F94"/>
    <w:rsid w:val="00570D6F"/>
    <w:rsid w:val="0058268E"/>
    <w:rsid w:val="005A0DB6"/>
    <w:rsid w:val="005A29A4"/>
    <w:rsid w:val="005A6123"/>
    <w:rsid w:val="005A65FC"/>
    <w:rsid w:val="005B37F8"/>
    <w:rsid w:val="005C0F3B"/>
    <w:rsid w:val="005D1759"/>
    <w:rsid w:val="005D642C"/>
    <w:rsid w:val="005E58A1"/>
    <w:rsid w:val="005F13FC"/>
    <w:rsid w:val="0060522F"/>
    <w:rsid w:val="00615010"/>
    <w:rsid w:val="00616832"/>
    <w:rsid w:val="006174D3"/>
    <w:rsid w:val="00623E27"/>
    <w:rsid w:val="006308CA"/>
    <w:rsid w:val="006427C1"/>
    <w:rsid w:val="00645252"/>
    <w:rsid w:val="006532BF"/>
    <w:rsid w:val="006542A9"/>
    <w:rsid w:val="00662ECF"/>
    <w:rsid w:val="006663E3"/>
    <w:rsid w:val="00677544"/>
    <w:rsid w:val="0069380B"/>
    <w:rsid w:val="00695AB5"/>
    <w:rsid w:val="006A0305"/>
    <w:rsid w:val="006A0B03"/>
    <w:rsid w:val="006A55D0"/>
    <w:rsid w:val="006B083F"/>
    <w:rsid w:val="006B34A1"/>
    <w:rsid w:val="006D3D74"/>
    <w:rsid w:val="006D7075"/>
    <w:rsid w:val="006E0D52"/>
    <w:rsid w:val="006E12F9"/>
    <w:rsid w:val="006E562E"/>
    <w:rsid w:val="006E5F93"/>
    <w:rsid w:val="006F0EDB"/>
    <w:rsid w:val="006F2F3F"/>
    <w:rsid w:val="006F402A"/>
    <w:rsid w:val="006F6B0E"/>
    <w:rsid w:val="006F7837"/>
    <w:rsid w:val="007004A1"/>
    <w:rsid w:val="00720D02"/>
    <w:rsid w:val="00721916"/>
    <w:rsid w:val="00723322"/>
    <w:rsid w:val="007431CD"/>
    <w:rsid w:val="00750642"/>
    <w:rsid w:val="00776E68"/>
    <w:rsid w:val="007836B5"/>
    <w:rsid w:val="00792599"/>
    <w:rsid w:val="00795469"/>
    <w:rsid w:val="007A5098"/>
    <w:rsid w:val="007B3027"/>
    <w:rsid w:val="007B5F47"/>
    <w:rsid w:val="007C1D59"/>
    <w:rsid w:val="007C7CE4"/>
    <w:rsid w:val="007D0A05"/>
    <w:rsid w:val="007D517F"/>
    <w:rsid w:val="007E0BB0"/>
    <w:rsid w:val="007F5803"/>
    <w:rsid w:val="007F68DE"/>
    <w:rsid w:val="00807302"/>
    <w:rsid w:val="008150DE"/>
    <w:rsid w:val="008173E3"/>
    <w:rsid w:val="00823508"/>
    <w:rsid w:val="008300F7"/>
    <w:rsid w:val="00833297"/>
    <w:rsid w:val="00833C57"/>
    <w:rsid w:val="0083569A"/>
    <w:rsid w:val="00843239"/>
    <w:rsid w:val="00867917"/>
    <w:rsid w:val="00867B4F"/>
    <w:rsid w:val="008A479C"/>
    <w:rsid w:val="008A4D90"/>
    <w:rsid w:val="008B4776"/>
    <w:rsid w:val="008B5698"/>
    <w:rsid w:val="008C1874"/>
    <w:rsid w:val="008F1350"/>
    <w:rsid w:val="00913E46"/>
    <w:rsid w:val="00914EC8"/>
    <w:rsid w:val="00942FF1"/>
    <w:rsid w:val="0094336C"/>
    <w:rsid w:val="0096259C"/>
    <w:rsid w:val="0096713E"/>
    <w:rsid w:val="00974EC9"/>
    <w:rsid w:val="00981426"/>
    <w:rsid w:val="009843B2"/>
    <w:rsid w:val="0098640D"/>
    <w:rsid w:val="00987155"/>
    <w:rsid w:val="00995E17"/>
    <w:rsid w:val="009C46C0"/>
    <w:rsid w:val="009C4AF7"/>
    <w:rsid w:val="009C619A"/>
    <w:rsid w:val="009D7A94"/>
    <w:rsid w:val="009E5847"/>
    <w:rsid w:val="009F280B"/>
    <w:rsid w:val="009F4FD5"/>
    <w:rsid w:val="009F5D68"/>
    <w:rsid w:val="009F7FF9"/>
    <w:rsid w:val="00A03EE0"/>
    <w:rsid w:val="00A12336"/>
    <w:rsid w:val="00A166F0"/>
    <w:rsid w:val="00A207AA"/>
    <w:rsid w:val="00A32D84"/>
    <w:rsid w:val="00A60F67"/>
    <w:rsid w:val="00A66BD6"/>
    <w:rsid w:val="00A765BB"/>
    <w:rsid w:val="00A91EC6"/>
    <w:rsid w:val="00A9204E"/>
    <w:rsid w:val="00AA4524"/>
    <w:rsid w:val="00AB0B8C"/>
    <w:rsid w:val="00AC5CEA"/>
    <w:rsid w:val="00AC70E9"/>
    <w:rsid w:val="00AD6E66"/>
    <w:rsid w:val="00B1041D"/>
    <w:rsid w:val="00B1203B"/>
    <w:rsid w:val="00B16DCE"/>
    <w:rsid w:val="00B33F9A"/>
    <w:rsid w:val="00B34A68"/>
    <w:rsid w:val="00B36F78"/>
    <w:rsid w:val="00B4278E"/>
    <w:rsid w:val="00B5624C"/>
    <w:rsid w:val="00B60DDF"/>
    <w:rsid w:val="00B77BA3"/>
    <w:rsid w:val="00B86529"/>
    <w:rsid w:val="00B90E3D"/>
    <w:rsid w:val="00B933AC"/>
    <w:rsid w:val="00B94A13"/>
    <w:rsid w:val="00BB1BA4"/>
    <w:rsid w:val="00BB20F1"/>
    <w:rsid w:val="00BC0B77"/>
    <w:rsid w:val="00C14DC4"/>
    <w:rsid w:val="00C16F70"/>
    <w:rsid w:val="00C214F1"/>
    <w:rsid w:val="00C36195"/>
    <w:rsid w:val="00C3630B"/>
    <w:rsid w:val="00C73765"/>
    <w:rsid w:val="00C77F6B"/>
    <w:rsid w:val="00C81B61"/>
    <w:rsid w:val="00C849B0"/>
    <w:rsid w:val="00C8794D"/>
    <w:rsid w:val="00C92A7F"/>
    <w:rsid w:val="00C97F71"/>
    <w:rsid w:val="00CA3A83"/>
    <w:rsid w:val="00CC3811"/>
    <w:rsid w:val="00CD7551"/>
    <w:rsid w:val="00CE5431"/>
    <w:rsid w:val="00CE6E6B"/>
    <w:rsid w:val="00D01FC6"/>
    <w:rsid w:val="00D1455A"/>
    <w:rsid w:val="00D332CE"/>
    <w:rsid w:val="00D40C5A"/>
    <w:rsid w:val="00D62D0F"/>
    <w:rsid w:val="00D656E6"/>
    <w:rsid w:val="00D86030"/>
    <w:rsid w:val="00D87A77"/>
    <w:rsid w:val="00D94CF6"/>
    <w:rsid w:val="00D954F6"/>
    <w:rsid w:val="00DA4553"/>
    <w:rsid w:val="00DA61F4"/>
    <w:rsid w:val="00DA6986"/>
    <w:rsid w:val="00DA7473"/>
    <w:rsid w:val="00DB6C78"/>
    <w:rsid w:val="00DC5C94"/>
    <w:rsid w:val="00DC787A"/>
    <w:rsid w:val="00DD402D"/>
    <w:rsid w:val="00DF5FBC"/>
    <w:rsid w:val="00E01ABC"/>
    <w:rsid w:val="00E07611"/>
    <w:rsid w:val="00E1541F"/>
    <w:rsid w:val="00E1616F"/>
    <w:rsid w:val="00E17D83"/>
    <w:rsid w:val="00E17E3B"/>
    <w:rsid w:val="00E221A4"/>
    <w:rsid w:val="00E357FE"/>
    <w:rsid w:val="00E36752"/>
    <w:rsid w:val="00E41F80"/>
    <w:rsid w:val="00E44E46"/>
    <w:rsid w:val="00E50286"/>
    <w:rsid w:val="00E74454"/>
    <w:rsid w:val="00E81B0A"/>
    <w:rsid w:val="00E82A61"/>
    <w:rsid w:val="00E837F7"/>
    <w:rsid w:val="00E87F91"/>
    <w:rsid w:val="00E92EEE"/>
    <w:rsid w:val="00EA114F"/>
    <w:rsid w:val="00EA16F1"/>
    <w:rsid w:val="00EA7270"/>
    <w:rsid w:val="00EC4377"/>
    <w:rsid w:val="00EC52D5"/>
    <w:rsid w:val="00ED006C"/>
    <w:rsid w:val="00ED0FC2"/>
    <w:rsid w:val="00ED1602"/>
    <w:rsid w:val="00EE3A5E"/>
    <w:rsid w:val="00EE5C85"/>
    <w:rsid w:val="00EF2D0E"/>
    <w:rsid w:val="00F029FA"/>
    <w:rsid w:val="00F155F6"/>
    <w:rsid w:val="00F2613C"/>
    <w:rsid w:val="00F30226"/>
    <w:rsid w:val="00F3464A"/>
    <w:rsid w:val="00F412C9"/>
    <w:rsid w:val="00F477D4"/>
    <w:rsid w:val="00F64B55"/>
    <w:rsid w:val="00F657F0"/>
    <w:rsid w:val="00F6692E"/>
    <w:rsid w:val="00F738BF"/>
    <w:rsid w:val="00F75526"/>
    <w:rsid w:val="00FB0FE9"/>
    <w:rsid w:val="00FB4E4B"/>
    <w:rsid w:val="00FC2474"/>
    <w:rsid w:val="00FC7EE8"/>
    <w:rsid w:val="00FD0EA6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10E66D"/>
  <w15:chartTrackingRefBased/>
  <w15:docId w15:val="{4764B4E1-D799-4F57-8886-F78BB4B6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723322"/>
  </w:style>
  <w:style w:type="paragraph" w:styleId="ListParagraph">
    <w:name w:val="List Paragraph"/>
    <w:basedOn w:val="Normal"/>
    <w:uiPriority w:val="34"/>
    <w:unhideWhenUsed/>
    <w:qFormat/>
    <w:rsid w:val="007233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7BA3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879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265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8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7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13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67709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76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44162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0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34970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1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913736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8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9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15187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43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5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5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5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4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4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5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5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7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4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9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3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4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0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2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2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1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1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4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4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96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76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0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7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1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2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8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8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2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0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9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8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6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5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2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6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9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8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4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5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9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6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5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8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84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6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5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56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8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2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2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6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3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2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9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8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6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3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3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8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5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5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0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9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2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5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5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6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119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35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08302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57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76165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2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3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67099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6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1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40504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4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5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25549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0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4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2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1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9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3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9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example.com/login" TargetMode="External"/><Relationship Id="rId18" Type="http://schemas.openxmlformats.org/officeDocument/2006/relationships/hyperlink" Target="https://git-scm.com/download/win" TargetMode="External"/><Relationship Id="rId26" Type="http://schemas.openxmlformats.org/officeDocument/2006/relationships/image" Target="media/image5.jpe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username/repository-name.git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example.com" TargetMode="External"/><Relationship Id="rId17" Type="http://schemas.openxmlformats.org/officeDocument/2006/relationships/hyperlink" Target="https://github.com/" TargetMode="External"/><Relationship Id="rId25" Type="http://schemas.openxmlformats.org/officeDocument/2006/relationships/hyperlink" Target="https://www.geeksforgeeks.org/software-engineering-software-design-process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github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yperlink" Target="https://git-scm.com/download/win" TargetMode="Externa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www.geeksforgeeks.org/what-is-high-level-languag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tp://ftp.example.com/path/to/file.txt" TargetMode="External"/><Relationship Id="rId22" Type="http://schemas.openxmlformats.org/officeDocument/2006/relationships/hyperlink" Target="https://github.com/" TargetMode="External"/><Relationship Id="rId27" Type="http://schemas.openxmlformats.org/officeDocument/2006/relationships/image" Target="media/image6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A0EF82D0-4F52-4ACB-9317-43F85607C8FA%7d\%7bEB28722C-03EA-4168-9AAD-9279B2C4C85B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20AF0-A437-4F46-B13C-1438E952C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{EB28722C-03EA-4168-9AAD-9279B2C4C85B}tf02786999_win32.dotx</Template>
  <TotalTime>1417</TotalTime>
  <Pages>41</Pages>
  <Words>8114</Words>
  <Characters>46823</Characters>
  <Application>Microsoft Office Word</Application>
  <DocSecurity>0</DocSecurity>
  <Lines>1463</Lines>
  <Paragraphs>1220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</dc:creator>
  <cp:keywords/>
  <dc:description/>
  <cp:lastModifiedBy>Chavda Sandip</cp:lastModifiedBy>
  <cp:revision>296</cp:revision>
  <dcterms:created xsi:type="dcterms:W3CDTF">2024-11-26T12:12:00Z</dcterms:created>
  <dcterms:modified xsi:type="dcterms:W3CDTF">2024-11-30T10:54:00Z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GrammarlyDocumentId">
    <vt:lpwstr>46d13f0e-6556-486c-bb43-72976538a4bc</vt:lpwstr>
  </property>
</Properties>
</file>